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43" w:lineRule="auto" w:line="409"/>
        <w:ind w:left="7963" w:right="86" w:firstLine="94"/>
      </w:pP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s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oc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k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n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sumo</w:t>
      </w:r>
      <w:r>
        <w:rPr>
          <w:rFonts w:cs="Times New Roman" w:hAnsi="Times New Roman" w:eastAsia="Times New Roman" w:ascii="Times New Roman"/>
          <w:b/>
          <w:spacing w:val="0"/>
          <w:w w:val="102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3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ck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nsu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CHA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k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Minimo</w:t>
      </w:r>
      <w:r>
        <w:rPr>
          <w:rFonts w:cs="Times New Roman" w:hAnsi="Times New Roman" w:eastAsia="Times New Roman" w:ascii="Times New Roman"/>
          <w:spacing w:val="24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k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x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imo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(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k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1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u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liz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ci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right"/>
        <w:spacing w:lineRule="exact" w:line="100"/>
        <w:ind w:right="660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before="10" w:lineRule="exact" w:line="200"/>
        <w:sectPr>
          <w:pgSz w:w="11900" w:h="16840"/>
          <w:pgMar w:top="1580" w:bottom="280" w:left="1680" w:right="1280"/>
        </w:sectPr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center"/>
        <w:spacing w:before="43" w:lineRule="exact" w:line="120"/>
        <w:ind w:left="737" w:right="832"/>
      </w:pP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ias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center"/>
        <w:spacing w:lineRule="exact" w:line="100"/>
        <w:ind w:left="644" w:right="681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Di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 w:lineRule="auto" w:line="412"/>
        <w:ind w:left="672" w:right="195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lun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ju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9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min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g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2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566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/>
        <w:ind w:left="199"/>
      </w:pPr>
      <w:r>
        <w:br w:type="column"/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su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b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Ru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b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o2P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-2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6"/>
        <w:ind w:left="103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103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/>
        <w:ind w:left="103"/>
      </w:pP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2</w:t>
      </w:r>
      <w:r>
        <w:rPr>
          <w:rFonts w:cs="Times New Roman" w:hAnsi="Times New Roman" w:eastAsia="Times New Roman" w:ascii="Times New Roman"/>
          <w:spacing w:val="2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103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center"/>
        <w:spacing w:before="71"/>
        <w:ind w:left="-28" w:right="1087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ind w:left="199"/>
      </w:pP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ele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f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onos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3" w:lineRule="exact" w:line="100"/>
        <w:ind w:left="103"/>
      </w:pP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l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f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no</w:t>
      </w:r>
      <w:r>
        <w:rPr>
          <w:rFonts w:cs="Times New Roman" w:hAnsi="Times New Roman" w:eastAsia="Times New Roman" w:ascii="Times New Roman"/>
          <w:spacing w:val="22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2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3"/>
          <w:position w:val="-1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1</w:t>
      </w:r>
      <w:r>
        <w:rPr>
          <w:rFonts w:cs="Tahoma" w:hAnsi="Tahoma" w:eastAsia="Tahoma" w:ascii="Tahoma"/>
          <w:spacing w:val="-1"/>
          <w:w w:val="103"/>
          <w:position w:val="-1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103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 w:lineRule="exact" w:line="100"/>
        <w:ind w:left="103"/>
      </w:pP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na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103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Ti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 w:lineRule="exact" w:line="100"/>
        <w:ind w:left="103"/>
      </w:pP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-2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is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ica</w:t>
      </w:r>
      <w:r>
        <w:rPr>
          <w:rFonts w:cs="Times New Roman" w:hAnsi="Times New Roman" w:eastAsia="Times New Roman" w:ascii="Times New Roman"/>
          <w:spacing w:val="24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3"/>
          <w:position w:val="-1"/>
          <w:sz w:val="10"/>
          <w:szCs w:val="10"/>
        </w:rPr>
        <w:t>H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position w:val="-1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6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43" w:lineRule="auto" w:line="408"/>
        <w:ind w:left="106" w:right="-18" w:firstLine="94"/>
      </w:pPr>
      <w:r>
        <w:br w:type="column"/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os</w:t>
      </w:r>
      <w:r>
        <w:rPr>
          <w:rFonts w:cs="Times New Roman" w:hAnsi="Times New Roman" w:eastAsia="Times New Roman" w:ascii="Times New Roman"/>
          <w:b/>
          <w:spacing w:val="0"/>
          <w:w w:val="102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ci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liz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ci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ETI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M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cio</w:t>
      </w:r>
      <w:r>
        <w:rPr>
          <w:rFonts w:cs="Times New Roman" w:hAnsi="Times New Roman" w:eastAsia="Times New Roman" w:ascii="Times New Roman"/>
          <w:spacing w:val="16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U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ind w:left="106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3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auto" w:line="403"/>
        <w:ind w:left="106" w:right="557" w:firstLine="94"/>
      </w:pP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lie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n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es</w:t>
      </w:r>
      <w:r>
        <w:rPr>
          <w:rFonts w:cs="Times New Roman" w:hAnsi="Times New Roman" w:eastAsia="Times New Roman" w:ascii="Times New Roman"/>
          <w:b/>
          <w:spacing w:val="0"/>
          <w:w w:val="102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Cli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6"/>
        <w:ind w:left="106"/>
      </w:pP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na</w:t>
      </w:r>
      <w:r>
        <w:rPr>
          <w:rFonts w:cs="Times New Roman" w:hAnsi="Times New Roman" w:eastAsia="Times New Roman" w:ascii="Times New Roman"/>
          <w:spacing w:val="2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/>
        <w:ind w:left="106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 w:lineRule="exact" w:line="100"/>
        <w:ind w:left="106"/>
      </w:pPr>
      <w:r>
        <w:pict>
          <v:group style="position:absolute;margin-left:109.5pt;margin-top:202.5pt;width:415.2pt;height:508.8pt;mso-position-horizontal-relative:page;mso-position-vertical-relative:page;z-index:-2940" coordorigin="2190,4050" coordsize="8304,10176">
            <v:shape style="position:absolute;left:7313;top:6415;width:9463;height:1615" coordorigin="7313,6415" coordsize="9463,1615" path="m7313,8030l7454,8030,10490,7496e" filled="f" stroked="t" strokeweight="0.36pt" strokecolor="#000000">
              <v:path arrowok="t"/>
              <v:stroke dashstyle="longDash"/>
            </v:shape>
            <v:shape style="position:absolute;left:7313;top:8008;width:142;height:26" coordorigin="7313,8008" coordsize="142,26" path="m7313,8034l7454,8034,7454,8008,7313,8008,7313,8034xe" filled="t" fillcolor="#000000" stroked="f">
              <v:path arrowok="t"/>
              <v:fill/>
            </v:shape>
            <v:shape style="position:absolute;left:7313;top:8030;width:350;height:3278" coordorigin="7313,8030" coordsize="350,3278" path="m7663,11309l7522,11309,7454,8030,7313,8030e" filled="f" stroked="t" strokeweight="0.36pt" strokecolor="#000000">
              <v:path arrowok="t"/>
              <v:stroke dashstyle="longDash"/>
            </v:shape>
            <v:shape style="position:absolute;left:7512;top:11309;width:142;height:0" coordorigin="7512,11309" coordsize="142,0" path="m7654,11309l7512,11309e" filled="f" stroked="t" strokeweight="1.32pt" strokecolor="#000000">
              <v:path arrowok="t"/>
            </v:shape>
            <v:shape style="position:absolute;left:7313;top:8008;width:142;height:26" coordorigin="7313,8008" coordsize="142,26" path="m7313,8034l7454,8034,7454,8008,7313,8008,7313,8034xe" filled="t" fillcolor="#000000" stroked="f">
              <v:path arrowok="t"/>
              <v:fill/>
            </v:shape>
            <v:shape style="position:absolute;left:5244;top:8030;width:2419;height:8122" coordorigin="5244,8030" coordsize="2419,8122" path="m5893,14222l6454,12091e" filled="f" stroked="t" strokeweight="0.36pt" strokecolor="#000000">
              <v:path arrowok="t"/>
              <v:stroke dashstyle="longDash"/>
            </v:shape>
            <v:shape style="position:absolute;left:5244;top:8030;width:2419;height:8122" coordorigin="5244,8030" coordsize="2419,8122" path="m7663,8030l7522,8030,6454,12091e" filled="f" stroked="t" strokeweight="0.36pt" strokecolor="#000000">
              <v:path arrowok="t"/>
              <v:stroke dashstyle="longDash"/>
            </v:shape>
            <v:shape style="position:absolute;left:7512;top:8030;width:142;height:0" coordorigin="7512,8030" coordsize="142,0" path="m7654,8030l7512,8030e" filled="f" stroked="t" strokeweight="1.32pt" strokecolor="#000000">
              <v:path arrowok="t"/>
            </v:shape>
            <v:shape style="position:absolute;left:8966;top:8030;width:4164;height:7500" coordorigin="8966,8030" coordsize="4164,7500" path="m10490,10702l9108,8030,8966,8030e" filled="f" stroked="t" strokeweight="0.36pt" strokecolor="#000000">
              <v:path arrowok="t"/>
              <v:stroke dashstyle="longDash"/>
            </v:shape>
            <v:shape style="position:absolute;left:8966;top:8021;width:142;height:0" coordorigin="8966,8021" coordsize="142,0" path="m8966,8021l9108,8021e" filled="f" stroked="t" strokeweight="1.32pt" strokecolor="#000000">
              <v:path arrowok="t"/>
            </v:shape>
            <v:shape style="position:absolute;left:7313;top:8030;width:5818;height:3854" coordorigin="7313,8030" coordsize="5818,3854" path="m10222,9958l10490,10145e" filled="f" stroked="t" strokeweight="0.36pt" strokecolor="#000000">
              <v:path arrowok="t"/>
              <v:stroke dashstyle="longDash"/>
            </v:shape>
            <v:shape style="position:absolute;left:7313;top:8030;width:5818;height:3854" coordorigin="7313,8030" coordsize="5818,3854" path="m7454,8030l7313,8030e" filled="f" stroked="t" strokeweight="0.36pt" strokecolor="#000000">
              <v:path arrowok="t"/>
              <v:stroke dashstyle="longDash"/>
            </v:shape>
            <v:shape style="position:absolute;left:7313;top:8030;width:5818;height:3854" coordorigin="7313,8030" coordsize="5818,3854" path="m10222,9958l7454,8030e" filled="f" stroked="t" strokeweight="0.36pt" strokecolor="#000000">
              <v:path arrowok="t"/>
              <v:stroke dashstyle="longDash"/>
            </v:shape>
            <v:shape style="position:absolute;left:7313;top:8008;width:142;height:26" coordorigin="7313,8008" coordsize="142,26" path="m7313,8034l7454,8034,7454,8008,7313,8008,7313,8034xe" filled="t" fillcolor="#000000" stroked="f">
              <v:path arrowok="t"/>
              <v:fill/>
            </v:shape>
            <v:shape style="position:absolute;left:3706;top:8030;width:13070;height:2239" coordorigin="3706,8030" coordsize="13070,2239" path="m3706,10270l3847,10270,10241,9150e" filled="f" stroked="t" strokeweight="0.36pt" strokecolor="#000000">
              <v:path arrowok="t"/>
              <v:stroke dashstyle="longDash"/>
            </v:shape>
            <v:shape style="position:absolute;left:3706;top:8030;width:13070;height:2239" coordorigin="3706,8030" coordsize="13070,2239" path="m10490,9106l10241,9150e" filled="f" stroked="t" strokeweight="0.36pt" strokecolor="#000000">
              <v:path arrowok="t"/>
              <v:stroke dashstyle="longDash"/>
            </v:shape>
            <v:shape style="position:absolute;left:3706;top:10260;width:142;height:0" coordorigin="3706,10260" coordsize="142,0" path="m3706,10260l3847,10260e" filled="f" stroked="t" strokeweight="1.32pt" strokecolor="#000000">
              <v:path arrowok="t"/>
            </v:shape>
            <v:shape style="position:absolute;left:7406;top:6415;width:9370;height:1615" coordorigin="7406,6415" coordsize="9370,1615" path="m10490,6938l7548,6415,7406,6415e" filled="f" stroked="t" strokeweight="0.36pt" strokecolor="#000000">
              <v:path arrowok="t"/>
              <v:stroke dashstyle="longDash"/>
            </v:shape>
            <v:shape style="position:absolute;left:7406;top:6406;width:142;height:0" coordorigin="7406,6406" coordsize="142,0" path="m7406,6406l7548,6406e" filled="f" stroked="t" strokeweight="1.32pt" strokecolor="#000000">
              <v:path arrowok="t"/>
            </v:shape>
            <v:shape style="position:absolute;left:5491;top:8030;width:7639;height:12761" coordorigin="5491,8030" coordsize="7639,12761" path="m10490,12364l9419,14222e" filled="f" stroked="t" strokeweight="0.36pt" strokecolor="#000000">
              <v:path arrowok="t"/>
            </v:shape>
            <v:shape style="position:absolute;left:5244;top:9854;width:9710;height:6091" coordorigin="5244,9854" coordsize="9710,6091" path="m8053,14222l10099,12900e" filled="f" stroked="t" strokeweight="0.36pt" strokecolor="#000000">
              <v:path arrowok="t"/>
              <v:stroke dashstyle="longDash"/>
            </v:shape>
            <v:shape style="position:absolute;left:5244;top:9854;width:9710;height:6091" coordorigin="5244,9854" coordsize="9710,6091" path="m10490,12647l10099,12900e" filled="f" stroked="t" strokeweight="0.36pt" strokecolor="#000000">
              <v:path arrowok="t"/>
              <v:stroke dashstyle="longDash"/>
            </v:shape>
            <v:shape style="position:absolute;left:8966;top:8239;width:5988;height:1615" coordorigin="8966,8239" coordsize="5988,1615" path="m10490,8631l9108,8239,8966,8239e" filled="f" stroked="t" strokeweight="0.36pt" strokecolor="#000000">
              <v:path arrowok="t"/>
              <v:stroke dashstyle="longDash"/>
            </v:shape>
            <v:shape style="position:absolute;left:8966;top:8230;width:142;height:0" coordorigin="8966,8230" coordsize="142,0" path="m8966,8230l9108,8230e" filled="f" stroked="t" strokeweight="1.32pt" strokecolor="#000000">
              <v:path arrowok="t"/>
            </v:shape>
            <v:shape style="position:absolute;left:7313;top:8239;width:2172;height:7082" coordorigin="7313,8239" coordsize="2172,7082" path="m8399,11780l9050,14222e" filled="f" stroked="t" strokeweight="0.36pt" strokecolor="#000000">
              <v:path arrowok="t"/>
              <v:stroke dashstyle="longDash"/>
            </v:shape>
            <v:shape style="position:absolute;left:7313;top:8239;width:2172;height:7082" coordorigin="7313,8239" coordsize="2172,7082" path="m7454,8239l7313,8239e" filled="f" stroked="t" strokeweight="0.36pt" strokecolor="#000000">
              <v:path arrowok="t"/>
              <v:stroke dashstyle="longDash"/>
            </v:shape>
            <v:shape style="position:absolute;left:7313;top:8239;width:2172;height:7082" coordorigin="7313,8239" coordsize="2172,7082" path="m8399,11780l7454,8239e" filled="f" stroked="t" strokeweight="0.36pt" strokecolor="#000000">
              <v:path arrowok="t"/>
              <v:stroke dashstyle="longDash"/>
            </v:shape>
            <v:shape style="position:absolute;left:7313;top:8230;width:142;height:0" coordorigin="7313,8230" coordsize="142,0" path="m7313,8230l7454,8230e" filled="f" stroked="t" strokeweight="1.32pt" strokecolor="#000000">
              <v:path arrowok="t"/>
            </v:shape>
            <v:shape style="position:absolute;left:5491;top:9854;width:7639;height:10937" coordorigin="5491,9854" coordsize="7639,10937" path="m10490,13569l10051,14222e" filled="f" stroked="t" strokeweight="0.36pt" strokecolor="#000000">
              <v:path arrowok="t"/>
            </v:shape>
            <v:shape style="position:absolute;left:5491;top:6209;width:3994;height:14582" coordorigin="5491,6209" coordsize="3994,14582" path="m7304,14222l7488,13500e" filled="f" stroked="t" strokeweight="0.36pt" strokecolor="#000000">
              <v:path arrowok="t"/>
            </v:shape>
            <v:shape style="position:absolute;left:5491;top:6209;width:3994;height:14582" coordorigin="5491,6209" coordsize="3994,14582" path="m9485,6209l9343,6209,7488,13500e" filled="f" stroked="t" strokeweight="0.36pt" strokecolor="#000000">
              <v:path arrowok="t"/>
            </v:shape>
            <v:shape style="position:absolute;left:9334;top:6209;width:142;height:0" coordorigin="9334,6209" coordsize="142,0" path="m9475,6209l9334,6209e" filled="f" stroked="t" strokeweight="1.32pt" strokecolor="#000000">
              <v:path arrowok="t"/>
            </v:shape>
            <v:shape style="position:absolute;left:8786;top:6415;width:698;height:10730" coordorigin="8786,6415" coordsize="698,10730" path="m9041,14222l9136,11780e" filled="f" stroked="t" strokeweight="0.36pt" strokecolor="#000000">
              <v:path arrowok="t"/>
              <v:stroke dashstyle="longDash"/>
            </v:shape>
            <v:shape style="position:absolute;left:8786;top:6415;width:698;height:10730" coordorigin="8786,6415" coordsize="698,10730" path="m9485,6415l9343,6415,9136,11780e" filled="f" stroked="t" strokeweight="0.36pt" strokecolor="#000000">
              <v:path arrowok="t"/>
              <v:stroke dashstyle="longDash"/>
            </v:shape>
            <v:shape style="position:absolute;left:9334;top:6415;width:142;height:0" coordorigin="9334,6415" coordsize="142,0" path="m9475,6415l9334,6415e" filled="f" stroked="t" strokeweight="1.32pt" strokecolor="#000000">
              <v:path arrowok="t"/>
            </v:shape>
            <v:shape style="position:absolute;left:5434;top:8239;width:4051;height:7082" coordorigin="5434,8239" coordsize="4051,7082" path="m7459,11780l8758,14222e" filled="f" stroked="t" strokeweight="0.36pt" strokecolor="#000000">
              <v:path arrowok="t"/>
              <v:stroke dashstyle="longDash"/>
            </v:shape>
            <v:shape style="position:absolute;left:5434;top:8239;width:4051;height:7082" coordorigin="5434,8239" coordsize="4051,7082" path="m5575,8239l5434,8239e" filled="f" stroked="t" strokeweight="0.36pt" strokecolor="#000000">
              <v:path arrowok="t"/>
              <v:stroke dashstyle="longDash"/>
            </v:shape>
            <v:shape style="position:absolute;left:5434;top:8239;width:4051;height:7082" coordorigin="5434,8239" coordsize="4051,7082" path="m7459,11780l5575,8239e" filled="f" stroked="t" strokeweight="0.36pt" strokecolor="#000000">
              <v:path arrowok="t"/>
              <v:stroke dashstyle="longDash"/>
            </v:shape>
            <v:shape style="position:absolute;left:5434;top:8230;width:142;height:0" coordorigin="5434,8230" coordsize="142,0" path="m5434,8230l5575,8230e" filled="f" stroked="t" strokeweight="1.32pt" strokecolor="#000000">
              <v:path arrowok="t"/>
            </v:shape>
            <v:shape style="position:absolute;left:7313;top:4385;width:7642;height:6139" coordorigin="7313,4385" coordsize="7642,6139" path="m7313,10524l7454,10524,10490,7991e" filled="f" stroked="t" strokeweight="0.36pt" strokecolor="#000000">
              <v:path arrowok="t"/>
              <v:stroke dashstyle="longDash"/>
            </v:shape>
            <v:shape style="position:absolute;left:7313;top:10514;width:142;height:0" coordorigin="7313,10514" coordsize="142,0" path="m7313,10514l7454,10514e" filled="f" stroked="t" strokeweight="1.32pt" strokecolor="#000000">
              <v:path arrowok="t"/>
            </v:shape>
            <v:shape style="position:absolute;left:7181;top:8861;width:274;height:10106" coordorigin="7181,8861" coordsize="274,10106" path="m7454,8861l7313,8861e" filled="f" stroked="t" strokeweight="0.36pt" strokecolor="#000000">
              <v:path arrowok="t"/>
              <v:stroke dashstyle="longDash"/>
            </v:shape>
            <v:shape style="position:absolute;left:7181;top:8861;width:274;height:10106" coordorigin="7181,8861" coordsize="274,10106" path="m7384,14222l7454,8861e" filled="f" stroked="t" strokeweight="0.36pt" strokecolor="#000000">
              <v:path arrowok="t"/>
              <v:stroke dashstyle="longDash"/>
            </v:shape>
            <v:shape style="position:absolute;left:7313;top:8854;width:142;height:0" coordorigin="7313,8854" coordsize="142,0" path="m7313,8854l7454,8854e" filled="f" stroked="t" strokeweight="1.32pt" strokecolor="#000000">
              <v:path arrowok="t"/>
            </v:shape>
            <v:shape style="position:absolute;left:5434;top:6209;width:5875;height:2446" coordorigin="5434,6209" coordsize="5875,2446" path="m5434,8654l5575,8654,8371,7432e" filled="f" stroked="t" strokeweight="0.36pt" strokecolor="#000000">
              <v:path arrowok="t"/>
              <v:stroke dashstyle="longDash"/>
            </v:shape>
            <v:shape style="position:absolute;left:5434;top:6209;width:5875;height:2446" coordorigin="5434,6209" coordsize="5875,2446" path="m10490,6505l8371,7432e" filled="f" stroked="t" strokeweight="0.36pt" strokecolor="#000000">
              <v:path arrowok="t"/>
              <v:stroke dashstyle="longDash"/>
            </v:shape>
            <v:shape style="position:absolute;left:5434;top:8645;width:142;height:0" coordorigin="5434,8645" coordsize="142,0" path="m5434,8645l5575,8645e" filled="f" stroked="t" strokeweight="1.32pt" strokecolor="#000000">
              <v:path arrowok="t"/>
            </v:shape>
            <v:shape style="position:absolute;left:5650;top:11885;width:2014;height:3437" coordorigin="5650,11885" coordsize="2014,3437" path="m6665,13618l6969,14222e" filled="f" stroked="t" strokeweight="0.36pt" strokecolor="#000000">
              <v:path arrowok="t"/>
              <v:stroke dashstyle="longDash"/>
            </v:shape>
            <v:shape style="position:absolute;left:5650;top:11885;width:2014;height:3437" coordorigin="5650,11885" coordsize="2014,3437" path="m5794,11885l5650,11885e" filled="f" stroked="t" strokeweight="0.36pt" strokecolor="#000000">
              <v:path arrowok="t"/>
              <v:stroke dashstyle="longDash"/>
            </v:shape>
            <v:shape style="position:absolute;left:5650;top:11885;width:2014;height:3437" coordorigin="5650,11885" coordsize="2014,3437" path="m6665,13618l5794,11885e" filled="f" stroked="t" strokeweight="0.36pt" strokecolor="#000000">
              <v:path arrowok="t"/>
              <v:stroke dashstyle="longDash"/>
            </v:shape>
            <v:shape style="position:absolute;left:5650;top:11875;width:144;height:0" coordorigin="5650,11875" coordsize="144,0" path="m5650,11875l5794,11875e" filled="f" stroked="t" strokeweight="1.32pt" strokecolor="#000000">
              <v:path arrowok="t"/>
            </v:shape>
            <v:shape style="position:absolute;left:3365;top:6209;width:6120;height:16404" coordorigin="3365,6209" coordsize="6120,16404" path="m3506,6209l3365,6209e" filled="f" stroked="t" strokeweight="0.36pt" strokecolor="#000000">
              <v:path arrowok="t"/>
            </v:shape>
            <v:shape style="position:absolute;left:3365;top:6209;width:6120;height:16404" coordorigin="3365,6209" coordsize="6120,16404" path="m6358,14222l3506,6209e" filled="f" stroked="t" strokeweight="0.36pt" strokecolor="#000000">
              <v:path arrowok="t"/>
            </v:shape>
            <v:shape style="position:absolute;left:3365;top:6199;width:142;height:0" coordorigin="3365,6199" coordsize="142,0" path="m3365,6199l3506,6199e" filled="f" stroked="t" strokeweight="1.32pt" strokecolor="#000000">
              <v:path arrowok="t"/>
            </v:shape>
            <v:shape style="position:absolute;left:5839;top:7699;width:1474;height:3401" coordorigin="5839,7699" coordsize="1474,3401" path="m5839,7776l5839,11026,5840,11033,5873,11087,5916,11100,7238,11100,7300,11068,7313,11026,7313,7776,7280,7713,7238,7699,5916,7699,5852,7734,5839,7776xe" filled="t" fillcolor="#FFFFFF" stroked="f">
              <v:path arrowok="t"/>
              <v:fill/>
            </v:shape>
            <v:shape style="position:absolute;left:5839;top:7699;width:1474;height:3401" coordorigin="5839,7699" coordsize="1474,3401" path="m5839,7776l5866,7718,5916,7699,7238,7699,7296,7728,7313,7776,7313,11026,7285,11083,7238,11100,5916,11100,5857,11073,5839,11026,5839,7776xe" filled="f" stroked="t" strokeweight="0.36pt" strokecolor="#7F7F7F">
              <v:path arrowok="t"/>
            </v:shape>
            <v:shape style="position:absolute;left:5839;top:7699;width:1474;height:228" coordorigin="5839,7699" coordsize="1474,228" path="m5839,7776l5839,7927,7313,7927,7313,7776,7312,7768,7280,7713,7238,7699,5916,7699,5866,7718,5839,7776xe" filled="t" fillcolor="#98BFDA" stroked="f">
              <v:path arrowok="t"/>
              <v:fill/>
            </v:shape>
            <v:shape style="position:absolute;left:5839;top:7699;width:1474;height:228" coordorigin="5839,7699" coordsize="1474,228" path="m5839,7776l5866,7718,5916,7699,7238,7699,7296,7728,7313,7776,7313,7927,5839,7927,5839,7776xe" filled="f" stroked="t" strokeweight="0.36pt" strokecolor="#B3B3B3">
              <v:path arrowok="t"/>
            </v:shape>
            <v:shape style="position:absolute;left:7162;top:7776;width:86;height:74" coordorigin="7162,7776" coordsize="86,74" path="m7162,7776l7205,7850,7248,7776,7162,7776xe" filled="t" fillcolor="#656565" stroked="f">
              <v:path arrowok="t"/>
              <v:fill/>
            </v:shape>
            <v:shape style="position:absolute;left:5839;top:10826;width:1474;height:199" coordorigin="5839,10826" coordsize="1474,199" path="m5839,11026l7313,11026,7313,10826,5839,10826,5839,11026xe" filled="t" fillcolor="#C5C5C5" stroked="f">
              <v:path arrowok="t"/>
              <v:fill/>
            </v:shape>
            <v:shape style="position:absolute;left:5839;top:10826;width:1474;height:199" coordorigin="5839,10826" coordsize="1474,199" path="m5839,11026l7313,11026,7313,10826,5839,10826,5839,11026xe" filled="f" stroked="t" strokeweight="0.36pt" strokecolor="#B3B3B3">
              <v:path arrowok="t"/>
            </v:shape>
            <v:shape style="position:absolute;left:7162;top:10879;width:77;height:84" coordorigin="7162,10879" coordsize="77,84" path="m7162,10879l7162,10963,7238,10920,7162,10879xe" filled="t" fillcolor="#656565" stroked="f">
              <v:path arrowok="t"/>
              <v:fill/>
            </v:shape>
            <v:shape style="position:absolute;left:5839;top:11026;width:1474;height:74" coordorigin="5839,11026" coordsize="1474,74" path="m7313,11026l5839,11026,5840,11033,5873,11087,5916,11100,7238,11100,7285,11083,7313,11026xe" filled="t" fillcolor="#98BFDA" stroked="f">
              <v:path arrowok="t"/>
              <v:fill/>
            </v:shape>
            <v:shape style="position:absolute;left:5839;top:11026;width:1474;height:74" coordorigin="5839,11026" coordsize="1474,74" path="m7313,11026l7309,11048,7300,11068,7285,11083,7266,11095,7244,11100,7238,11100,5916,11100,5857,11073,5839,11026,7313,11026xe" filled="f" stroked="t" strokeweight="0.36pt" strokecolor="#B3B3B3">
              <v:path arrowok="t"/>
            </v:shape>
            <v:shape style="position:absolute;left:2194;top:5878;width:1171;height:2153" coordorigin="2194,5878" coordsize="1171,2153" path="m2194,5952l2221,5895,2270,5878,3290,5878,3348,5905,3365,5952,3365,7956,3337,8014,3290,8030,2270,8030,2211,8003,2194,7956,2194,5952xe" filled="f" stroked="t" strokeweight="0.36pt" strokecolor="#7F7F7F">
              <v:path arrowok="t"/>
            </v:shape>
            <v:shape style="position:absolute;left:2194;top:5878;width:1171;height:226" coordorigin="2194,5878" coordsize="1171,226" path="m2194,5952l2194,6103,3365,6103,3365,5952,3365,5946,3348,5905,3313,5881,3290,5878,2270,5878,2221,5895,2197,5930,2194,5952xe" filled="t" fillcolor="#98BFDA" stroked="f">
              <v:path arrowok="t"/>
              <v:fill/>
            </v:shape>
            <v:shape style="position:absolute;left:2194;top:5878;width:1171;height:226" coordorigin="2194,5878" coordsize="1171,226" path="m2194,5952l2206,5911,2240,5884,2270,5878,3290,5878,3332,5891,3359,5924,3365,5952,3365,6103,2194,6103,2194,5952xe" filled="f" stroked="t" strokeweight="0.36pt" strokecolor="#B3B3B3">
              <v:path arrowok="t"/>
            </v:shape>
            <v:shape style="position:absolute;left:3214;top:5952;width:86;height:77" coordorigin="3214,5952" coordsize="86,77" path="m3214,5952l3257,6029,3300,5952,3214,5952xe" filled="t" fillcolor="#656565" stroked="f">
              <v:path arrowok="t"/>
              <v:fill/>
            </v:shape>
            <v:shape style="position:absolute;left:2194;top:7757;width:1171;height:199" coordorigin="2194,7757" coordsize="1171,199" path="m2194,7956l3365,7956,3365,7757,2194,7757,2194,7956xe" filled="t" fillcolor="#C5C5C5" stroked="f">
              <v:path arrowok="t"/>
              <v:fill/>
            </v:shape>
            <v:shape style="position:absolute;left:2194;top:7757;width:1171;height:199" coordorigin="2194,7757" coordsize="1171,199" path="m2194,7956l3365,7956,3365,7757,2194,7757,2194,7956xe" filled="f" stroked="t" strokeweight="0.36pt" strokecolor="#B3B3B3">
              <v:path arrowok="t"/>
            </v:shape>
            <v:shape style="position:absolute;left:3214;top:7810;width:77;height:84" coordorigin="3214,7810" coordsize="77,84" path="m3214,7810l3214,7894,3290,7850,3214,7810xe" filled="t" fillcolor="#656565" stroked="f">
              <v:path arrowok="t"/>
              <v:fill/>
            </v:shape>
            <v:shape style="position:absolute;left:2194;top:7956;width:1171;height:74" coordorigin="2194,7956" coordsize="1171,74" path="m3365,7956l2194,7956,2194,7964,2211,8003,2247,8027,2270,8030,3290,8030,3337,8014,3361,7978,3365,7956xe" filled="t" fillcolor="#98BFDA" stroked="f">
              <v:path arrowok="t"/>
              <v:fill/>
            </v:shape>
            <v:shape style="position:absolute;left:2194;top:7956;width:1171;height:74" coordorigin="2194,7956" coordsize="1171,74" path="m3365,7956l3361,7978,3352,7998,3337,8014,3318,8025,3296,8030,3290,8030,2270,8030,2227,8018,2200,7985,2194,7956,3365,7956xe" filled="f" stroked="t" strokeweight="0.36pt" strokecolor="#B3B3B3">
              <v:path arrowok="t"/>
            </v:shape>
            <v:shape style="position:absolute;left:7663;top:9523;width:1529;height:3192" coordorigin="7663,9523" coordsize="1529,3192" path="m7663,9598l7663,12641,7663,12647,7696,12702,7738,12715,9118,12715,9179,12683,9192,12641,9192,9598,9160,9536,9118,9523,7738,9523,7676,9556,7663,9598xe" filled="t" fillcolor="#FFFFFF" stroked="f">
              <v:path arrowok="t"/>
              <v:fill/>
            </v:shape>
            <v:shape style="position:absolute;left:7663;top:9523;width:1529;height:3192" coordorigin="7663,9523" coordsize="1529,3192" path="m7663,9598l7691,9540,7738,9523,9118,9523,9175,9551,9192,9598,9192,12641,9164,12699,9118,12715,7738,12715,7680,12687,7663,12641,7663,9598xe" filled="f" stroked="t" strokeweight="0.36pt" strokecolor="#7F7F7F">
              <v:path arrowok="t"/>
            </v:shape>
            <v:shape style="position:absolute;left:7663;top:9523;width:1529;height:226" coordorigin="7663,9523" coordsize="1529,226" path="m7663,9598l7663,9749,9192,9749,9192,9598,9192,9592,9160,9536,9118,9523,7738,9523,7676,9556,7663,9598xe" filled="t" fillcolor="#98BFDA" stroked="f">
              <v:path arrowok="t"/>
              <v:fill/>
            </v:shape>
            <v:shape style="position:absolute;left:7663;top:9523;width:1529;height:226" coordorigin="7663,9523" coordsize="1529,226" path="m7663,9598l7691,9540,7738,9523,9118,9523,9175,9551,9192,9598,9192,9749,7663,9749,7663,9598xe" filled="f" stroked="t" strokeweight="0.36pt" strokecolor="#B3B3B3">
              <v:path arrowok="t"/>
            </v:shape>
            <v:shape style="position:absolute;left:9041;top:9598;width:86;height:77" coordorigin="9041,9598" coordsize="86,77" path="m9041,9598l9084,9674,9127,9598,9041,9598xe" filled="t" fillcolor="#656565" stroked="f">
              <v:path arrowok="t"/>
              <v:fill/>
            </v:shape>
            <v:shape style="position:absolute;left:7663;top:12442;width:1529;height:199" coordorigin="7663,12442" coordsize="1529,199" path="m7663,12641l9192,12641,9192,12442,7663,12442,7663,12641xe" filled="t" fillcolor="#C5C5C5" stroked="f">
              <v:path arrowok="t"/>
              <v:fill/>
            </v:shape>
            <v:shape style="position:absolute;left:7663;top:12442;width:1529;height:199" coordorigin="7663,12442" coordsize="1529,199" path="m7663,12641l9192,12641,9192,12442,7663,12442,7663,12641xe" filled="f" stroked="t" strokeweight="0.36pt" strokecolor="#B3B3B3">
              <v:path arrowok="t"/>
            </v:shape>
            <v:shape style="position:absolute;left:9041;top:12494;width:77;height:84" coordorigin="9041,12494" coordsize="77,84" path="m9041,12494l9041,12578,9118,12535,9041,12494xe" filled="t" fillcolor="#656565" stroked="f">
              <v:path arrowok="t"/>
              <v:fill/>
            </v:shape>
            <v:shape style="position:absolute;left:7663;top:12641;width:1529;height:74" coordorigin="7663,12641" coordsize="1529,74" path="m9192,12641l7663,12641,7663,12647,7696,12702,7738,12715,9118,12715,9179,12683,9192,12641xe" filled="t" fillcolor="#98BFDA" stroked="f">
              <v:path arrowok="t"/>
              <v:fill/>
            </v:shape>
            <v:shape style="position:absolute;left:7663;top:12641;width:1529;height:74" coordorigin="7663,12641" coordsize="1529,74" path="m9192,12641l9189,12663,9179,12683,9164,12699,9145,12710,9124,12715,9118,12715,7738,12715,7680,12687,7663,12641,9192,12641xe" filled="f" stroked="t" strokeweight="0.36pt" strokecolor="#B3B3B3">
              <v:path arrowok="t"/>
            </v:shape>
            <v:shape style="position:absolute;left:2194;top:9523;width:1512;height:1946" coordorigin="2194,9523" coordsize="1512,1946" path="m2194,9598l2194,11393,2194,11402,2228,11457,2270,11470,3629,11470,3693,11434,3706,11393,3706,9598,3672,9536,3629,9523,2270,9523,2206,9556,2194,9598xe" filled="t" fillcolor="#FFFFFF" stroked="f">
              <v:path arrowok="t"/>
              <v:fill/>
            </v:shape>
            <v:shape style="position:absolute;left:2194;top:9523;width:1512;height:1946" coordorigin="2194,9523" coordsize="1512,1946" path="m2194,9598l2221,9540,2270,9523,3629,9523,3688,9550,3706,9598,3706,11393,3679,11451,3629,11470,2270,11470,2212,11442,2194,11393,2194,9598xe" filled="f" stroked="t" strokeweight="0.36pt" strokecolor="#7F7F7F">
              <v:path arrowok="t"/>
            </v:shape>
            <v:shape style="position:absolute;left:2194;top:9523;width:1512;height:226" coordorigin="2194,9523" coordsize="1512,226" path="m2194,9598l2194,9749,3706,9749,3706,9598,3705,9590,3672,9536,3629,9523,2270,9523,2221,9540,2194,9598xe" filled="t" fillcolor="#98BFDA" stroked="f">
              <v:path arrowok="t"/>
              <v:fill/>
            </v:shape>
            <v:shape style="position:absolute;left:2194;top:9523;width:1512;height:226" coordorigin="2194,9523" coordsize="1512,226" path="m2194,9598l2221,9540,2270,9523,3629,9523,3688,9550,3706,9598,3706,9749,2194,9749,2194,9598xe" filled="f" stroked="t" strokeweight="0.36pt" strokecolor="#B3B3B3">
              <v:path arrowok="t"/>
            </v:shape>
            <v:shape style="position:absolute;left:3554;top:9598;width:84;height:77" coordorigin="3554,9598" coordsize="84,77" path="m3554,9598l3598,9674,3638,9598,3554,9598xe" filled="t" fillcolor="#656565" stroked="f">
              <v:path arrowok="t"/>
              <v:fill/>
            </v:shape>
            <v:shape style="position:absolute;left:2194;top:11194;width:1512;height:199" coordorigin="2194,11194" coordsize="1512,199" path="m2194,11393l3706,11393,3706,11194,2194,11194,2194,11393xe" filled="t" fillcolor="#C5C5C5" stroked="f">
              <v:path arrowok="t"/>
              <v:fill/>
            </v:shape>
            <v:shape style="position:absolute;left:2194;top:11194;width:1512;height:199" coordorigin="2194,11194" coordsize="1512,199" path="m2194,11393l3706,11393,3706,11194,2194,11194,2194,11393xe" filled="f" stroked="t" strokeweight="0.36pt" strokecolor="#B3B3B3">
              <v:path arrowok="t"/>
            </v:shape>
            <v:shape style="position:absolute;left:3554;top:11246;width:74;height:86" coordorigin="3554,11246" coordsize="74,86" path="m3554,11246l3554,11333,3629,11290,3554,11246xe" filled="t" fillcolor="#656565" stroked="f">
              <v:path arrowok="t"/>
              <v:fill/>
            </v:shape>
            <v:shape style="position:absolute;left:2194;top:11393;width:1512;height:77" coordorigin="2194,11393" coordsize="1512,77" path="m3706,11393l2194,11393,2194,11402,2228,11457,2270,11470,3629,11470,3679,11451,3706,11393xe" filled="t" fillcolor="#98BFDA" stroked="f">
              <v:path arrowok="t"/>
              <v:fill/>
            </v:shape>
            <v:shape style="position:absolute;left:2194;top:11393;width:1512;height:77" coordorigin="2194,11393" coordsize="1512,77" path="m3706,11393l3702,11415,3693,11434,3679,11451,3661,11463,3639,11469,3629,11470,2270,11470,2212,11442,2194,11393,3706,11393xe" filled="f" stroked="t" strokeweight="0.36pt" strokecolor="#B3B3B3">
              <v:path arrowok="t"/>
            </v:shape>
            <v:shape style="position:absolute;left:9485;top:7699;width:1512;height:1740" coordorigin="9485,7699" coordsize="1512,1740" path="m10490,7699l9562,7699,9552,7700,9497,7734,9485,7776,9485,9362,9519,9426,9562,9439,10490,9439,10490,7699xe" filled="t" fillcolor="#FFFFFF" stroked="f">
              <v:path arrowok="t"/>
              <v:fill/>
            </v:shape>
            <v:shape style="position:absolute;left:9485;top:7699;width:1512;height:1740" coordorigin="9485,7699" coordsize="1512,1740" path="m10490,7699l9562,7699,9552,7700,9497,7734,9485,7776,9485,9362,9519,9426,9562,9439,10490,9439e" filled="f" stroked="t" strokeweight="0.36pt" strokecolor="#7F7F7F">
              <v:path arrowok="t"/>
            </v:shape>
            <v:shape style="position:absolute;left:9485;top:7699;width:1512;height:228" coordorigin="9485,7699" coordsize="1512,228" path="m10490,7699l9562,7699,9552,7700,9512,7718,9488,7754,9485,7776,9485,7927,10490,7927,10490,7699xe" filled="t" fillcolor="#98BFDA" stroked="f">
              <v:path arrowok="t"/>
              <v:fill/>
            </v:shape>
            <v:shape style="position:absolute;left:9485;top:7699;width:1512;height:228" coordorigin="9485,7699" coordsize="1512,228" path="m10490,7699l9562,7699,9552,7700,9512,7718,9488,7754,9485,7776,9485,7927,10490,7927e" filled="f" stroked="t" strokeweight="0.36pt" strokecolor="#B3B3B3">
              <v:path arrowok="t"/>
            </v:shape>
            <v:shape style="position:absolute;left:9485;top:9163;width:1512;height:199" coordorigin="9485,9163" coordsize="1512,199" path="m10490,9163l9485,9163,9485,9362,10490,9362,10490,9163xe" filled="t" fillcolor="#C5C5C5" stroked="f">
              <v:path arrowok="t"/>
              <v:fill/>
            </v:shape>
            <v:shape style="position:absolute;left:9485;top:9163;width:1512;height:199" coordorigin="9485,9163" coordsize="1512,199" path="m10490,9163l9485,9163,9485,9362,10490,9362e" filled="f" stroked="t" strokeweight="0.36pt" strokecolor="#B3B3B3">
              <v:path arrowok="t"/>
            </v:shape>
            <v:shape style="position:absolute;left:9485;top:9362;width:1512;height:77" coordorigin="9485,9362" coordsize="1512,77" path="m10490,9362l9485,9362,9485,9372,9503,9411,9539,9436,9562,9439,10490,9439,10490,9362xe" filled="t" fillcolor="#98BFDA" stroked="f">
              <v:path arrowok="t"/>
              <v:fill/>
            </v:shape>
            <v:shape style="position:absolute;left:9485;top:9362;width:1512;height:77" coordorigin="9485,9362" coordsize="1512,77" path="m10490,9362l9485,9362,9485,9372,9503,9411,9539,9436,9562,9439,10490,9439e" filled="f" stroked="t" strokeweight="0.36pt" strokecolor="#B3B3B3">
              <v:path arrowok="t"/>
            </v:shape>
            <v:shape style="position:absolute;left:9485;top:11345;width:1615;height:4025" coordorigin="9485,11345" coordsize="1615,4025" path="m10490,11345l9562,11345,9552,11345,9497,11380,9485,11422,9485,14222,10490,14222,10490,11345xe" filled="t" fillcolor="#FFFFFF" stroked="f">
              <v:path arrowok="t"/>
              <v:fill/>
            </v:shape>
            <v:shape style="position:absolute;left:9485;top:11345;width:1615;height:4025" coordorigin="9485,11345" coordsize="1615,4025" path="m10490,11345l9562,11345,9552,11345,9512,11364,9488,11400,9485,11422,9485,14222e" filled="f" stroked="t" strokeweight="0.36pt" strokecolor="#7F7F7F">
              <v:path arrowok="t"/>
            </v:shape>
            <v:shape style="position:absolute;left:9485;top:11345;width:1615;height:228" coordorigin="9485,11345" coordsize="1615,228" path="m10490,11345l9562,11345,9552,11345,9512,11364,9488,11400,9485,11422,9485,11573,10490,11573,10490,11345xe" filled="t" fillcolor="#98BFDA" stroked="f">
              <v:path arrowok="t"/>
              <v:fill/>
            </v:shape>
            <v:shape style="position:absolute;left:9485;top:11345;width:1615;height:228" coordorigin="9485,11345" coordsize="1615,228" path="m10490,11345l9562,11345,9552,11345,9512,11364,9488,11400,9485,11422,9485,11573,10490,11573e" filled="f" stroked="t" strokeweight="0.36pt" strokecolor="#B3B3B3">
              <v:path arrowok="t"/>
            </v:shape>
            <v:shape style="position:absolute;left:7663;top:7699;width:1303;height:1322" coordorigin="7663,7699" coordsize="1303,1322" path="m7663,7776l7663,8947,7663,8953,7696,9008,7738,9022,8890,9022,8939,9004,8966,8947,8966,7776,8948,7727,8890,7699,7738,7699,7690,7717,7663,7776xe" filled="t" fillcolor="#FFFFFF" stroked="f">
              <v:path arrowok="t"/>
              <v:fill/>
            </v:shape>
            <v:shape style="position:absolute;left:7663;top:7699;width:1303;height:1322" coordorigin="7663,7699" coordsize="1303,1322" path="m7663,7776l7690,7717,7738,7699,8890,7699,8932,7712,8966,7766,8966,7776,8966,8947,8939,9004,8898,9021,8890,9022,7738,9022,7680,8994,7663,8947,7663,7776xe" filled="f" stroked="t" strokeweight="0.36pt" strokecolor="#7F7F7F">
              <v:path arrowok="t"/>
            </v:shape>
            <v:shape style="position:absolute;left:7663;top:7699;width:1303;height:228" coordorigin="7663,7699" coordsize="1303,228" path="m7663,7776l7663,7927,8966,7927,8966,7776,8966,7766,8932,7712,8890,7699,7738,7699,7690,7717,7667,7754,7663,7776xe" filled="t" fillcolor="#98BFDA" stroked="f">
              <v:path arrowok="t"/>
              <v:fill/>
            </v:shape>
            <v:shape style="position:absolute;left:7663;top:7699;width:1303;height:228" coordorigin="7663,7699" coordsize="1303,228" path="m7663,7776l7676,7734,7730,7700,7738,7699,8890,7699,8932,7712,8966,7766,8966,7776,8966,7927,7663,7927,7663,7776xe" filled="f" stroked="t" strokeweight="0.36pt" strokecolor="#B3B3B3">
              <v:path arrowok="t"/>
            </v:shape>
            <v:shape style="position:absolute;left:8815;top:7776;width:84;height:74" coordorigin="8815,7776" coordsize="84,74" path="m8815,7776l8858,7850,8899,7776,8815,7776xe" filled="t" fillcolor="#656565" stroked="f">
              <v:path arrowok="t"/>
              <v:fill/>
            </v:shape>
            <v:shape style="position:absolute;left:7663;top:8748;width:1303;height:199" coordorigin="7663,8748" coordsize="1303,199" path="m7663,8947l8966,8947,8966,8748,7663,8748,7663,8947xe" filled="t" fillcolor="#C5C5C5" stroked="f">
              <v:path arrowok="t"/>
              <v:fill/>
            </v:shape>
            <v:shape style="position:absolute;left:7663;top:8748;width:1303;height:199" coordorigin="7663,8748" coordsize="1303,199" path="m7663,8947l8966,8947,8966,8748,7663,8748,7663,8947xe" filled="f" stroked="t" strokeweight="0.36pt" strokecolor="#B3B3B3">
              <v:path arrowok="t"/>
            </v:shape>
            <v:shape style="position:absolute;left:8815;top:8801;width:74;height:84" coordorigin="8815,8801" coordsize="74,84" path="m8815,8801l8815,8885,8890,8844,8815,8801xe" filled="t" fillcolor="#656565" stroked="f">
              <v:path arrowok="t"/>
              <v:fill/>
            </v:shape>
            <v:shape style="position:absolute;left:7663;top:8947;width:1303;height:74" coordorigin="7663,8947" coordsize="1303,74" path="m8966,8947l7663,8947,7663,8953,7680,8994,7738,9022,8890,9022,8939,9004,8966,8947xe" filled="t" fillcolor="#98BFDA" stroked="f">
              <v:path arrowok="t"/>
              <v:fill/>
            </v:shape>
            <v:shape style="position:absolute;left:7663;top:8947;width:1303;height:74" coordorigin="7663,8947" coordsize="1303,74" path="m8966,8947l8963,8969,8954,8989,8939,9004,8920,9016,8898,9021,8890,9022,7738,9022,7696,9008,7669,8975,7663,8947,8966,8947xe" filled="f" stroked="t" strokeweight="0.36pt" strokecolor="#B3B3B3">
              <v:path arrowok="t"/>
            </v:shape>
            <v:shape style="position:absolute;left:5839;top:5878;width:1567;height:1529" coordorigin="5839,5878" coordsize="1567,1529" path="m5839,5952l5839,7332,5840,7340,5873,7394,5916,7406,7332,7406,7393,7374,7406,7332,7406,5952,7374,5891,7332,5878,5916,5878,5852,5911,5839,5952xe" filled="t" fillcolor="#FFFFFF" stroked="f">
              <v:path arrowok="t"/>
              <v:fill/>
            </v:shape>
            <v:shape style="position:absolute;left:5839;top:5878;width:1567;height:1529" coordorigin="5839,5878" coordsize="1567,1529" path="m5839,5952l5867,5895,5916,5878,7332,5878,7390,5905,7406,5952,7406,7332,7379,7390,7332,7406,5916,7406,5857,7379,5839,7332,5839,5952xe" filled="f" stroked="t" strokeweight="0.36pt" strokecolor="#7F7F7F">
              <v:path arrowok="t"/>
            </v:shape>
            <v:shape style="position:absolute;left:5839;top:5878;width:1567;height:226" coordorigin="5839,5878" coordsize="1567,226" path="m5839,5952l5839,6103,7406,6103,7406,5952,7406,5946,7374,5891,7332,5878,5916,5878,5852,5911,5839,5952xe" filled="t" fillcolor="#98BFDA" stroked="f">
              <v:path arrowok="t"/>
              <v:fill/>
            </v:shape>
            <v:shape style="position:absolute;left:5839;top:5878;width:1567;height:226" coordorigin="5839,5878" coordsize="1567,226" path="m5839,5952l5867,5895,5916,5878,7332,5878,7390,5905,7406,5952,7406,6103,5839,6103,5839,5952xe" filled="f" stroked="t" strokeweight="0.36pt" strokecolor="#B3B3B3">
              <v:path arrowok="t"/>
            </v:shape>
            <v:shape style="position:absolute;left:7255;top:5952;width:86;height:77" coordorigin="7255,5952" coordsize="86,77" path="m7255,5952l7298,6029,7342,5952,7255,5952xe" filled="t" fillcolor="#656565" stroked="f">
              <v:path arrowok="t"/>
              <v:fill/>
            </v:shape>
            <v:shape style="position:absolute;left:5839;top:7133;width:1567;height:199" coordorigin="5839,7133" coordsize="1567,199" path="m5839,7332l7406,7332,7406,7133,5839,7133,5839,7332xe" filled="t" fillcolor="#C5C5C5" stroked="f">
              <v:path arrowok="t"/>
              <v:fill/>
            </v:shape>
            <v:shape style="position:absolute;left:5839;top:7133;width:1567;height:199" coordorigin="5839,7133" coordsize="1567,199" path="m5839,7332l7406,7332,7406,7133,5839,7133,5839,7332xe" filled="f" stroked="t" strokeweight="0.36pt" strokecolor="#B3B3B3">
              <v:path arrowok="t"/>
            </v:shape>
            <v:shape style="position:absolute;left:7255;top:7186;width:77;height:84" coordorigin="7255,7186" coordsize="77,84" path="m7255,7186l7255,7270,7332,7229,7255,7186xe" filled="t" fillcolor="#656565" stroked="f">
              <v:path arrowok="t"/>
              <v:fill/>
            </v:shape>
            <v:shape style="position:absolute;left:5839;top:7332;width:1567;height:74" coordorigin="5839,7332" coordsize="1567,74" path="m7406,7332l5839,7332,5840,7340,5873,7394,5916,7406,7332,7406,7393,7374,7406,7332xe" filled="t" fillcolor="#98BFDA" stroked="f">
              <v:path arrowok="t"/>
              <v:fill/>
            </v:shape>
            <v:shape style="position:absolute;left:5839;top:7332;width:1567;height:74" coordorigin="5839,7332" coordsize="1567,74" path="m7406,7332l7403,7354,7393,7374,7379,7390,7360,7401,7338,7406,7332,7406,5916,7406,5857,7379,5839,7332,7406,7332xe" filled="f" stroked="t" strokeweight="0.36pt" strokecolor="#B3B3B3">
              <v:path arrowok="t"/>
            </v:shape>
            <v:shape style="position:absolute;left:9485;top:5878;width:1483;height:907" coordorigin="9485,5878" coordsize="1483,907" path="m10490,5878l9562,5878,9553,5878,9512,5895,9488,5930,9485,5952,9485,6708,9503,6758,9539,6782,9562,6785,10490,6785,10490,5878xe" filled="t" fillcolor="#FFFFFF" stroked="f">
              <v:path arrowok="t"/>
              <v:fill/>
            </v:shape>
            <v:shape style="position:absolute;left:9485;top:5878;width:1483;height:907" coordorigin="9485,5878" coordsize="1483,907" path="m10490,5878l9562,5878,9553,5878,9512,5895,9488,5930,9485,5952,9485,6708,9503,6758,9539,6782,9562,6785,10490,6785e" filled="f" stroked="t" strokeweight="0.36pt" strokecolor="#7F7F7F">
              <v:path arrowok="t"/>
            </v:shape>
            <v:shape style="position:absolute;left:9485;top:5878;width:1483;height:226" coordorigin="9485,5878" coordsize="1483,226" path="m10490,5878l9562,5878,9553,5878,9512,5895,9488,5930,9485,5952,9485,6103,10490,6103,10490,5878xe" filled="t" fillcolor="#98BFDA" stroked="f">
              <v:path arrowok="t"/>
              <v:fill/>
            </v:shape>
            <v:shape style="position:absolute;left:9485;top:5878;width:1483;height:226" coordorigin="9485,5878" coordsize="1483,226" path="m10490,5878l9562,5878,9553,5878,9512,5895,9488,5930,9485,5952,9485,6103,10490,6103e" filled="f" stroked="t" strokeweight="0.36pt" strokecolor="#B3B3B3">
              <v:path arrowok="t"/>
            </v:shape>
            <v:shape style="position:absolute;left:9485;top:6511;width:1483;height:197" coordorigin="9485,6511" coordsize="1483,197" path="m10490,6511l9485,6511,9485,6708,10490,6708,10490,6511xe" filled="t" fillcolor="#C5C5C5" stroked="f">
              <v:path arrowok="t"/>
              <v:fill/>
            </v:shape>
            <v:shape style="position:absolute;left:9485;top:6511;width:1483;height:197" coordorigin="9485,6511" coordsize="1483,197" path="m10490,6511l9485,6511,9485,6708,10490,6708e" filled="f" stroked="t" strokeweight="0.36pt" strokecolor="#B3B3B3">
              <v:path arrowok="t"/>
            </v:shape>
            <v:shape style="position:absolute;left:9485;top:6708;width:1483;height:77" coordorigin="9485,6708" coordsize="1483,77" path="m10490,6708l9485,6708,9485,6718,9503,6758,9539,6782,9562,6785,10490,6785,10490,6708xe" filled="t" fillcolor="#98BFDA" stroked="f">
              <v:path arrowok="t"/>
              <v:fill/>
            </v:shape>
            <v:shape style="position:absolute;left:9485;top:6708;width:1483;height:77" coordorigin="9485,6708" coordsize="1483,77" path="m10490,6708l9485,6708,9485,6718,9503,6758,9539,6782,9562,6785,10490,6785e" filled="f" stroked="t" strokeweight="0.36pt" strokecolor="#B3B3B3">
              <v:path arrowok="t"/>
            </v:shape>
            <v:shape style="position:absolute;left:9485;top:4054;width:1435;height:1740" coordorigin="9485,4054" coordsize="1435,1740" path="m10490,4054l9562,4054,9552,4054,9497,4089,9485,4130,9485,5717,9519,5781,9562,5794,10490,5794,10490,4054xe" filled="t" fillcolor="#FFFFFF" stroked="f">
              <v:path arrowok="t"/>
              <v:fill/>
            </v:shape>
            <v:shape style="position:absolute;left:9485;top:4054;width:1435;height:1740" coordorigin="9485,4054" coordsize="1435,1740" path="m10490,4054l9562,4054,9552,4054,9497,4089,9485,4130,9485,5717,9519,5781,9562,5794,10490,5794e" filled="f" stroked="t" strokeweight="0.36pt" strokecolor="#7F7F7F">
              <v:path arrowok="t"/>
            </v:shape>
            <v:shape style="position:absolute;left:9485;top:4054;width:1435;height:228" coordorigin="9485,4054" coordsize="1435,228" path="m10490,4054l9562,4054,9552,4054,9512,4072,9488,4109,9485,4130,9485,4282,10490,4282,10490,4054xe" filled="t" fillcolor="#98BFDA" stroked="f">
              <v:path arrowok="t"/>
              <v:fill/>
            </v:shape>
            <v:shape style="position:absolute;left:9485;top:4054;width:1435;height:228" coordorigin="9485,4054" coordsize="1435,228" path="m10490,4054l9562,4054,9552,4054,9512,4072,9488,4109,9485,4130,9485,4282,10490,4282e" filled="f" stroked="t" strokeweight="0.36pt" strokecolor="#B3B3B3">
              <v:path arrowok="t"/>
            </v:shape>
            <v:shape style="position:absolute;left:9485;top:5518;width:1435;height:199" coordorigin="9485,5518" coordsize="1435,199" path="m10490,5518l9485,5518,9485,5717,10490,5717,10490,5518xe" filled="t" fillcolor="#C5C5C5" stroked="f">
              <v:path arrowok="t"/>
              <v:fill/>
            </v:shape>
            <v:shape style="position:absolute;left:9485;top:5518;width:1435;height:199" coordorigin="9485,5518" coordsize="1435,199" path="m10490,5518l9485,5518,9485,5717,10490,5717e" filled="f" stroked="t" strokeweight="0.36pt" strokecolor="#B3B3B3">
              <v:path arrowok="t"/>
            </v:shape>
            <v:shape style="position:absolute;left:9485;top:5717;width:1435;height:77" coordorigin="9485,5717" coordsize="1435,77" path="m10490,5717l9485,5717,9485,5726,9503,5766,9539,5790,9562,5794,10490,5794,10490,5717xe" filled="t" fillcolor="#98BFDA" stroked="f">
              <v:path arrowok="t"/>
              <v:fill/>
            </v:shape>
            <v:shape style="position:absolute;left:9485;top:5717;width:1435;height:77" coordorigin="9485,5717" coordsize="1435,77" path="m10490,5717l9485,5717,9485,5726,9503,5766,9539,5790,9562,5794,10490,5794e" filled="f" stroked="t" strokeweight="0.36pt" strokecolor="#B3B3B3">
              <v:path arrowok="t"/>
            </v:shape>
            <v:shape style="position:absolute;left:7663;top:13169;width:1567;height:1738" coordorigin="7663,13169" coordsize="1567,1738" path="m9230,13243l9197,13182,9154,13169,7738,13169,7676,13201,7663,13243,7663,14222,9230,14222,9230,13243xe" filled="t" fillcolor="#FFFFFF" stroked="f">
              <v:path arrowok="t"/>
              <v:fill/>
            </v:shape>
            <v:shape style="position:absolute;left:7663;top:13169;width:1567;height:1738" coordorigin="7663,13169" coordsize="1567,1738" path="m9230,13243l9197,13182,9154,13169,7738,13169,7676,13201,7663,13243,7663,14222e" filled="f" stroked="t" strokeweight="0.36pt" strokecolor="#7F7F7F">
              <v:path arrowok="t"/>
            </v:shape>
            <v:shape style="position:absolute;left:7663;top:13169;width:1567;height:1738" coordorigin="7663,13169" coordsize="1567,1738" path="m9230,14222l9230,13243e" filled="f" stroked="t" strokeweight="0.36pt" strokecolor="#7F7F7F">
              <v:path arrowok="t"/>
            </v:shape>
            <v:shape style="position:absolute;left:7663;top:13169;width:1567;height:226" coordorigin="7663,13169" coordsize="1567,226" path="m7663,13243l7663,13394,9230,13394,9230,13243,9230,13235,9197,13182,9154,13169,7738,13169,7676,13201,7663,13243xe" filled="t" fillcolor="#98BFDA" stroked="f">
              <v:path arrowok="t"/>
              <v:fill/>
            </v:shape>
            <v:shape style="position:absolute;left:7663;top:13169;width:1567;height:226" coordorigin="7663,13169" coordsize="1567,226" path="m7663,13243l7691,13185,7738,13169,9154,13169,9213,13196,9230,13243,9230,13394,7663,13394,7663,13243xe" filled="f" stroked="t" strokeweight="0.36pt" strokecolor="#B3B3B3">
              <v:path arrowok="t"/>
            </v:shape>
            <v:shape style="position:absolute;left:9079;top:13243;width:84;height:77" coordorigin="9079,13243" coordsize="84,77" path="m9079,13243l9122,13320,9163,13243,9079,13243xe" filled="t" fillcolor="#656565" stroked="f">
              <v:path arrowok="t"/>
              <v:fill/>
            </v:shape>
            <v:shape style="position:absolute;left:4018;top:5878;width:1661;height:1322" coordorigin="4018,5878" coordsize="1661,1322" path="m4018,5952l4018,7123,4018,7131,4051,7187,4092,7200,5604,7200,5666,7166,5678,7123,5678,5952,5646,5891,5604,5878,4092,5878,4031,5910,4018,5952xe" filled="t" fillcolor="#FFFFFF" stroked="f">
              <v:path arrowok="t"/>
              <v:fill/>
            </v:shape>
            <v:shape style="position:absolute;left:4018;top:5878;width:1661;height:1322" coordorigin="4018,5878" coordsize="1661,1322" path="m4018,5952l4045,5894,4092,5878,5604,5878,5662,5905,5678,5952,5678,7123,5651,7183,5604,7200,4092,7200,4035,7172,4018,7123,4018,5952xe" filled="f" stroked="t" strokeweight="0.36pt" strokecolor="#7F7F7F">
              <v:path arrowok="t"/>
            </v:shape>
            <v:shape style="position:absolute;left:4018;top:5878;width:1661;height:226" coordorigin="4018,5878" coordsize="1661,226" path="m4018,5952l4018,6103,5678,6103,5678,5952,5678,5946,5646,5891,5604,5878,4092,5878,4031,5910,4018,5952xe" filled="t" fillcolor="#98BFDA" stroked="f">
              <v:path arrowok="t"/>
              <v:fill/>
            </v:shape>
            <v:shape style="position:absolute;left:4018;top:5878;width:1661;height:226" coordorigin="4018,5878" coordsize="1661,226" path="m4018,5952l4045,5894,4092,5878,5604,5878,5662,5905,5678,5952,5678,6103,4018,6103,4018,5952xe" filled="f" stroked="t" strokeweight="0.36pt" strokecolor="#B3B3B3">
              <v:path arrowok="t"/>
            </v:shape>
            <v:shape style="position:absolute;left:5527;top:5952;width:86;height:77" coordorigin="5527,5952" coordsize="86,77" path="m5527,5952l5570,6029,5614,5952,5527,5952xe" filled="t" fillcolor="#656565" stroked="f">
              <v:path arrowok="t"/>
              <v:fill/>
            </v:shape>
            <v:shape style="position:absolute;left:4018;top:6926;width:1661;height:197" coordorigin="4018,6926" coordsize="1661,197" path="m4018,7123l5678,7123,5678,6926,4018,6926,4018,7123xe" filled="t" fillcolor="#C5C5C5" stroked="f">
              <v:path arrowok="t"/>
              <v:fill/>
            </v:shape>
            <v:shape style="position:absolute;left:4018;top:6926;width:1661;height:197" coordorigin="4018,6926" coordsize="1661,197" path="m4018,7123l5678,7123,5678,6926,4018,6926,4018,7123xe" filled="f" stroked="t" strokeweight="0.36pt" strokecolor="#B3B3B3">
              <v:path arrowok="t"/>
            </v:shape>
            <v:shape style="position:absolute;left:5527;top:6977;width:77;height:86" coordorigin="5527,6977" coordsize="77,86" path="m5527,6977l5527,7063,5604,7020,5527,6977xe" filled="t" fillcolor="#656565" stroked="f">
              <v:path arrowok="t"/>
              <v:fill/>
            </v:shape>
            <v:shape style="position:absolute;left:4018;top:7123;width:1661;height:77" coordorigin="4018,7123" coordsize="1661,77" path="m5678,7123l4018,7123,4018,7131,4051,7187,4092,7200,5604,7200,5666,7166,5678,7123xe" filled="t" fillcolor="#98BFDA" stroked="f">
              <v:path arrowok="t"/>
              <v:fill/>
            </v:shape>
            <v:shape style="position:absolute;left:4018;top:7123;width:1661;height:77" coordorigin="4018,7123" coordsize="1661,77" path="m5678,7123l5675,7146,5666,7166,5651,7183,5633,7194,5612,7200,5604,7200,4092,7200,4035,7172,4018,7123,5678,7123xe" filled="f" stroked="t" strokeweight="0.36pt" strokecolor="#B3B3B3">
              <v:path arrowok="t"/>
            </v:shape>
            <v:shape style="position:absolute;left:4018;top:7699;width:1416;height:1946" coordorigin="4018,7699" coordsize="1416,1946" path="m4018,7776l4018,9571,4018,9577,4050,9632,4092,9646,5359,9646,5420,9613,5434,9571,5434,7776,5401,7713,5359,7699,4092,7699,4030,7734,4018,7776xe" filled="t" fillcolor="#FFFFFF" stroked="f">
              <v:path arrowok="t"/>
              <v:fill/>
            </v:shape>
            <v:shape style="position:absolute;left:4018;top:7699;width:1416;height:1946" coordorigin="4018,7699" coordsize="1416,1946" path="m4018,7776l4045,7717,4092,7699,5359,7699,5416,7728,5434,7776,5434,9571,5406,9629,5359,9646,4092,9646,4034,9618,4018,9571,4018,7776xe" filled="f" stroked="t" strokeweight="0.36pt" strokecolor="#7F7F7F">
              <v:path arrowok="t"/>
            </v:shape>
            <v:shape style="position:absolute;left:4018;top:7699;width:1416;height:228" coordorigin="4018,7699" coordsize="1416,228" path="m4018,7776l4018,7927,5434,7927,5434,7776,5433,7768,5401,7713,5359,7699,4092,7699,4045,7717,4018,7776xe" filled="t" fillcolor="#98BFDA" stroked="f">
              <v:path arrowok="t"/>
              <v:fill/>
            </v:shape>
            <v:shape style="position:absolute;left:4018;top:7699;width:1416;height:228" coordorigin="4018,7699" coordsize="1416,228" path="m4018,7776l4045,7717,4092,7699,5359,7699,5416,7728,5434,7776,5434,7927,4018,7927,4018,7776xe" filled="f" stroked="t" strokeweight="0.36pt" strokecolor="#B3B3B3">
              <v:path arrowok="t"/>
            </v:shape>
            <v:shape style="position:absolute;left:5282;top:7776;width:84;height:74" coordorigin="5282,7776" coordsize="84,74" path="m5282,7776l5326,7850,5366,7776,5282,7776xe" filled="t" fillcolor="#656565" stroked="f">
              <v:path arrowok="t"/>
              <v:fill/>
            </v:shape>
            <v:shape style="position:absolute;left:4018;top:9372;width:1416;height:199" coordorigin="4018,9372" coordsize="1416,199" path="m4018,9571l5434,9571,5434,9372,4018,9372,4018,9571xe" filled="t" fillcolor="#C5C5C5" stroked="f">
              <v:path arrowok="t"/>
              <v:fill/>
            </v:shape>
            <v:shape style="position:absolute;left:4018;top:9372;width:1416;height:199" coordorigin="4018,9372" coordsize="1416,199" path="m4018,9571l5434,9571,5434,9372,4018,9372,4018,9571xe" filled="f" stroked="t" strokeweight="0.36pt" strokecolor="#B3B3B3">
              <v:path arrowok="t"/>
            </v:shape>
            <v:shape style="position:absolute;left:5282;top:9425;width:77;height:84" coordorigin="5282,9425" coordsize="77,84" path="m5282,9425l5282,9509,5359,9466,5282,9425xe" filled="t" fillcolor="#656565" stroked="f">
              <v:path arrowok="t"/>
              <v:fill/>
            </v:shape>
            <v:shape style="position:absolute;left:4018;top:9571;width:1416;height:74" coordorigin="4018,9571" coordsize="1416,74" path="m5434,9571l4018,9571,4018,9577,4050,9632,4092,9646,5359,9646,5406,9629,5434,9571xe" filled="t" fillcolor="#98BFDA" stroked="f">
              <v:path arrowok="t"/>
              <v:fill/>
            </v:shape>
            <v:shape style="position:absolute;left:4018;top:9571;width:1416;height:74" coordorigin="4018,9571" coordsize="1416,74" path="m5434,9571l5430,9593,5420,9613,5406,9629,5387,9640,5365,9645,5359,9646,4092,9646,4034,9618,4018,9571,5434,9571xe" filled="f" stroked="t" strokeweight="0.36pt" strokecolor="#B3B3B3">
              <v:path arrowok="t"/>
            </v:shape>
            <v:shape style="position:absolute;left:9485;top:9523;width:1361;height:1114" coordorigin="9485,9523" coordsize="1361,1114" path="m10490,9523l9562,9523,9553,9524,9512,9540,9488,9576,9485,9598,9485,10562,9502,10610,9539,10633,9562,10637,10490,10637,10490,9523xe" filled="t" fillcolor="#FFFFFF" stroked="f">
              <v:path arrowok="t"/>
              <v:fill/>
            </v:shape>
            <v:shape style="position:absolute;left:9485;top:9523;width:1361;height:1114" coordorigin="9485,9523" coordsize="1361,1114" path="m10490,9523l9562,9523,9553,9524,9512,9540,9488,9576,9485,9598,9485,10562,9502,10610,9539,10633,9562,10637,10490,10637e" filled="f" stroked="t" strokeweight="0.36pt" strokecolor="#7F7F7F">
              <v:path arrowok="t"/>
            </v:shape>
            <v:shape style="position:absolute;left:9485;top:9523;width:1361;height:226" coordorigin="9485,9523" coordsize="1361,226" path="m10490,9523l9562,9523,9553,9524,9512,9540,9488,9576,9485,9598,9485,9749,10490,9749,10490,9523xe" filled="t" fillcolor="#98BFDA" stroked="f">
              <v:path arrowok="t"/>
              <v:fill/>
            </v:shape>
            <v:shape style="position:absolute;left:9485;top:9523;width:1361;height:226" coordorigin="9485,9523" coordsize="1361,226" path="m10490,9523l9562,9523,9553,9524,9512,9540,9488,9576,9485,9598,9485,9749,10490,9749e" filled="f" stroked="t" strokeweight="0.36pt" strokecolor="#B3B3B3">
              <v:path arrowok="t"/>
            </v:shape>
            <v:shape style="position:absolute;left:9485;top:10363;width:1361;height:199" coordorigin="9485,10363" coordsize="1361,199" path="m10490,10363l9485,10363,9485,10562,10490,10562,10490,10363xe" filled="t" fillcolor="#C5C5C5" stroked="f">
              <v:path arrowok="t"/>
              <v:fill/>
            </v:shape>
            <v:shape style="position:absolute;left:9485;top:10363;width:1361;height:199" coordorigin="9485,10363" coordsize="1361,199" path="m10490,10363l9485,10363,9485,10562,10490,10562e" filled="f" stroked="t" strokeweight="0.36pt" strokecolor="#B3B3B3">
              <v:path arrowok="t"/>
            </v:shape>
            <v:shape style="position:absolute;left:9485;top:10562;width:1361;height:74" coordorigin="9485,10562" coordsize="1361,74" path="m10490,10562l9485,10562,9485,10570,9502,10610,9539,10633,9562,10637,10490,10637,10490,10562xe" filled="t" fillcolor="#98BFDA" stroked="f">
              <v:path arrowok="t"/>
              <v:fill/>
            </v:shape>
            <v:shape style="position:absolute;left:9485;top:10562;width:1361;height:74" coordorigin="9485,10562" coordsize="1361,74" path="m10490,10562l9485,10562,9485,10570,9502,10610,9539,10633,9562,10637,10490,10637e" filled="f" stroked="t" strokeweight="0.36pt" strokecolor="#B3B3B3">
              <v:path arrowok="t"/>
            </v:shape>
            <v:shape style="position:absolute;left:7663;top:5878;width:1500;height:1114" coordorigin="7663,5878" coordsize="1500,1114" path="m7663,5952l7663,6917,7663,6923,7696,6978,7738,6991,9089,6991,9150,6959,9163,6917,9163,5952,9131,5891,9089,5878,7738,5878,7676,5910,7663,5952xe" filled="t" fillcolor="#FFFFFF" stroked="f">
              <v:path arrowok="t"/>
              <v:fill/>
            </v:shape>
            <v:shape style="position:absolute;left:7663;top:5878;width:1500;height:1114" coordorigin="7663,5878" coordsize="1500,1114" path="m7663,5952l7691,5894,7738,5878,9089,5878,9147,5905,9163,5952,9163,6917,9135,6975,9089,6991,7738,6991,7680,6963,7663,6917,7663,5952xe" filled="f" stroked="t" strokeweight="0.36pt" strokecolor="#7F7F7F">
              <v:path arrowok="t"/>
            </v:shape>
            <v:shape style="position:absolute;left:7663;top:5878;width:1500;height:226" coordorigin="7663,5878" coordsize="1500,226" path="m7663,5952l7663,6103,9163,6103,9163,5952,9163,5946,9131,5891,9089,5878,7738,5878,7676,5910,7663,5952xe" filled="t" fillcolor="#98BFDA" stroked="f">
              <v:path arrowok="t"/>
              <v:fill/>
            </v:shape>
            <v:shape style="position:absolute;left:7663;top:5878;width:1500;height:226" coordorigin="7663,5878" coordsize="1500,226" path="m7663,5952l7691,5894,7738,5878,9089,5878,9147,5905,9163,5952,9163,6103,7663,6103,7663,5952xe" filled="f" stroked="t" strokeweight="0.36pt" strokecolor="#B3B3B3">
              <v:path arrowok="t"/>
            </v:shape>
            <v:shape style="position:absolute;left:9012;top:5952;width:86;height:77" coordorigin="9012,5952" coordsize="86,77" path="m9012,5952l9055,6029,9098,5952,9012,5952xe" filled="t" fillcolor="#656565" stroked="f">
              <v:path arrowok="t"/>
              <v:fill/>
            </v:shape>
            <v:shape style="position:absolute;left:7663;top:6718;width:1500;height:199" coordorigin="7663,6718" coordsize="1500,199" path="m7663,6917l9163,6917,9163,6718,7663,6718,7663,6917xe" filled="t" fillcolor="#C5C5C5" stroked="f">
              <v:path arrowok="t"/>
              <v:fill/>
            </v:shape>
            <v:shape style="position:absolute;left:7663;top:6718;width:1500;height:199" coordorigin="7663,6718" coordsize="1500,199" path="m7663,6917l9163,6917,9163,6718,7663,6718,7663,6917xe" filled="f" stroked="t" strokeweight="0.36pt" strokecolor="#B3B3B3">
              <v:path arrowok="t"/>
            </v:shape>
            <v:shape style="position:absolute;left:9012;top:6770;width:77;height:84" coordorigin="9012,6770" coordsize="77,84" path="m9012,6770l9012,6854,9089,6814,9012,6770xe" filled="t" fillcolor="#656565" stroked="f">
              <v:path arrowok="t"/>
              <v:fill/>
            </v:shape>
            <v:shape style="position:absolute;left:7663;top:6917;width:1500;height:74" coordorigin="7663,6917" coordsize="1500,74" path="m9163,6917l7663,6917,7663,6923,7696,6978,7738,6991,9089,6991,9150,6959,9163,6917xe" filled="t" fillcolor="#98BFDA" stroked="f">
              <v:path arrowok="t"/>
              <v:fill/>
            </v:shape>
            <v:shape style="position:absolute;left:7663;top:6917;width:1500;height:74" coordorigin="7663,6917" coordsize="1500,74" path="m9163,6917l9160,6939,9150,6959,9135,6975,9117,6986,9095,6991,9089,6991,7738,6991,7680,6963,7663,6917,9163,6917xe" filled="f" stroked="t" strokeweight="0.36pt" strokecolor="#B3B3B3">
              <v:path arrowok="t"/>
            </v:shape>
            <v:shape style="position:absolute;left:5839;top:13169;width:1560;height:1738" coordorigin="5839,13169" coordsize="1560,1738" path="m7399,13243l7365,13182,7322,13169,5916,13169,5867,13186,5839,13243,5839,14222,7399,14222,7399,13243xe" filled="t" fillcolor="#FFFFFF" stroked="f">
              <v:path arrowok="t"/>
              <v:fill/>
            </v:shape>
            <v:shape style="position:absolute;left:5839;top:13169;width:1560;height:1738" coordorigin="5839,13169" coordsize="1560,1738" path="m7399,13243l7365,13182,7322,13169,5916,13169,5867,13186,5839,13243,5839,14222e" filled="f" stroked="t" strokeweight="0.36pt" strokecolor="#7F7F7F">
              <v:path arrowok="t"/>
            </v:shape>
            <v:shape style="position:absolute;left:5839;top:13169;width:1560;height:1738" coordorigin="5839,13169" coordsize="1560,1738" path="m7399,14222l7399,13243e" filled="f" stroked="t" strokeweight="0.36pt" strokecolor="#7F7F7F">
              <v:path arrowok="t"/>
            </v:shape>
            <v:shape style="position:absolute;left:5839;top:13169;width:1560;height:226" coordorigin="5839,13169" coordsize="1560,226" path="m5839,13243l5839,13394,7399,13394,7399,13243,7399,13235,7365,13182,7322,13169,5916,13169,5867,13186,5839,13243xe" filled="t" fillcolor="#98BFDA" stroked="f">
              <v:path arrowok="t"/>
              <v:fill/>
            </v:shape>
            <v:shape style="position:absolute;left:5839;top:13169;width:1560;height:226" coordorigin="5839,13169" coordsize="1560,226" path="m5839,13243l5867,13186,5916,13169,7322,13169,7381,13196,7399,13243,7399,13394,5839,13394,5839,13243xe" filled="f" stroked="t" strokeweight="0.36pt" strokecolor="#B3B3B3">
              <v:path arrowok="t"/>
            </v:shape>
            <v:shape style="position:absolute;left:7248;top:13243;width:84;height:77" coordorigin="7248,13243" coordsize="84,77" path="m7248,13243l7289,13320,7332,13243,7248,13243xe" filled="t" fillcolor="#656565" stroked="f">
              <v:path arrowok="t"/>
              <v:fill/>
            </v:shape>
            <v:shape style="position:absolute;left:9485;top:13169;width:1332;height:1114" coordorigin="9485,13169" coordsize="1332,1114" path="m10490,13169l9562,13169,9553,13169,9512,13186,9488,13221,9485,13243,9485,14208,9485,14216,9487,14222,10490,14222,10490,13169xe" filled="t" fillcolor="#FFFFFF" stroked="f">
              <v:path arrowok="t"/>
              <v:fill/>
            </v:shape>
            <v:shape style="position:absolute;left:9485;top:13169;width:1332;height:1114" coordorigin="9485,13169" coordsize="1332,1114" path="m10490,13169l9562,13169,9553,13169,9512,13186,9488,13221,9485,13243,9485,14208,9485,14216,9487,14222e" filled="f" stroked="t" strokeweight="0.36pt" strokecolor="#7F7F7F">
              <v:path arrowok="t"/>
            </v:shape>
            <v:shape style="position:absolute;left:9485;top:13169;width:1332;height:226" coordorigin="9485,13169" coordsize="1332,226" path="m10490,13169l9562,13169,9553,13169,9512,13186,9488,13221,9485,13243,9485,13394,10490,13394,10490,13169xe" filled="t" fillcolor="#98BFDA" stroked="f">
              <v:path arrowok="t"/>
              <v:fill/>
            </v:shape>
            <v:shape style="position:absolute;left:9485;top:13169;width:1332;height:226" coordorigin="9485,13169" coordsize="1332,226" path="m10490,13169l9562,13169,9553,13169,9512,13186,9488,13221,9485,13243,9485,13394,10490,13394e" filled="f" stroked="t" strokeweight="0.36pt" strokecolor="#B3B3B3">
              <v:path arrowok="t"/>
            </v:shape>
            <v:shape style="position:absolute;left:9485;top:14009;width:1332;height:199" coordorigin="9485,14009" coordsize="1332,199" path="m10490,14009l9485,14009,9485,14208,10490,14208,10490,14009xe" filled="t" fillcolor="#C5C5C5" stroked="f">
              <v:path arrowok="t"/>
              <v:fill/>
            </v:shape>
            <v:shape style="position:absolute;left:9485;top:14009;width:1332;height:199" coordorigin="9485,14009" coordsize="1332,199" path="m10490,14009l9485,14009,9485,14208,10490,14208e" filled="f" stroked="t" strokeweight="0.36pt" strokecolor="#B3B3B3">
              <v:path arrowok="t"/>
            </v:shape>
            <v:shape style="position:absolute;left:9485;top:14208;width:1332;height:74" coordorigin="9485,14208" coordsize="1332,74" path="m10490,14208l9485,14208,9485,14216,9487,14222,10490,14222,10490,14208xe" filled="t" fillcolor="#98BFDA" stroked="f">
              <v:path arrowok="t"/>
              <v:fill/>
            </v:shape>
            <v:shape style="position:absolute;left:9485;top:14208;width:1332;height:74" coordorigin="9485,14208" coordsize="1332,74" path="m10490,14208l9485,14208,9485,14216,9487,14222e" filled="f" stroked="t" strokeweight="0.36pt" strokecolor="#B3B3B3">
              <v:path arrowok="t"/>
            </v:shape>
            <v:shape style="position:absolute;left:5839;top:11345;width:1361;height:1116" coordorigin="5839,11345" coordsize="1361,1116" path="m5839,11422l5839,12384,5840,12394,5873,12448,5916,12461,7123,12461,7173,12443,7200,12384,7200,11422,7182,11372,7123,11345,5916,11345,5866,11364,5839,11422xe" filled="t" fillcolor="#FFFFFF" stroked="f">
              <v:path arrowok="t"/>
              <v:fill/>
            </v:shape>
            <v:shape style="position:absolute;left:5839;top:11345;width:1361;height:1116" coordorigin="5839,11345" coordsize="1361,1116" path="m5839,11422l5866,11364,5916,11345,7123,11345,7182,11372,7200,11422,7200,12384,7173,12443,7123,12461,5916,12461,5857,12434,5839,12384,5839,11422xe" filled="f" stroked="t" strokeweight="0.36pt" strokecolor="#7F7F7F">
              <v:path arrowok="t"/>
            </v:shape>
            <v:shape style="position:absolute;left:5839;top:11345;width:1361;height:228" coordorigin="5839,11345" coordsize="1361,228" path="m5839,11422l5839,11573,7200,11573,7200,11422,7199,11412,7166,11358,7123,11345,5916,11345,5866,11364,5839,11422xe" filled="t" fillcolor="#98BFDA" stroked="f">
              <v:path arrowok="t"/>
              <v:fill/>
            </v:shape>
            <v:shape style="position:absolute;left:5839;top:11345;width:1361;height:228" coordorigin="5839,11345" coordsize="1361,228" path="m5839,11422l5866,11364,5916,11345,7123,11345,7182,11372,7200,11422,7200,11573,5839,11573,5839,11422xe" filled="f" stroked="t" strokeweight="0.36pt" strokecolor="#B3B3B3">
              <v:path arrowok="t"/>
            </v:shape>
            <v:shape style="position:absolute;left:7049;top:11422;width:84;height:74" coordorigin="7049,11422" coordsize="84,74" path="m7049,11422l7092,11496,7133,11422,7049,11422xe" filled="t" fillcolor="#656565" stroked="f">
              <v:path arrowok="t"/>
              <v:fill/>
            </v:shape>
            <v:shape style="position:absolute;left:5839;top:12187;width:1361;height:197" coordorigin="5839,12187" coordsize="1361,197" path="m5839,12384l7200,12384,7200,12187,5839,12187,5839,12384xe" filled="t" fillcolor="#C5C5C5" stroked="f">
              <v:path arrowok="t"/>
              <v:fill/>
            </v:shape>
            <v:shape style="position:absolute;left:5839;top:12187;width:1361;height:197" coordorigin="5839,12187" coordsize="1361,197" path="m5839,12384l7200,12384,7200,12187,5839,12187,5839,12384xe" filled="f" stroked="t" strokeweight="0.36pt" strokecolor="#B3B3B3">
              <v:path arrowok="t"/>
            </v:shape>
            <v:shape style="position:absolute;left:7049;top:12238;width:74;height:86" coordorigin="7049,12238" coordsize="74,86" path="m7049,12238l7049,12324,7123,12281,7049,12238xe" filled="t" fillcolor="#656565" stroked="f">
              <v:path arrowok="t"/>
              <v:fill/>
            </v:shape>
            <v:shape style="position:absolute;left:5839;top:12384;width:1361;height:77" coordorigin="5839,12384" coordsize="1361,77" path="m7200,12384l5839,12384,5840,12394,5873,12448,5916,12461,7123,12461,7173,12443,7200,12384xe" filled="t" fillcolor="#98BFDA" stroked="f">
              <v:path arrowok="t"/>
              <v:fill/>
            </v:shape>
            <v:shape style="position:absolute;left:5839;top:12384;width:1361;height:77" coordorigin="5839,12384" coordsize="1361,77" path="m7200,12384l7197,12407,7188,12427,7173,12443,7155,12454,7133,12460,7123,12461,5916,12461,5857,12434,5839,12384,7200,12384xe" filled="f" stroked="t" strokeweight="0.36pt" strokecolor="#B3B3B3">
              <v:path arrowok="t"/>
            </v:shape>
            <v:shape style="position:absolute;left:2194;top:13169;width:1502;height:1114" coordorigin="2194,13169" coordsize="1502,1114" path="m3696,14208l3696,13243,3696,13235,3662,13182,3619,13169,2270,13169,2221,13186,2194,13243,2194,14208,2194,14216,2196,14222,3694,14222,3696,14208xe" filled="t" fillcolor="#FFFFFF" stroked="f">
              <v:path arrowok="t"/>
              <v:fill/>
            </v:shape>
            <v:shape style="position:absolute;left:2194;top:13169;width:1502;height:1114" coordorigin="2194,13169" coordsize="1502,1114" path="m3696,14208l3696,13243,3696,13235,3662,13182,3619,13169,2270,13169,2221,13186,2194,13243,2194,14208,2194,14216,2196,14222e" filled="f" stroked="t" strokeweight="0.36pt" strokecolor="#7F7F7F">
              <v:path arrowok="t"/>
            </v:shape>
            <v:shape style="position:absolute;left:2194;top:13169;width:1502;height:1114" coordorigin="2194,13169" coordsize="1502,1114" path="m3694,14222l3696,14208e" filled="f" stroked="t" strokeweight="0.36pt" strokecolor="#7F7F7F">
              <v:path arrowok="t"/>
            </v:shape>
            <v:shape style="position:absolute;left:2194;top:13169;width:1502;height:226" coordorigin="2194,13169" coordsize="1502,226" path="m2194,13243l2194,13394,3696,13394,3696,13243,3696,13235,3662,13182,3619,13169,2270,13169,2221,13186,2194,13243xe" filled="t" fillcolor="#98BFDA" stroked="f">
              <v:path arrowok="t"/>
              <v:fill/>
            </v:shape>
            <v:shape style="position:absolute;left:2194;top:13169;width:1502;height:226" coordorigin="2194,13169" coordsize="1502,226" path="m2194,13243l2221,13186,2270,13169,3619,13169,3679,13196,3696,13243,3696,13394,2194,13394,2194,13243xe" filled="f" stroked="t" strokeweight="0.36pt" strokecolor="#B3B3B3">
              <v:path arrowok="t"/>
            </v:shape>
            <v:shape style="position:absolute;left:3545;top:13243;width:84;height:77" coordorigin="3545,13243" coordsize="84,77" path="m3545,13243l3588,13320,3629,13243,3545,13243xe" filled="t" fillcolor="#656565" stroked="f">
              <v:path arrowok="t"/>
              <v:fill/>
            </v:shape>
            <v:shape style="position:absolute;left:2194;top:14009;width:1502;height:199" coordorigin="2194,14009" coordsize="1502,199" path="m2194,14208l3696,14208,3696,14009,2194,14009,2194,14208xe" filled="t" fillcolor="#C5C5C5" stroked="f">
              <v:path arrowok="t"/>
              <v:fill/>
            </v:shape>
            <v:shape style="position:absolute;left:2194;top:14009;width:1502;height:199" coordorigin="2194,14009" coordsize="1502,199" path="m2194,14208l3696,14208,3696,14009,2194,14009,2194,14208xe" filled="f" stroked="t" strokeweight="0.36pt" strokecolor="#B3B3B3">
              <v:path arrowok="t"/>
            </v:shape>
            <v:shape style="position:absolute;left:3545;top:14062;width:74;height:84" coordorigin="3545,14062" coordsize="74,84" path="m3545,14062l3545,14146,3619,14105,3545,14062xe" filled="t" fillcolor="#656565" stroked="f">
              <v:path arrowok="t"/>
              <v:fill/>
            </v:shape>
            <v:shape style="position:absolute;left:2194;top:14208;width:1502;height:74" coordorigin="2194,14208" coordsize="1502,74" path="m3696,14208l2194,14208,2194,14216,2196,14222,3694,14222,3696,14208xe" filled="t" fillcolor="#98BFDA" stroked="f">
              <v:path arrowok="t"/>
              <v:fill/>
            </v:shape>
            <v:shape style="position:absolute;left:2194;top:14208;width:1502;height:74" coordorigin="2194,14208" coordsize="1502,74" path="m3696,14208l2194,14208,2194,14216,2196,14222e" filled="f" stroked="t" strokeweight="0.36pt" strokecolor="#B3B3B3">
              <v:path arrowok="t"/>
            </v:shape>
            <v:shape style="position:absolute;left:2194;top:14208;width:1502;height:74" coordorigin="2194,14208" coordsize="1502,74" path="m3694,14222l3696,14208e" filled="f" stroked="t" strokeweight="0.36pt" strokecolor="#B3B3B3">
              <v:path arrowok="t"/>
            </v:shape>
            <v:shape style="position:absolute;left:4018;top:11345;width:1632;height:2362" coordorigin="4018,11345" coordsize="1632,2362" path="m4018,11422l4018,13632,4018,13638,4050,13693,4092,13706,5575,13706,5636,13674,5650,13632,5650,11422,5617,11358,5575,11345,4092,11345,4030,11379,4018,11422xe" filled="t" fillcolor="#FFFFFF" stroked="f">
              <v:path arrowok="t"/>
              <v:fill/>
            </v:shape>
            <v:shape style="position:absolute;left:4018;top:11345;width:1632;height:2362" coordorigin="4018,11345" coordsize="1632,2362" path="m4018,11422l4045,11363,4092,11345,5575,11345,5632,11373,5650,11422,5650,13632,5622,13690,5575,13706,4092,13706,4034,13679,4018,13632,4018,11422xe" filled="f" stroked="t" strokeweight="0.36pt" strokecolor="#7F7F7F">
              <v:path arrowok="t"/>
            </v:shape>
            <v:shape style="position:absolute;left:4018;top:11345;width:1632;height:228" coordorigin="4018,11345" coordsize="1632,228" path="m4018,11422l4018,11573,5650,11573,5650,11422,5649,11414,5617,11358,5575,11345,4092,11345,4030,11379,4018,11422xe" filled="t" fillcolor="#98BFDA" stroked="f">
              <v:path arrowok="t"/>
              <v:fill/>
            </v:shape>
            <v:shape style="position:absolute;left:4018;top:11345;width:1632;height:228" coordorigin="4018,11345" coordsize="1632,228" path="m4018,11422l4045,11363,4092,11345,5575,11345,5632,11373,5650,11422,5650,11573,4018,11573,4018,11422xe" filled="f" stroked="t" strokeweight="0.36pt" strokecolor="#B3B3B3">
              <v:path arrowok="t"/>
            </v:shape>
            <v:shape style="position:absolute;left:5501;top:11422;width:84;height:74" coordorigin="5501,11422" coordsize="84,74" path="m5501,11422l5542,11496,5585,11422,5501,11422xe" filled="t" fillcolor="#656565" stroked="f">
              <v:path arrowok="t"/>
              <v:fill/>
            </v:shape>
            <v:shape style="position:absolute;left:4018;top:13433;width:1632;height:199" coordorigin="4018,13433" coordsize="1632,199" path="m4018,13632l5650,13632,5650,13433,4018,13433,4018,13632xe" filled="t" fillcolor="#C5C5C5" stroked="f">
              <v:path arrowok="t"/>
              <v:fill/>
            </v:shape>
            <v:shape style="position:absolute;left:4018;top:13433;width:1632;height:199" coordorigin="4018,13433" coordsize="1632,199" path="m4018,13632l5650,13632,5650,13433,4018,13433,4018,13632xe" filled="f" stroked="t" strokeweight="0.36pt" strokecolor="#B3B3B3">
              <v:path arrowok="t"/>
            </v:shape>
            <v:shape style="position:absolute;left:5501;top:13486;width:74;height:84" coordorigin="5501,13486" coordsize="74,84" path="m5501,13486l5501,13570,5575,13526,5501,13486xe" filled="t" fillcolor="#656565" stroked="f">
              <v:path arrowok="t"/>
              <v:fill/>
            </v:shape>
            <v:shape style="position:absolute;left:4018;top:13632;width:1632;height:74" coordorigin="4018,13632" coordsize="1632,74" path="m5650,13632l4018,13632,4018,13638,4050,13693,4092,13706,5575,13706,5636,13674,5650,13632xe" filled="t" fillcolor="#98BFDA" stroked="f">
              <v:path arrowok="t"/>
              <v:fill/>
            </v:shape>
            <v:shape style="position:absolute;left:4018;top:13632;width:1632;height:74" coordorigin="4018,13632" coordsize="1632,74" path="m5650,13632l5646,13654,5636,13674,5622,13690,5603,13701,5581,13706,5575,13706,4092,13706,4034,13679,4018,13632,5650,13632xe" filled="f" stroked="t" strokeweight="0.36pt" strokecolor="#B3B3B3">
              <v:path arrowok="t"/>
            </v:shape>
            <v:shape type="#_x0000_t75" style="position:absolute;left:9533;top:4082;width:163;height:163">
              <v:imagedata o:title="" r:id="rId4"/>
            </v:shape>
            <v:shape type="#_x0000_t75" style="position:absolute;left:9514;top:4320;width:115;height:115">
              <v:imagedata o:title="" r:id="rId5"/>
            </v:shape>
            <v:shape type="#_x0000_t75" style="position:absolute;left:9514;top:4526;width:115;height:115">
              <v:imagedata o:title="" r:id="rId6"/>
            </v:shape>
            <v:shape type="#_x0000_t75" style="position:absolute;left:9514;top:4735;width:115;height:115">
              <v:imagedata o:title="" r:id="rId7"/>
            </v:shape>
            <v:shape type="#_x0000_t75" style="position:absolute;left:9514;top:4942;width:115;height:120">
              <v:imagedata o:title="" r:id="rId8"/>
            </v:shape>
            <v:shape type="#_x0000_t75" style="position:absolute;left:9514;top:5150;width:115;height:115">
              <v:imagedata o:title="" r:id="rId9"/>
            </v:shape>
            <v:shape type="#_x0000_t75" style="position:absolute;left:9514;top:5359;width:115;height:115">
              <v:imagedata o:title="" r:id="rId10"/>
            </v:shape>
            <v:shape type="#_x0000_t75" style="position:absolute;left:2242;top:5906;width:163;height:163">
              <v:imagedata o:title="" r:id="rId11"/>
            </v:shape>
            <v:shape type="#_x0000_t75" style="position:absolute;left:4063;top:5906;width:163;height:163">
              <v:imagedata o:title="" r:id="rId12"/>
            </v:shape>
            <v:shape type="#_x0000_t75" style="position:absolute;left:5887;top:5906;width:163;height:163">
              <v:imagedata o:title="" r:id="rId13"/>
            </v:shape>
            <v:shape type="#_x0000_t75" style="position:absolute;left:7709;top:5906;width:163;height:163">
              <v:imagedata o:title="" r:id="rId14"/>
            </v:shape>
            <v:shape type="#_x0000_t75" style="position:absolute;left:9533;top:5906;width:163;height:163">
              <v:imagedata o:title="" r:id="rId15"/>
            </v:shape>
            <v:shape type="#_x0000_t75" style="position:absolute;left:2222;top:6142;width:115;height:115">
              <v:imagedata o:title="" r:id="rId16"/>
            </v:shape>
            <v:shape type="#_x0000_t75" style="position:absolute;left:4046;top:6142;width:115;height:115">
              <v:imagedata o:title="" r:id="rId17"/>
            </v:shape>
            <v:shape type="#_x0000_t75" style="position:absolute;left:5868;top:6142;width:115;height:115">
              <v:imagedata o:title="" r:id="rId18"/>
            </v:shape>
            <v:shape type="#_x0000_t75" style="position:absolute;left:7692;top:6142;width:115;height:115">
              <v:imagedata o:title="" r:id="rId19"/>
            </v:shape>
            <v:shape type="#_x0000_t75" style="position:absolute;left:9514;top:6142;width:115;height:115">
              <v:imagedata o:title="" r:id="rId20"/>
            </v:shape>
            <v:shape type="#_x0000_t75" style="position:absolute;left:2222;top:6350;width:115;height:115">
              <v:imagedata o:title="" r:id="rId21"/>
            </v:shape>
            <v:shape type="#_x0000_t75" style="position:absolute;left:4046;top:6350;width:115;height:115">
              <v:imagedata o:title="" r:id="rId22"/>
            </v:shape>
            <v:shape type="#_x0000_t75" style="position:absolute;left:5868;top:6350;width:115;height:115">
              <v:imagedata o:title="" r:id="rId23"/>
            </v:shape>
            <v:shape type="#_x0000_t75" style="position:absolute;left:7692;top:6350;width:115;height:115">
              <v:imagedata o:title="" r:id="rId24"/>
            </v:shape>
            <v:shape type="#_x0000_t75" style="position:absolute;left:9514;top:6350;width:115;height:115">
              <v:imagedata o:title="" r:id="rId25"/>
            </v:shape>
            <v:shape type="#_x0000_t75" style="position:absolute;left:2222;top:6557;width:115;height:115">
              <v:imagedata o:title="" r:id="rId26"/>
            </v:shape>
            <v:shape type="#_x0000_t75" style="position:absolute;left:4046;top:6557;width:115;height:115">
              <v:imagedata o:title="" r:id="rId27"/>
            </v:shape>
            <v:shape type="#_x0000_t75" style="position:absolute;left:5868;top:6557;width:115;height:115">
              <v:imagedata o:title="" r:id="rId28"/>
            </v:shape>
            <v:shape type="#_x0000_t75" style="position:absolute;left:7692;top:6557;width:115;height:115">
              <v:imagedata o:title="" r:id="rId29"/>
            </v:shape>
            <v:shape type="#_x0000_t75" style="position:absolute;left:2222;top:6766;width:115;height:115">
              <v:imagedata o:title="" r:id="rId30"/>
            </v:shape>
            <v:shape type="#_x0000_t75" style="position:absolute;left:4046;top:6766;width:115;height:115">
              <v:imagedata o:title="" r:id="rId31"/>
            </v:shape>
            <v:shape type="#_x0000_t75" style="position:absolute;left:5868;top:6766;width:115;height:115">
              <v:imagedata o:title="" r:id="rId32"/>
            </v:shape>
            <v:shape type="#_x0000_t75" style="position:absolute;left:2222;top:6972;width:115;height:120">
              <v:imagedata o:title="" r:id="rId33"/>
            </v:shape>
            <v:shape type="#_x0000_t75" style="position:absolute;left:5868;top:6972;width:115;height:120">
              <v:imagedata o:title="" r:id="rId34"/>
            </v:shape>
            <v:shape type="#_x0000_t75" style="position:absolute;left:2222;top:7181;width:115;height:115">
              <v:imagedata o:title="" r:id="rId35"/>
            </v:shape>
            <v:shape type="#_x0000_t75" style="position:absolute;left:2222;top:7390;width:115;height:115">
              <v:imagedata o:title="" r:id="rId36"/>
            </v:shape>
            <v:shape type="#_x0000_t75" style="position:absolute;left:2222;top:7596;width:115;height:115">
              <v:imagedata o:title="" r:id="rId37"/>
            </v:shape>
            <v:shape type="#_x0000_t75" style="position:absolute;left:4063;top:7728;width:163;height:163">
              <v:imagedata o:title="" r:id="rId38"/>
            </v:shape>
            <v:shape type="#_x0000_t75" style="position:absolute;left:5887;top:7728;width:163;height:163">
              <v:imagedata o:title="" r:id="rId39"/>
            </v:shape>
            <v:shape type="#_x0000_t75" style="position:absolute;left:7709;top:7728;width:163;height:163">
              <v:imagedata o:title="" r:id="rId40"/>
            </v:shape>
            <v:shape type="#_x0000_t75" style="position:absolute;left:9533;top:7728;width:163;height:163">
              <v:imagedata o:title="" r:id="rId41"/>
            </v:shape>
            <v:shape type="#_x0000_t75" style="position:absolute;left:4046;top:7966;width:115;height:115">
              <v:imagedata o:title="" r:id="rId42"/>
            </v:shape>
            <v:shape type="#_x0000_t75" style="position:absolute;left:5868;top:7966;width:115;height:115">
              <v:imagedata o:title="" r:id="rId43"/>
            </v:shape>
            <v:shape type="#_x0000_t75" style="position:absolute;left:7692;top:7966;width:115;height:115">
              <v:imagedata o:title="" r:id="rId44"/>
            </v:shape>
            <v:shape type="#_x0000_t75" style="position:absolute;left:9514;top:7966;width:115;height:115">
              <v:imagedata o:title="" r:id="rId45"/>
            </v:shape>
            <v:shape type="#_x0000_t75" style="position:absolute;left:4046;top:8172;width:115;height:115">
              <v:imagedata o:title="" r:id="rId46"/>
            </v:shape>
            <v:shape type="#_x0000_t75" style="position:absolute;left:5868;top:8172;width:115;height:115">
              <v:imagedata o:title="" r:id="rId47"/>
            </v:shape>
            <v:shape type="#_x0000_t75" style="position:absolute;left:7692;top:8172;width:115;height:115">
              <v:imagedata o:title="" r:id="rId48"/>
            </v:shape>
            <v:shape type="#_x0000_t75" style="position:absolute;left:9514;top:8172;width:115;height:115">
              <v:imagedata o:title="" r:id="rId49"/>
            </v:shape>
            <v:shape type="#_x0000_t75" style="position:absolute;left:4046;top:8381;width:115;height:115">
              <v:imagedata o:title="" r:id="rId50"/>
            </v:shape>
            <v:shape type="#_x0000_t75" style="position:absolute;left:5868;top:8381;width:115;height:115">
              <v:imagedata o:title="" r:id="rId51"/>
            </v:shape>
            <v:shape type="#_x0000_t75" style="position:absolute;left:7692;top:8381;width:115;height:115">
              <v:imagedata o:title="" r:id="rId52"/>
            </v:shape>
            <v:shape type="#_x0000_t75" style="position:absolute;left:9514;top:8381;width:115;height:115">
              <v:imagedata o:title="" r:id="rId53"/>
            </v:shape>
            <v:shape type="#_x0000_t75" style="position:absolute;left:4046;top:8587;width:115;height:120">
              <v:imagedata o:title="" r:id="rId54"/>
            </v:shape>
            <v:shape type="#_x0000_t75" style="position:absolute;left:5868;top:8587;width:115;height:120">
              <v:imagedata o:title="" r:id="rId55"/>
            </v:shape>
            <v:shape type="#_x0000_t75" style="position:absolute;left:7692;top:8587;width:115;height:120">
              <v:imagedata o:title="" r:id="rId56"/>
            </v:shape>
            <v:shape type="#_x0000_t75" style="position:absolute;left:9514;top:8587;width:115;height:120">
              <v:imagedata o:title="" r:id="rId57"/>
            </v:shape>
            <v:shape type="#_x0000_t75" style="position:absolute;left:4046;top:8796;width:115;height:115">
              <v:imagedata o:title="" r:id="rId58"/>
            </v:shape>
            <v:shape type="#_x0000_t75" style="position:absolute;left:5868;top:8796;width:115;height:115">
              <v:imagedata o:title="" r:id="rId59"/>
            </v:shape>
            <v:shape type="#_x0000_t75" style="position:absolute;left:9514;top:8796;width:115;height:115">
              <v:imagedata o:title="" r:id="rId60"/>
            </v:shape>
            <v:shape type="#_x0000_t75" style="position:absolute;left:4046;top:9002;width:115;height:120">
              <v:imagedata o:title="" r:id="rId61"/>
            </v:shape>
            <v:shape type="#_x0000_t75" style="position:absolute;left:5868;top:9002;width:115;height:120">
              <v:imagedata o:title="" r:id="rId62"/>
            </v:shape>
            <v:shape type="#_x0000_t75" style="position:absolute;left:9514;top:9002;width:115;height:120">
              <v:imagedata o:title="" r:id="rId63"/>
            </v:shape>
            <v:shape type="#_x0000_t75" style="position:absolute;left:4046;top:9211;width:115;height:115">
              <v:imagedata o:title="" r:id="rId64"/>
            </v:shape>
            <v:shape type="#_x0000_t75" style="position:absolute;left:5868;top:9211;width:115;height:115">
              <v:imagedata o:title="" r:id="rId65"/>
            </v:shape>
            <v:shape type="#_x0000_t75" style="position:absolute;left:5868;top:9420;width:115;height:115">
              <v:imagedata o:title="" r:id="rId66"/>
            </v:shape>
            <v:shape type="#_x0000_t75" style="position:absolute;left:2242;top:9552;width:163;height:166">
              <v:imagedata o:title="" r:id="rId67"/>
            </v:shape>
            <v:shape type="#_x0000_t75" style="position:absolute;left:7709;top:9552;width:163;height:166">
              <v:imagedata o:title="" r:id="rId68"/>
            </v:shape>
            <v:shape type="#_x0000_t75" style="position:absolute;left:9533;top:9552;width:163;height:166">
              <v:imagedata o:title="" r:id="rId69"/>
            </v:shape>
            <v:shape type="#_x0000_t75" style="position:absolute;left:5868;top:9626;width:115;height:118">
              <v:imagedata o:title="" r:id="rId70"/>
            </v:shape>
            <v:shape type="#_x0000_t75" style="position:absolute;left:2222;top:9787;width:115;height:115">
              <v:imagedata o:title="" r:id="rId71"/>
            </v:shape>
            <v:shape type="#_x0000_t75" style="position:absolute;left:7692;top:9787;width:115;height:115">
              <v:imagedata o:title="" r:id="rId72"/>
            </v:shape>
            <v:shape type="#_x0000_t75" style="position:absolute;left:9514;top:9787;width:115;height:115">
              <v:imagedata o:title="" r:id="rId73"/>
            </v:shape>
            <v:shape type="#_x0000_t75" style="position:absolute;left:5868;top:9835;width:115;height:115">
              <v:imagedata o:title="" r:id="rId74"/>
            </v:shape>
            <v:shape type="#_x0000_t75" style="position:absolute;left:2222;top:9996;width:115;height:118">
              <v:imagedata o:title="" r:id="rId75"/>
            </v:shape>
            <v:shape type="#_x0000_t75" style="position:absolute;left:7692;top:9996;width:115;height:118">
              <v:imagedata o:title="" r:id="rId76"/>
            </v:shape>
            <v:shape type="#_x0000_t75" style="position:absolute;left:9514;top:9996;width:115;height:118">
              <v:imagedata o:title="" r:id="rId77"/>
            </v:shape>
            <v:shape type="#_x0000_t75" style="position:absolute;left:5868;top:10042;width:115;height:118">
              <v:imagedata o:title="" r:id="rId78"/>
            </v:shape>
            <v:shape type="#_x0000_t75" style="position:absolute;left:2222;top:10202;width:115;height:115">
              <v:imagedata o:title="" r:id="rId79"/>
            </v:shape>
            <v:shape type="#_x0000_t75" style="position:absolute;left:7692;top:10202;width:115;height:115">
              <v:imagedata o:title="" r:id="rId80"/>
            </v:shape>
            <v:shape type="#_x0000_t75" style="position:absolute;left:9514;top:10202;width:115;height:115">
              <v:imagedata o:title="" r:id="rId81"/>
            </v:shape>
            <v:shape type="#_x0000_t75" style="position:absolute;left:5868;top:10250;width:115;height:115">
              <v:imagedata o:title="" r:id="rId82"/>
            </v:shape>
            <v:shape type="#_x0000_t75" style="position:absolute;left:2222;top:10411;width:115;height:115">
              <v:imagedata o:title="" r:id="rId83"/>
            </v:shape>
            <v:shape type="#_x0000_t75" style="position:absolute;left:7692;top:10411;width:115;height:115">
              <v:imagedata o:title="" r:id="rId84"/>
            </v:shape>
            <v:shape type="#_x0000_t75" style="position:absolute;left:5868;top:10459;width:115;height:115">
              <v:imagedata o:title="" r:id="rId85"/>
            </v:shape>
            <v:shape type="#_x0000_t75" style="position:absolute;left:2222;top:10618;width:115;height:120">
              <v:imagedata o:title="" r:id="rId86"/>
            </v:shape>
            <v:shape type="#_x0000_t75" style="position:absolute;left:7692;top:10618;width:115;height:120">
              <v:imagedata o:title="" r:id="rId87"/>
            </v:shape>
            <v:shape type="#_x0000_t75" style="position:absolute;left:5868;top:10666;width:115;height:118">
              <v:imagedata o:title="" r:id="rId88"/>
            </v:shape>
            <v:shape type="#_x0000_t75" style="position:absolute;left:2222;top:10826;width:115;height:115">
              <v:imagedata o:title="" r:id="rId89"/>
            </v:shape>
            <v:shape type="#_x0000_t75" style="position:absolute;left:7692;top:10826;width:115;height:115">
              <v:imagedata o:title="" r:id="rId90"/>
            </v:shape>
            <v:shape type="#_x0000_t75" style="position:absolute;left:2222;top:11035;width:115;height:115">
              <v:imagedata o:title="" r:id="rId91"/>
            </v:shape>
            <v:shape type="#_x0000_t75" style="position:absolute;left:7692;top:11035;width:115;height:115">
              <v:imagedata o:title="" r:id="rId92"/>
            </v:shape>
            <v:shape type="#_x0000_t75" style="position:absolute;left:7692;top:11242;width:115;height:115">
              <v:imagedata o:title="" r:id="rId93"/>
            </v:shape>
            <v:shape type="#_x0000_t75" style="position:absolute;left:4063;top:11374;width:163;height:163">
              <v:imagedata o:title="" r:id="rId94"/>
            </v:shape>
            <v:shape type="#_x0000_t75" style="position:absolute;left:5887;top:11374;width:163;height:163">
              <v:imagedata o:title="" r:id="rId95"/>
            </v:shape>
            <v:shape type="#_x0000_t75" style="position:absolute;left:9533;top:11374;width:163;height:163">
              <v:imagedata o:title="" r:id="rId96"/>
            </v:shape>
            <v:shape type="#_x0000_t75" style="position:absolute;left:7692;top:11450;width:115;height:115">
              <v:imagedata o:title="" r:id="rId97"/>
            </v:shape>
            <v:shape type="#_x0000_t75" style="position:absolute;left:4046;top:11611;width:115;height:118">
              <v:imagedata o:title="" r:id="rId98"/>
            </v:shape>
            <v:shape type="#_x0000_t75" style="position:absolute;left:5868;top:11611;width:115;height:118">
              <v:imagedata o:title="" r:id="rId99"/>
            </v:shape>
            <v:shape type="#_x0000_t75" style="position:absolute;left:9514;top:11611;width:115;height:118">
              <v:imagedata o:title="" r:id="rId100"/>
            </v:shape>
            <v:shape type="#_x0000_t75" style="position:absolute;left:7692;top:11657;width:115;height:118">
              <v:imagedata o:title="" r:id="rId101"/>
            </v:shape>
            <v:shape type="#_x0000_t75" style="position:absolute;left:4046;top:11818;width:115;height:115">
              <v:imagedata o:title="" r:id="rId102"/>
            </v:shape>
            <v:shape type="#_x0000_t75" style="position:absolute;left:5868;top:11818;width:115;height:115">
              <v:imagedata o:title="" r:id="rId103"/>
            </v:shape>
            <v:shape type="#_x0000_t75" style="position:absolute;left:9514;top:11818;width:115;height:115">
              <v:imagedata o:title="" r:id="rId104"/>
            </v:shape>
            <v:shape type="#_x0000_t75" style="position:absolute;left:7692;top:11866;width:115;height:115">
              <v:imagedata o:title="" r:id="rId105"/>
            </v:shape>
            <v:shape type="#_x0000_t75" style="position:absolute;left:4046;top:12026;width:115;height:118">
              <v:imagedata o:title="" r:id="rId106"/>
            </v:shape>
            <v:shape type="#_x0000_t75" style="position:absolute;left:5868;top:12026;width:115;height:118">
              <v:imagedata o:title="" r:id="rId107"/>
            </v:shape>
            <v:shape type="#_x0000_t75" style="position:absolute;left:9514;top:12026;width:115;height:118">
              <v:imagedata o:title="" r:id="rId108"/>
            </v:shape>
            <v:shape type="#_x0000_t75" style="position:absolute;left:7692;top:12072;width:115;height:118">
              <v:imagedata o:title="" r:id="rId109"/>
            </v:shape>
            <v:shape type="#_x0000_t75" style="position:absolute;left:4046;top:12233;width:115;height:120">
              <v:imagedata o:title="" r:id="rId110"/>
            </v:shape>
            <v:shape type="#_x0000_t75" style="position:absolute;left:9514;top:12233;width:115;height:120">
              <v:imagedata o:title="" r:id="rId111"/>
            </v:shape>
            <v:shape type="#_x0000_t75" style="position:absolute;left:7692;top:12281;width:115;height:118">
              <v:imagedata o:title="" r:id="rId112"/>
            </v:shape>
            <v:shape type="#_x0000_t75" style="position:absolute;left:4046;top:12442;width:115;height:115">
              <v:imagedata o:title="" r:id="rId113"/>
            </v:shape>
            <v:shape type="#_x0000_t75" style="position:absolute;left:9514;top:12442;width:115;height:115">
              <v:imagedata o:title="" r:id="rId114"/>
            </v:shape>
            <v:shape type="#_x0000_t75" style="position:absolute;left:4046;top:12648;width:115;height:120">
              <v:imagedata o:title="" r:id="rId115"/>
            </v:shape>
            <v:shape type="#_x0000_t75" style="position:absolute;left:9514;top:12648;width:115;height:120">
              <v:imagedata o:title="" r:id="rId116"/>
            </v:shape>
            <v:shape type="#_x0000_t75" style="position:absolute;left:4046;top:12857;width:115;height:115">
              <v:imagedata o:title="" r:id="rId117"/>
            </v:shape>
            <v:shape type="#_x0000_t75" style="position:absolute;left:9514;top:12857;width:115;height:115">
              <v:imagedata o:title="" r:id="rId118"/>
            </v:shape>
            <v:shape type="#_x0000_t75" style="position:absolute;left:4046;top:13066;width:115;height:115">
              <v:imagedata o:title="" r:id="rId119"/>
            </v:shape>
            <v:shape type="#_x0000_t75" style="position:absolute;left:2242;top:13198;width:163;height:166">
              <v:imagedata o:title="" r:id="rId120"/>
            </v:shape>
            <v:shape type="#_x0000_t75" style="position:absolute;left:5887;top:13198;width:163;height:166">
              <v:imagedata o:title="" r:id="rId121"/>
            </v:shape>
            <v:shape type="#_x0000_t75" style="position:absolute;left:7709;top:13198;width:163;height:166">
              <v:imagedata o:title="" r:id="rId122"/>
            </v:shape>
            <v:shape type="#_x0000_t75" style="position:absolute;left:4046;top:13272;width:115;height:118">
              <v:imagedata o:title="" r:id="rId123"/>
            </v:shape>
            <v:shape type="#_x0000_t75" style="position:absolute;left:9514;top:13066;width:182;height:324">
              <v:imagedata o:title="" r:id="rId124"/>
            </v:shape>
            <v:shape type="#_x0000_t75" style="position:absolute;left:2222;top:13433;width:115;height:115">
              <v:imagedata o:title="" r:id="rId125"/>
            </v:shape>
            <v:shape type="#_x0000_t75" style="position:absolute;left:5868;top:13433;width:115;height:115">
              <v:imagedata o:title="" r:id="rId126"/>
            </v:shape>
            <v:shape type="#_x0000_t75" style="position:absolute;left:7692;top:13433;width:115;height:115">
              <v:imagedata o:title="" r:id="rId127"/>
            </v:shape>
            <v:shape type="#_x0000_t75" style="position:absolute;left:9514;top:13433;width:115;height:163">
              <v:imagedata o:title="" r:id="rId128"/>
            </v:shape>
            <v:shape type="#_x0000_t75" style="position:absolute;left:2222;top:13642;width:115;height:115">
              <v:imagedata o:title="" r:id="rId129"/>
            </v:shape>
            <v:shape type="#_x0000_t75" style="position:absolute;left:5868;top:13642;width:115;height:115">
              <v:imagedata o:title="" r:id="rId130"/>
            </v:shape>
            <v:shape type="#_x0000_t75" style="position:absolute;left:7692;top:13642;width:115;height:115">
              <v:imagedata o:title="" r:id="rId131"/>
            </v:shape>
            <v:shape type="#_x0000_t75" style="position:absolute;left:9514;top:13642;width:115;height:163">
              <v:imagedata o:title="" r:id="rId132"/>
            </v:shape>
            <v:shape type="#_x0000_t75" style="position:absolute;left:2222;top:13848;width:115;height:115">
              <v:imagedata o:title="" r:id="rId133"/>
            </v:shape>
            <v:shape type="#_x0000_t75" style="position:absolute;left:5868;top:13848;width:115;height:115">
              <v:imagedata o:title="" r:id="rId134"/>
            </v:shape>
            <v:shape type="#_x0000_t75" style="position:absolute;left:7692;top:13848;width:115;height:115">
              <v:imagedata o:title="" r:id="rId135"/>
            </v:shape>
            <v:shape type="#_x0000_t75" style="position:absolute;left:9514;top:13848;width:115;height:163">
              <v:imagedata o:title="" r:id="rId136"/>
            </v:shape>
            <v:shape type="#_x0000_t75" style="position:absolute;left:5868;top:14057;width:115;height:115">
              <v:imagedata o:title="" r:id="rId137"/>
            </v:shape>
            <v:shape type="#_x0000_t75" style="position:absolute;left:7692;top:14057;width:115;height:115">
              <v:imagedata o:title="" r:id="rId138"/>
            </v:shape>
            <v:shape type="#_x0000_t75" style="position:absolute;left:9514;top:14105;width:115;height:115">
              <v:imagedata o:title="" r:id="rId139"/>
            </v:shape>
            <w10:wrap type="none"/>
          </v:group>
        </w:pic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c</w:t>
      </w:r>
      <w:r>
        <w:rPr>
          <w:rFonts w:cs="Times New Roman" w:hAnsi="Times New Roman" w:eastAsia="Times New Roman" w:ascii="Times New Roman"/>
          <w:spacing w:val="19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position w:val="-1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/>
        <w:ind w:left="511"/>
      </w:pPr>
      <w:r>
        <w:br w:type="column"/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oP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6" w:lineRule="exact" w:line="100"/>
        <w:ind w:left="415"/>
      </w:pP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Ti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p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-2"/>
          <w:w w:val="100"/>
          <w:position w:val="-1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-2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u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  <w:ind w:left="94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20"/>
        <w:ind w:left="415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3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0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/>
        <w:ind w:left="415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3"/>
        <w:ind w:left="312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00"/>
        <w:ind w:left="511"/>
      </w:pP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local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center"/>
        <w:spacing w:lineRule="exact" w:line="100"/>
        <w:ind w:left="-28" w:right="-11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spacing w:val="4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                                                    </w:t>
      </w:r>
      <w:r>
        <w:rPr>
          <w:rFonts w:cs="Times New Roman" w:hAnsi="Times New Roman" w:eastAsia="Times New Roman" w:ascii="Times New Roman"/>
          <w:spacing w:val="13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2"/>
          <w:sz w:val="11"/>
          <w:szCs w:val="11"/>
        </w:rPr>
        <w:t>1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415"/>
      </w:pP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L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li</w:t>
      </w:r>
      <w:r>
        <w:rPr>
          <w:rFonts w:cs="Tahoma" w:hAnsi="Tahoma" w:eastAsia="Tahoma" w:ascii="Tahoma"/>
          <w:spacing w:val="-2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d</w:t>
      </w:r>
      <w:r>
        <w:rPr>
          <w:rFonts w:cs="Times New Roman" w:hAnsi="Times New Roman" w:eastAsia="Times New Roman" w:ascii="Times New Roman"/>
          <w:spacing w:val="24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center"/>
        <w:spacing w:lineRule="exact" w:line="100"/>
        <w:ind w:left="-28" w:right="-28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∞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                                                       </w:t>
      </w:r>
      <w:r>
        <w:rPr>
          <w:rFonts w:cs="Times New Roman" w:hAnsi="Times New Roman" w:eastAsia="Times New Roman" w:ascii="Times New Roman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415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415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L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d</w:t>
      </w:r>
      <w:r>
        <w:rPr>
          <w:rFonts w:cs="Times New Roman" w:hAnsi="Times New Roman" w:eastAsia="Times New Roman" w:ascii="Times New Roman"/>
          <w:spacing w:val="2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6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0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 w:lineRule="exact" w:line="100"/>
        <w:ind w:left="415"/>
      </w:pP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position w:val="-1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312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ind w:left="434"/>
      </w:pPr>
      <w:r>
        <w:br w:type="column"/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b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veed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341"/>
      </w:pP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2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3"/>
          <w:position w:val="-1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1</w:t>
      </w:r>
      <w:r>
        <w:rPr>
          <w:rFonts w:cs="Tahoma" w:hAnsi="Tahoma" w:eastAsia="Tahoma" w:ascii="Tahoma"/>
          <w:spacing w:val="-1"/>
          <w:w w:val="103"/>
          <w:position w:val="-1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20"/>
        <w:ind w:left="341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1"/>
        <w:ind w:left="235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auto" w:line="408"/>
        <w:ind w:left="341" w:right="91" w:firstLine="94"/>
      </w:pP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emsPe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2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3" w:lineRule="exact" w:line="100"/>
        <w:ind w:left="341"/>
        <w:sectPr>
          <w:type w:val="continuous"/>
          <w:pgSz w:w="11900" w:h="16840"/>
          <w:pgMar w:top="1580" w:bottom="280" w:left="1680" w:right="1280"/>
          <w:cols w:num="5" w:equalWidth="off">
            <w:col w:w="1857" w:space="533"/>
            <w:col w:w="1535" w:space="286"/>
            <w:col w:w="1467" w:space="45"/>
            <w:col w:w="1735" w:space="164"/>
            <w:col w:w="1318"/>
          </w:cols>
        </w:sectPr>
      </w:pP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ci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U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ni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-2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0"/>
          <w:szCs w:val="10"/>
        </w:rPr>
        <w:jc w:val="both"/>
        <w:spacing w:lineRule="exact" w:line="200"/>
        <w:ind w:left="672" w:right="669" w:firstLine="94"/>
      </w:pPr>
      <w:r>
        <w:rPr>
          <w:rFonts w:cs="Tahoma" w:hAnsi="Tahoma" w:eastAsia="Tahoma" w:ascii="Tahoma"/>
          <w:b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ems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F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a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2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60"/>
      </w:pPr>
      <w:r>
        <w:rPr>
          <w:rFonts w:cs="Arial" w:hAnsi="Arial" w:eastAsia="Arial" w:ascii="Arial"/>
          <w:spacing w:val="0"/>
          <w:w w:val="102"/>
          <w:position w:val="1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672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 w:lineRule="auto" w:line="412"/>
        <w:ind w:left="672" w:right="200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ci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ni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672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g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3"/>
        <w:ind w:left="566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auto" w:line="407"/>
        <w:ind w:left="672" w:right="210" w:firstLine="94"/>
      </w:pP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2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Ti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24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3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0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Y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566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103"/>
      </w:pPr>
      <w:r>
        <w:br w:type="column"/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nu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2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103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3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auto" w:line="403"/>
        <w:ind w:left="103" w:right="756" w:firstLine="96"/>
      </w:pP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usu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a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ios</w:t>
      </w:r>
      <w:r>
        <w:rPr>
          <w:rFonts w:cs="Times New Roman" w:hAnsi="Times New Roman" w:eastAsia="Times New Roman" w:ascii="Times New Roman"/>
          <w:b/>
          <w:spacing w:val="0"/>
          <w:w w:val="102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us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io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il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g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2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both"/>
        <w:spacing w:before="6" w:lineRule="auto" w:line="412"/>
        <w:ind w:left="103" w:right="361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nu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0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103" w:right="-35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cimi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 w:lineRule="auto" w:line="412"/>
        <w:ind w:left="103" w:right="306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ss</w:t>
      </w:r>
      <w:r>
        <w:rPr>
          <w:rFonts w:cs="Tahoma" w:hAnsi="Tahoma" w:eastAsia="Tahoma" w:ascii="Tahoma"/>
          <w:spacing w:val="3"/>
          <w:w w:val="100"/>
          <w:sz w:val="10"/>
          <w:szCs w:val="10"/>
        </w:rPr>
        <w:t>w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d</w:t>
      </w:r>
      <w:r>
        <w:rPr>
          <w:rFonts w:cs="Times New Roman" w:hAnsi="Times New Roman" w:eastAsia="Times New Roman" w:ascii="Times New Roman"/>
          <w:spacing w:val="19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il</w:t>
      </w:r>
      <w:r>
        <w:rPr>
          <w:rFonts w:cs="Times New Roman" w:hAnsi="Times New Roman" w:eastAsia="Times New Roman" w:ascii="Times New Roman"/>
          <w:spacing w:val="14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257"/>
      </w:pPr>
      <w:r>
        <w:br w:type="column"/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num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 w:lineRule="auto" w:line="413"/>
        <w:ind w:left="257" w:right="522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x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cuil</w:t>
      </w:r>
      <w:r>
        <w:rPr>
          <w:rFonts w:cs="Times New Roman" w:hAnsi="Times New Roman" w:eastAsia="Times New Roman" w:ascii="Times New Roman"/>
          <w:spacing w:val="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3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lli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257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il</w:t>
      </w:r>
      <w:r>
        <w:rPr>
          <w:rFonts w:cs="Times New Roman" w:hAnsi="Times New Roman" w:eastAsia="Times New Roman" w:ascii="Times New Roman"/>
          <w:spacing w:val="2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 w:lineRule="exact" w:line="100"/>
        <w:ind w:left="257"/>
      </w:pP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ici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V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position w:val="-1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  <w:ind w:right="77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257"/>
      </w:pP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Cli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257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3"/>
        <w:ind w:left="151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ind w:left="350"/>
      </w:pP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3"/>
          <w:w w:val="102"/>
          <w:sz w:val="11"/>
          <w:szCs w:val="11"/>
        </w:rPr>
        <w:t>e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3" w:lineRule="exact" w:line="100"/>
        <w:ind w:left="257"/>
      </w:pP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24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position w:val="-1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257"/>
      </w:pP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257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Y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1"/>
        <w:ind w:left="151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auto" w:line="408"/>
        <w:ind w:left="257" w:right="193" w:firstLine="94"/>
      </w:pPr>
      <w:r>
        <w:rPr>
          <w:rFonts w:cs="Tahoma" w:hAnsi="Tahoma" w:eastAsia="Tahoma" w:ascii="Tahoma"/>
          <w:b/>
          <w:spacing w:val="1"/>
          <w:w w:val="100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0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0"/>
          <w:sz w:val="11"/>
          <w:szCs w:val="11"/>
        </w:rPr>
        <w:t>p</w:t>
      </w:r>
      <w:r>
        <w:rPr>
          <w:rFonts w:cs="Tahoma" w:hAnsi="Tahoma" w:eastAsia="Tahoma" w:ascii="Tahoma"/>
          <w:b/>
          <w:spacing w:val="0"/>
          <w:w w:val="100"/>
          <w:sz w:val="11"/>
          <w:szCs w:val="11"/>
        </w:rPr>
        <w:t>oclien</w:t>
      </w:r>
      <w:r>
        <w:rPr>
          <w:rFonts w:cs="Tahoma" w:hAnsi="Tahoma" w:eastAsia="Tahoma" w:ascii="Tahoma"/>
          <w:b/>
          <w:spacing w:val="1"/>
          <w:w w:val="100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0"/>
          <w:sz w:val="11"/>
          <w:szCs w:val="11"/>
        </w:rPr>
        <w:t>e</w:t>
      </w:r>
      <w:r>
        <w:rPr>
          <w:rFonts w:cs="Times New Roman" w:hAnsi="Times New Roman" w:eastAsia="Times New Roman" w:ascii="Times New Roman"/>
          <w:b/>
          <w:spacing w:val="12"/>
          <w:w w:val="100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Cli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1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Cli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19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d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s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p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ci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19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scu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ind w:left="199"/>
      </w:pP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fa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as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6"/>
        <w:ind w:left="103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 w:lineRule="auto" w:line="412"/>
        <w:ind w:left="103" w:right="183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nu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TET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ME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103" w:right="-35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nci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TI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M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 w:lineRule="auto" w:line="412"/>
        <w:ind w:left="103" w:right="147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En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g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ETI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M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g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cli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1"/>
        <w:ind w:left="103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micil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/>
        <w:ind w:left="103" w:right="-25"/>
      </w:pP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103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15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U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/>
        <w:ind w:left="103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103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23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3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auto" w:line="408"/>
        <w:ind w:left="103" w:right="329" w:firstLine="96"/>
      </w:pP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s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k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-2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2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ck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24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k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Mini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24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k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x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106"/>
      </w:pPr>
      <w:r>
        <w:br w:type="column"/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3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auto" w:line="407"/>
        <w:ind w:left="106" w:right="126" w:firstLine="94"/>
      </w:pP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oPe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2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24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ahoma" w:hAnsi="Tahoma" w:eastAsia="Tahoma" w:ascii="Tahoma"/>
          <w:sz w:val="10"/>
          <w:szCs w:val="10"/>
        </w:rPr>
        <w:jc w:val="both"/>
        <w:spacing w:lineRule="auto" w:line="403"/>
        <w:ind w:left="106" w:right="95" w:firstLine="94"/>
      </w:pPr>
      <w:r>
        <w:rPr>
          <w:rFonts w:cs="Tahoma" w:hAnsi="Tahoma" w:eastAsia="Tahoma" w:ascii="Tahoma"/>
          <w:b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ems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a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2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6" w:lineRule="auto" w:line="412"/>
        <w:ind w:left="106" w:right="122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cl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micilio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IN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1"/>
        <w:ind w:left="106"/>
      </w:pP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g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4</w:t>
      </w:r>
      <w:r>
        <w:rPr>
          <w:rFonts w:cs="Times New Roman" w:hAnsi="Times New Roman" w:eastAsia="Times New Roman" w:ascii="Times New Roman"/>
          <w:spacing w:val="15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 w:lineRule="auto" w:line="293"/>
        <w:ind w:left="106" w:right="101"/>
      </w:pPr>
      <w:r>
        <w:pict>
          <v:shape type="#_x0000_t202" style="position:absolute;margin-left:474.24pt;margin-top:51.252pt;width:50.28pt;height:10.8434pt;mso-position-horizontal-relative:page;mso-position-vertical-relative:paragraph;z-index:-2942" filled="f" stroked="f">
            <v:textbox inset="0,0,0,0">
              <w:txbxContent>
                <w:p>
                  <w:pPr>
                    <w:rPr>
                      <w:rFonts w:cs="Tahoma" w:hAnsi="Tahoma" w:eastAsia="Tahoma" w:ascii="Tahoma"/>
                      <w:sz w:val="10"/>
                      <w:szCs w:val="10"/>
                    </w:rPr>
                    <w:jc w:val="left"/>
                    <w:spacing w:before="99" w:lineRule="exact" w:line="100"/>
                    <w:ind w:left="158"/>
                  </w:pPr>
                  <w:r>
                    <w:rPr>
                      <w:rFonts w:cs="Tahoma" w:hAnsi="Tahoma" w:eastAsia="Tahoma" w:ascii="Tahoma"/>
                      <w:spacing w:val="0"/>
                      <w:w w:val="100"/>
                      <w:position w:val="-1"/>
                      <w:sz w:val="10"/>
                      <w:szCs w:val="10"/>
                    </w:rPr>
                    <w:t>c</w:t>
                  </w:r>
                  <w:r>
                    <w:rPr>
                      <w:rFonts w:cs="Tahoma" w:hAnsi="Tahoma" w:eastAsia="Tahoma" w:ascii="Tahoma"/>
                      <w:spacing w:val="-1"/>
                      <w:w w:val="100"/>
                      <w:position w:val="-1"/>
                      <w:sz w:val="10"/>
                      <w:szCs w:val="10"/>
                    </w:rPr>
                    <w:t>a</w:t>
                  </w:r>
                  <w:r>
                    <w:rPr>
                      <w:rFonts w:cs="Tahoma" w:hAnsi="Tahoma" w:eastAsia="Tahoma" w:ascii="Tahoma"/>
                      <w:spacing w:val="2"/>
                      <w:w w:val="100"/>
                      <w:position w:val="-1"/>
                      <w:sz w:val="10"/>
                      <w:szCs w:val="10"/>
                    </w:rPr>
                    <w:t>n</w:t>
                  </w:r>
                  <w:r>
                    <w:rPr>
                      <w:rFonts w:cs="Tahoma" w:hAnsi="Tahoma" w:eastAsia="Tahoma" w:ascii="Tahoma"/>
                      <w:spacing w:val="-1"/>
                      <w:w w:val="100"/>
                      <w:position w:val="-1"/>
                      <w:sz w:val="10"/>
                      <w:szCs w:val="10"/>
                    </w:rPr>
                    <w:t>a</w:t>
                  </w:r>
                  <w:r>
                    <w:rPr>
                      <w:rFonts w:cs="Tahoma" w:hAnsi="Tahoma" w:eastAsia="Tahoma" w:ascii="Tahoma"/>
                      <w:spacing w:val="0"/>
                      <w:w w:val="100"/>
                      <w:position w:val="-1"/>
                      <w:sz w:val="10"/>
                      <w:szCs w:val="10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19"/>
                      <w:w w:val="100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cs="Tahoma" w:hAnsi="Tahoma" w:eastAsia="Tahoma" w:ascii="Tahoma"/>
                      <w:spacing w:val="0"/>
                      <w:w w:val="100"/>
                      <w:position w:val="-1"/>
                      <w:sz w:val="10"/>
                      <w:szCs w:val="10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9"/>
                      <w:w w:val="100"/>
                      <w:position w:val="-1"/>
                      <w:sz w:val="10"/>
                      <w:szCs w:val="10"/>
                    </w:rPr>
                    <w:t> </w:t>
                  </w:r>
                  <w:r>
                    <w:rPr>
                      <w:rFonts w:cs="Tahoma" w:hAnsi="Tahoma" w:eastAsia="Tahoma" w:ascii="Tahoma"/>
                      <w:spacing w:val="0"/>
                      <w:w w:val="103"/>
                      <w:position w:val="-1"/>
                      <w:sz w:val="10"/>
                      <w:szCs w:val="10"/>
                    </w:rPr>
                    <w:t>I</w:t>
                  </w:r>
                  <w:r>
                    <w:rPr>
                      <w:rFonts w:cs="Tahoma" w:hAnsi="Tahoma" w:eastAsia="Tahoma" w:ascii="Tahoma"/>
                      <w:spacing w:val="1"/>
                      <w:w w:val="103"/>
                      <w:position w:val="-1"/>
                      <w:sz w:val="10"/>
                      <w:szCs w:val="10"/>
                    </w:rPr>
                    <w:t>N</w:t>
                  </w:r>
                  <w:r>
                    <w:rPr>
                      <w:rFonts w:cs="Tahoma" w:hAnsi="Tahoma" w:eastAsia="Tahoma" w:ascii="Tahoma"/>
                      <w:spacing w:val="0"/>
                      <w:w w:val="103"/>
                      <w:position w:val="-1"/>
                      <w:sz w:val="10"/>
                      <w:szCs w:val="10"/>
                    </w:rPr>
                    <w:t>T</w:t>
                  </w:r>
                  <w:r>
                    <w:rPr>
                      <w:rFonts w:cs="Tahoma" w:hAnsi="Tahoma" w:eastAsia="Tahoma" w:ascii="Tahoma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475.68pt;margin-top:14.412pt;width:9.1883pt;height:6.16343pt;mso-position-horizontal-relative:page;mso-position-vertical-relative:paragraph;z-index:-2941" filled="f" stroked="f">
            <v:textbox inset="0,0,0,0">
              <w:txbxContent>
                <w:p>
                  <w:pPr>
                    <w:rPr>
                      <w:rFonts w:cs="Tahoma" w:hAnsi="Tahoma" w:eastAsia="Tahoma" w:ascii="Tahoma"/>
                      <w:sz w:val="10"/>
                      <w:szCs w:val="10"/>
                    </w:rPr>
                    <w:jc w:val="right"/>
                    <w:spacing w:before="5" w:lineRule="exact" w:line="100"/>
                  </w:pPr>
                  <w:r>
                    <w:rPr>
                      <w:rFonts w:cs="Tahoma" w:hAnsi="Tahoma" w:eastAsia="Tahoma" w:ascii="Tahoma"/>
                      <w:spacing w:val="0"/>
                      <w:w w:val="103"/>
                      <w:position w:val="-1"/>
                      <w:sz w:val="10"/>
                      <w:szCs w:val="10"/>
                    </w:rPr>
                    <w:t>a</w:t>
                  </w:r>
                  <w:r>
                    <w:rPr>
                      <w:rFonts w:cs="Tahoma" w:hAnsi="Tahoma" w:eastAsia="Tahoma" w:ascii="Tahoma"/>
                      <w:spacing w:val="0"/>
                      <w:w w:val="100"/>
                      <w:position w:val="0"/>
                      <w:sz w:val="10"/>
                      <w:szCs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g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0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16"/>
          <w:w w:val="103"/>
          <w:position w:val="-5"/>
          <w:sz w:val="10"/>
          <w:szCs w:val="10"/>
        </w:rPr>
        <w:t>g</w:t>
      </w:r>
      <w:r>
        <w:rPr>
          <w:rFonts w:cs="Tahoma" w:hAnsi="Tahoma" w:eastAsia="Tahoma" w:ascii="Tahoma"/>
          <w:b/>
          <w:spacing w:val="-30"/>
          <w:w w:val="102"/>
          <w:position w:val="0"/>
          <w:sz w:val="11"/>
          <w:szCs w:val="11"/>
        </w:rPr>
        <w:t>t</w:t>
      </w:r>
      <w:r>
        <w:rPr>
          <w:rFonts w:cs="Tahoma" w:hAnsi="Tahoma" w:eastAsia="Tahoma" w:ascii="Tahoma"/>
          <w:spacing w:val="-26"/>
          <w:w w:val="103"/>
          <w:position w:val="-5"/>
          <w:sz w:val="10"/>
          <w:szCs w:val="10"/>
        </w:rPr>
        <w:t>u</w:t>
      </w:r>
      <w:r>
        <w:rPr>
          <w:rFonts w:cs="Tahoma" w:hAnsi="Tahoma" w:eastAsia="Tahoma" w:ascii="Tahoma"/>
          <w:b/>
          <w:spacing w:val="0"/>
          <w:w w:val="102"/>
          <w:position w:val="0"/>
          <w:sz w:val="11"/>
          <w:szCs w:val="11"/>
        </w:rPr>
        <w:t>i</w:t>
      </w:r>
      <w:r>
        <w:rPr>
          <w:rFonts w:cs="Tahoma" w:hAnsi="Tahoma" w:eastAsia="Tahoma" w:ascii="Tahoma"/>
          <w:b/>
          <w:spacing w:val="-23"/>
          <w:w w:val="102"/>
          <w:position w:val="0"/>
          <w:sz w:val="11"/>
          <w:szCs w:val="11"/>
        </w:rPr>
        <w:t>p</w:t>
      </w:r>
      <w:r>
        <w:rPr>
          <w:rFonts w:cs="Tahoma" w:hAnsi="Tahoma" w:eastAsia="Tahoma" w:ascii="Tahoma"/>
          <w:spacing w:val="-32"/>
          <w:w w:val="103"/>
          <w:position w:val="-5"/>
          <w:sz w:val="10"/>
          <w:szCs w:val="10"/>
        </w:rPr>
        <w:t>1</w:t>
      </w:r>
      <w:r>
        <w:rPr>
          <w:rFonts w:cs="Tahoma" w:hAnsi="Tahoma" w:eastAsia="Tahoma" w:ascii="Tahoma"/>
          <w:b/>
          <w:spacing w:val="-36"/>
          <w:w w:val="102"/>
          <w:position w:val="0"/>
          <w:sz w:val="11"/>
          <w:szCs w:val="11"/>
        </w:rPr>
        <w:t>o</w:t>
      </w:r>
      <w:r>
        <w:rPr>
          <w:rFonts w:cs="Tahoma" w:hAnsi="Tahoma" w:eastAsia="Tahoma" w:ascii="Tahoma"/>
          <w:spacing w:val="-20"/>
          <w:w w:val="103"/>
          <w:position w:val="-5"/>
          <w:sz w:val="10"/>
          <w:szCs w:val="10"/>
        </w:rPr>
        <w:t>2</w:t>
      </w:r>
      <w:r>
        <w:rPr>
          <w:rFonts w:cs="Tahoma" w:hAnsi="Tahoma" w:eastAsia="Tahoma" w:ascii="Tahoma"/>
          <w:b/>
          <w:spacing w:val="-18"/>
          <w:w w:val="102"/>
          <w:position w:val="0"/>
          <w:sz w:val="11"/>
          <w:szCs w:val="11"/>
        </w:rPr>
        <w:t>d</w:t>
      </w:r>
      <w:r>
        <w:rPr>
          <w:rFonts w:cs="Tahoma" w:hAnsi="Tahoma" w:eastAsia="Tahoma" w:ascii="Tahoma"/>
          <w:spacing w:val="-19"/>
          <w:w w:val="103"/>
          <w:position w:val="-5"/>
          <w:sz w:val="10"/>
          <w:szCs w:val="10"/>
        </w:rPr>
        <w:t>I</w:t>
      </w:r>
      <w:r>
        <w:rPr>
          <w:rFonts w:cs="Tahoma" w:hAnsi="Tahoma" w:eastAsia="Tahoma" w:ascii="Tahoma"/>
          <w:b/>
          <w:spacing w:val="-50"/>
          <w:w w:val="102"/>
          <w:position w:val="0"/>
          <w:sz w:val="11"/>
          <w:szCs w:val="11"/>
        </w:rPr>
        <w:t>o</w:t>
      </w:r>
      <w:r>
        <w:rPr>
          <w:rFonts w:cs="Tahoma" w:hAnsi="Tahoma" w:eastAsia="Tahoma" w:ascii="Tahoma"/>
          <w:spacing w:val="-18"/>
          <w:w w:val="103"/>
          <w:position w:val="-5"/>
          <w:sz w:val="10"/>
          <w:szCs w:val="10"/>
        </w:rPr>
        <w:t>N</w:t>
      </w:r>
      <w:r>
        <w:rPr>
          <w:rFonts w:cs="Tahoma" w:hAnsi="Tahoma" w:eastAsia="Tahoma" w:ascii="Tahoma"/>
          <w:b/>
          <w:spacing w:val="-40"/>
          <w:w w:val="102"/>
          <w:position w:val="0"/>
          <w:sz w:val="11"/>
          <w:szCs w:val="11"/>
        </w:rPr>
        <w:t>c</w:t>
      </w:r>
      <w:r>
        <w:rPr>
          <w:rFonts w:cs="Tahoma" w:hAnsi="Tahoma" w:eastAsia="Tahoma" w:ascii="Tahoma"/>
          <w:spacing w:val="-19"/>
          <w:w w:val="103"/>
          <w:position w:val="-5"/>
          <w:sz w:val="10"/>
          <w:szCs w:val="10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0"/>
          <w:sz w:val="11"/>
          <w:szCs w:val="11"/>
        </w:rPr>
        <w:t>umen</w:t>
      </w:r>
      <w:r>
        <w:rPr>
          <w:rFonts w:cs="Times New Roman" w:hAnsi="Times New Roman" w:eastAsia="Times New Roman" w:ascii="Times New Roman"/>
          <w:b/>
          <w:spacing w:val="0"/>
          <w:w w:val="102"/>
          <w:position w:val="0"/>
          <w:sz w:val="11"/>
          <w:szCs w:val="11"/>
        </w:rPr>
        <w:t> </w:t>
      </w:r>
      <w:r>
        <w:rPr>
          <w:rFonts w:cs="Tahoma" w:hAnsi="Tahoma" w:eastAsia="Tahoma" w:ascii="Tahoma"/>
          <w:spacing w:val="-54"/>
          <w:w w:val="100"/>
          <w:position w:val="-5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  <w:t>i</w:t>
      </w:r>
      <w:r>
        <w:rPr>
          <w:rFonts w:cs="Tahoma" w:hAnsi="Tahoma" w:eastAsia="Tahoma" w:ascii="Tahoma"/>
          <w:spacing w:val="-28"/>
          <w:w w:val="100"/>
          <w:position w:val="0"/>
          <w:sz w:val="10"/>
          <w:szCs w:val="10"/>
        </w:rPr>
        <w:t>d</w:t>
      </w:r>
      <w:r>
        <w:rPr>
          <w:rFonts w:cs="Tahoma" w:hAnsi="Tahoma" w:eastAsia="Tahoma" w:ascii="Tahoma"/>
          <w:spacing w:val="-31"/>
          <w:w w:val="100"/>
          <w:position w:val="-5"/>
          <w:sz w:val="10"/>
          <w:szCs w:val="10"/>
        </w:rPr>
        <w:t>g</w:t>
      </w:r>
      <w:r>
        <w:rPr>
          <w:rFonts w:cs="Tahoma" w:hAnsi="Tahoma" w:eastAsia="Tahoma" w:ascii="Tahoma"/>
          <w:spacing w:val="-29"/>
          <w:w w:val="100"/>
          <w:position w:val="0"/>
          <w:sz w:val="10"/>
          <w:szCs w:val="10"/>
        </w:rPr>
        <w:t>T</w:t>
      </w:r>
      <w:r>
        <w:rPr>
          <w:rFonts w:cs="Tahoma" w:hAnsi="Tahoma" w:eastAsia="Tahoma" w:ascii="Tahoma"/>
          <w:spacing w:val="-26"/>
          <w:w w:val="100"/>
          <w:position w:val="-5"/>
          <w:sz w:val="10"/>
          <w:szCs w:val="10"/>
        </w:rPr>
        <w:t>u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  <w:t>i</w:t>
      </w:r>
      <w:r>
        <w:rPr>
          <w:rFonts w:cs="Tahoma" w:hAnsi="Tahoma" w:eastAsia="Tahoma" w:ascii="Tahoma"/>
          <w:spacing w:val="-55"/>
          <w:w w:val="100"/>
          <w:position w:val="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position w:val="-5"/>
          <w:sz w:val="10"/>
          <w:szCs w:val="10"/>
        </w:rPr>
        <w:t>a</w:t>
      </w:r>
      <w:r>
        <w:rPr>
          <w:rFonts w:cs="Tahoma" w:hAnsi="Tahoma" w:eastAsia="Tahoma" w:ascii="Tahoma"/>
          <w:spacing w:val="-56"/>
          <w:w w:val="100"/>
          <w:position w:val="-5"/>
          <w:sz w:val="10"/>
          <w:szCs w:val="10"/>
        </w:rPr>
        <w:t>2</w:t>
      </w:r>
      <w:r>
        <w:rPr>
          <w:rFonts w:cs="Tahoma" w:hAnsi="Tahoma" w:eastAsia="Tahoma" w:ascii="Tahoma"/>
          <w:spacing w:val="-1"/>
          <w:w w:val="100"/>
          <w:position w:val="0"/>
          <w:sz w:val="10"/>
          <w:szCs w:val="10"/>
        </w:rPr>
        <w:t>o</w:t>
      </w:r>
      <w:r>
        <w:rPr>
          <w:rFonts w:cs="Tahoma" w:hAnsi="Tahoma" w:eastAsia="Tahoma" w:ascii="Tahoma"/>
          <w:spacing w:val="-68"/>
          <w:w w:val="100"/>
          <w:position w:val="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position w:val="-5"/>
          <w:sz w:val="10"/>
          <w:szCs w:val="10"/>
        </w:rPr>
        <w:t>0</w:t>
      </w:r>
      <w:r>
        <w:rPr>
          <w:rFonts w:cs="Times New Roman" w:hAnsi="Times New Roman" w:eastAsia="Times New Roman" w:ascii="Times New Roman"/>
          <w:spacing w:val="3"/>
          <w:w w:val="100"/>
          <w:position w:val="-5"/>
          <w:sz w:val="10"/>
          <w:szCs w:val="10"/>
        </w:rPr>
        <w:t> </w:t>
      </w:r>
      <w:r>
        <w:rPr>
          <w:rFonts w:cs="Tahoma" w:hAnsi="Tahoma" w:eastAsia="Tahoma" w:ascii="Tahoma"/>
          <w:spacing w:val="-34"/>
          <w:w w:val="103"/>
          <w:position w:val="0"/>
          <w:sz w:val="10"/>
          <w:szCs w:val="10"/>
        </w:rPr>
        <w:t>o</w:t>
      </w:r>
      <w:r>
        <w:rPr>
          <w:rFonts w:cs="Tahoma" w:hAnsi="Tahoma" w:eastAsia="Tahoma" w:ascii="Tahoma"/>
          <w:spacing w:val="-2"/>
          <w:w w:val="103"/>
          <w:position w:val="-5"/>
          <w:sz w:val="10"/>
          <w:szCs w:val="10"/>
        </w:rPr>
        <w:t>I</w:t>
      </w:r>
      <w:r>
        <w:rPr>
          <w:rFonts w:cs="Tahoma" w:hAnsi="Tahoma" w:eastAsia="Tahoma" w:ascii="Tahoma"/>
          <w:spacing w:val="-45"/>
          <w:w w:val="103"/>
          <w:position w:val="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3"/>
          <w:position w:val="-5"/>
          <w:sz w:val="10"/>
          <w:szCs w:val="10"/>
        </w:rPr>
        <w:t>N</w:t>
      </w:r>
      <w:r>
        <w:rPr>
          <w:rFonts w:cs="Tahoma" w:hAnsi="Tahoma" w:eastAsia="Tahoma" w:ascii="Tahoma"/>
          <w:spacing w:val="-53"/>
          <w:w w:val="103"/>
          <w:position w:val="-5"/>
          <w:sz w:val="10"/>
          <w:szCs w:val="10"/>
        </w:rPr>
        <w:t>T</w:t>
      </w:r>
      <w:r>
        <w:rPr>
          <w:rFonts w:cs="Tahoma" w:hAnsi="Tahoma" w:eastAsia="Tahoma" w:ascii="Tahoma"/>
          <w:spacing w:val="2"/>
          <w:w w:val="103"/>
          <w:position w:val="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3"/>
          <w:position w:val="0"/>
          <w:sz w:val="10"/>
          <w:szCs w:val="10"/>
        </w:rPr>
        <w:t>N</w:t>
      </w:r>
      <w:r>
        <w:rPr>
          <w:rFonts w:cs="Tahoma" w:hAnsi="Tahoma" w:eastAsia="Tahoma" w:ascii="Tahoma"/>
          <w:spacing w:val="2"/>
          <w:w w:val="103"/>
          <w:position w:val="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3"/>
          <w:position w:val="0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position w:val="0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position w:val="0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position w:val="0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10"/>
          <w:szCs w:val="10"/>
        </w:rPr>
        <w:t> </w:t>
      </w:r>
      <w:r>
        <w:rPr>
          <w:rFonts w:cs="Tahoma" w:hAnsi="Tahoma" w:eastAsia="Tahoma" w:ascii="Tahoma"/>
          <w:spacing w:val="-54"/>
          <w:w w:val="100"/>
          <w:position w:val="-5"/>
          <w:sz w:val="10"/>
          <w:szCs w:val="10"/>
        </w:rPr>
        <w:t>a</w:t>
      </w:r>
      <w:r>
        <w:rPr>
          <w:rFonts w:cs="Tahoma" w:hAnsi="Tahoma" w:eastAsia="Tahoma" w:ascii="Tahoma"/>
          <w:spacing w:val="-1"/>
          <w:w w:val="100"/>
          <w:position w:val="0"/>
          <w:sz w:val="10"/>
          <w:szCs w:val="10"/>
        </w:rPr>
        <w:t>t</w:t>
      </w:r>
      <w:r>
        <w:rPr>
          <w:rFonts w:cs="Tahoma" w:hAnsi="Tahoma" w:eastAsia="Tahoma" w:ascii="Tahoma"/>
          <w:spacing w:val="-4"/>
          <w:w w:val="100"/>
          <w:position w:val="0"/>
          <w:sz w:val="10"/>
          <w:szCs w:val="10"/>
        </w:rPr>
        <w:t>i</w:t>
      </w:r>
      <w:r>
        <w:rPr>
          <w:rFonts w:cs="Tahoma" w:hAnsi="Tahoma" w:eastAsia="Tahoma" w:ascii="Tahoma"/>
          <w:spacing w:val="-52"/>
          <w:w w:val="100"/>
          <w:position w:val="-5"/>
          <w:sz w:val="10"/>
          <w:szCs w:val="10"/>
        </w:rPr>
        <w:t>g</w:t>
      </w:r>
      <w:r>
        <w:rPr>
          <w:rFonts w:cs="Tahoma" w:hAnsi="Tahoma" w:eastAsia="Tahoma" w:ascii="Tahoma"/>
          <w:spacing w:val="-4"/>
          <w:w w:val="100"/>
          <w:position w:val="0"/>
          <w:sz w:val="10"/>
          <w:szCs w:val="10"/>
        </w:rPr>
        <w:t>p</w:t>
      </w:r>
      <w:r>
        <w:rPr>
          <w:rFonts w:cs="Tahoma" w:hAnsi="Tahoma" w:eastAsia="Tahoma" w:ascii="Tahoma"/>
          <w:spacing w:val="-53"/>
          <w:w w:val="100"/>
          <w:position w:val="-5"/>
          <w:sz w:val="10"/>
          <w:szCs w:val="10"/>
        </w:rPr>
        <w:t>u</w:t>
      </w:r>
      <w:r>
        <w:rPr>
          <w:rFonts w:cs="Tahoma" w:hAnsi="Tahoma" w:eastAsia="Tahoma" w:ascii="Tahoma"/>
          <w:spacing w:val="-3"/>
          <w:w w:val="100"/>
          <w:position w:val="0"/>
          <w:sz w:val="10"/>
          <w:szCs w:val="10"/>
        </w:rPr>
        <w:t>o</w:t>
      </w:r>
      <w:r>
        <w:rPr>
          <w:rFonts w:cs="Tahoma" w:hAnsi="Tahoma" w:eastAsia="Tahoma" w:ascii="Tahoma"/>
          <w:spacing w:val="-52"/>
          <w:w w:val="100"/>
          <w:position w:val="-5"/>
          <w:sz w:val="10"/>
          <w:szCs w:val="10"/>
        </w:rPr>
        <w:t>a</w:t>
      </w:r>
      <w:r>
        <w:rPr>
          <w:rFonts w:cs="Tahoma" w:hAnsi="Tahoma" w:eastAsia="Tahoma" w:ascii="Tahoma"/>
          <w:spacing w:val="-17"/>
          <w:w w:val="100"/>
          <w:position w:val="0"/>
          <w:sz w:val="10"/>
          <w:szCs w:val="10"/>
        </w:rPr>
        <w:t>D</w:t>
      </w:r>
      <w:r>
        <w:rPr>
          <w:rFonts w:cs="Tahoma" w:hAnsi="Tahoma" w:eastAsia="Tahoma" w:ascii="Tahoma"/>
          <w:spacing w:val="-37"/>
          <w:w w:val="100"/>
          <w:position w:val="-5"/>
          <w:sz w:val="10"/>
          <w:szCs w:val="10"/>
        </w:rPr>
        <w:t>2</w:t>
      </w:r>
      <w:r>
        <w:rPr>
          <w:rFonts w:cs="Tahoma" w:hAnsi="Tahoma" w:eastAsia="Tahoma" w:ascii="Tahoma"/>
          <w:spacing w:val="-18"/>
          <w:w w:val="100"/>
          <w:position w:val="0"/>
          <w:sz w:val="10"/>
          <w:szCs w:val="10"/>
        </w:rPr>
        <w:t>o</w:t>
      </w:r>
      <w:r>
        <w:rPr>
          <w:rFonts w:cs="Tahoma" w:hAnsi="Tahoma" w:eastAsia="Tahoma" w:ascii="Tahoma"/>
          <w:spacing w:val="-40"/>
          <w:w w:val="100"/>
          <w:position w:val="-5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  <w:t>c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10"/>
          <w:szCs w:val="10"/>
        </w:rPr>
        <w:t> </w:t>
      </w:r>
      <w:r>
        <w:rPr>
          <w:rFonts w:cs="Tahoma" w:hAnsi="Tahoma" w:eastAsia="Tahoma" w:ascii="Tahoma"/>
          <w:spacing w:val="-29"/>
          <w:w w:val="103"/>
          <w:position w:val="-5"/>
          <w:sz w:val="10"/>
          <w:szCs w:val="10"/>
        </w:rPr>
        <w:t>I</w:t>
      </w:r>
      <w:r>
        <w:rPr>
          <w:rFonts w:cs="Tahoma" w:hAnsi="Tahoma" w:eastAsia="Tahoma" w:ascii="Tahoma"/>
          <w:spacing w:val="-33"/>
          <w:w w:val="103"/>
          <w:position w:val="0"/>
          <w:sz w:val="10"/>
          <w:szCs w:val="10"/>
        </w:rPr>
        <w:t>V</w:t>
      </w:r>
      <w:r>
        <w:rPr>
          <w:rFonts w:cs="Tahoma" w:hAnsi="Tahoma" w:eastAsia="Tahoma" w:ascii="Tahoma"/>
          <w:spacing w:val="-35"/>
          <w:w w:val="103"/>
          <w:position w:val="-5"/>
          <w:sz w:val="10"/>
          <w:szCs w:val="10"/>
        </w:rPr>
        <w:t>N</w:t>
      </w:r>
      <w:r>
        <w:rPr>
          <w:rFonts w:cs="Tahoma" w:hAnsi="Tahoma" w:eastAsia="Tahoma" w:ascii="Tahoma"/>
          <w:spacing w:val="-26"/>
          <w:w w:val="103"/>
          <w:position w:val="0"/>
          <w:sz w:val="10"/>
          <w:szCs w:val="10"/>
        </w:rPr>
        <w:t>A</w:t>
      </w:r>
      <w:r>
        <w:rPr>
          <w:rFonts w:cs="Tahoma" w:hAnsi="Tahoma" w:eastAsia="Tahoma" w:ascii="Tahoma"/>
          <w:spacing w:val="-34"/>
          <w:w w:val="103"/>
          <w:position w:val="-5"/>
          <w:sz w:val="10"/>
          <w:szCs w:val="10"/>
        </w:rPr>
        <w:t>T</w:t>
      </w:r>
      <w:r>
        <w:rPr>
          <w:rFonts w:cs="Tahoma" w:hAnsi="Tahoma" w:eastAsia="Tahoma" w:ascii="Tahoma"/>
          <w:spacing w:val="-2"/>
          <w:w w:val="103"/>
          <w:position w:val="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position w:val="0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3"/>
          <w:position w:val="0"/>
          <w:sz w:val="10"/>
          <w:szCs w:val="10"/>
        </w:rPr>
        <w:t>H</w:t>
      </w:r>
      <w:r>
        <w:rPr>
          <w:rFonts w:cs="Tahoma" w:hAnsi="Tahoma" w:eastAsia="Tahoma" w:ascii="Tahoma"/>
          <w:spacing w:val="1"/>
          <w:w w:val="103"/>
          <w:position w:val="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position w:val="0"/>
          <w:sz w:val="10"/>
          <w:szCs w:val="10"/>
        </w:rPr>
        <w:t>R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10"/>
          <w:szCs w:val="10"/>
        </w:rPr>
        <w:t> </w:t>
      </w:r>
      <w:r>
        <w:rPr>
          <w:rFonts w:cs="Tahoma" w:hAnsi="Tahoma" w:eastAsia="Tahoma" w:ascii="Tahoma"/>
          <w:spacing w:val="-48"/>
          <w:w w:val="103"/>
          <w:position w:val="-5"/>
          <w:sz w:val="10"/>
          <w:szCs w:val="10"/>
        </w:rPr>
        <w:t>c</w:t>
      </w:r>
      <w:r>
        <w:rPr>
          <w:rFonts w:cs="Tahoma" w:hAnsi="Tahoma" w:eastAsia="Tahoma" w:ascii="Tahoma"/>
          <w:spacing w:val="-6"/>
          <w:w w:val="103"/>
          <w:position w:val="0"/>
          <w:sz w:val="10"/>
          <w:szCs w:val="10"/>
        </w:rPr>
        <w:t>e</w:t>
      </w:r>
      <w:r>
        <w:rPr>
          <w:rFonts w:cs="Tahoma" w:hAnsi="Tahoma" w:eastAsia="Tahoma" w:ascii="Tahoma"/>
          <w:spacing w:val="-49"/>
          <w:w w:val="103"/>
          <w:position w:val="-5"/>
          <w:sz w:val="10"/>
          <w:szCs w:val="10"/>
        </w:rPr>
        <w:t>a</w:t>
      </w:r>
      <w:r>
        <w:rPr>
          <w:rFonts w:cs="Tahoma" w:hAnsi="Tahoma" w:eastAsia="Tahoma" w:ascii="Tahoma"/>
          <w:spacing w:val="2"/>
          <w:w w:val="103"/>
          <w:position w:val="0"/>
          <w:sz w:val="10"/>
          <w:szCs w:val="10"/>
        </w:rPr>
        <w:t>s</w:t>
      </w:r>
      <w:r>
        <w:rPr>
          <w:rFonts w:cs="Tahoma" w:hAnsi="Tahoma" w:eastAsia="Tahoma" w:ascii="Tahoma"/>
          <w:spacing w:val="-29"/>
          <w:w w:val="103"/>
          <w:position w:val="-5"/>
          <w:sz w:val="10"/>
          <w:szCs w:val="10"/>
        </w:rPr>
        <w:t>j</w:t>
      </w:r>
      <w:r>
        <w:rPr>
          <w:rFonts w:cs="Tahoma" w:hAnsi="Tahoma" w:eastAsia="Tahoma" w:ascii="Tahoma"/>
          <w:spacing w:val="-3"/>
          <w:w w:val="103"/>
          <w:position w:val="0"/>
          <w:sz w:val="10"/>
          <w:szCs w:val="10"/>
        </w:rPr>
        <w:t>t</w:t>
      </w:r>
      <w:r>
        <w:rPr>
          <w:rFonts w:cs="Tahoma" w:hAnsi="Tahoma" w:eastAsia="Tahoma" w:ascii="Tahoma"/>
          <w:spacing w:val="-54"/>
          <w:w w:val="103"/>
          <w:position w:val="-5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position w:val="0"/>
          <w:sz w:val="10"/>
          <w:szCs w:val="10"/>
        </w:rPr>
        <w:t>a</w:t>
      </w:r>
      <w:r>
        <w:rPr>
          <w:rFonts w:cs="Tahoma" w:hAnsi="Tahoma" w:eastAsia="Tahoma" w:ascii="Tahoma"/>
          <w:spacing w:val="-55"/>
          <w:w w:val="103"/>
          <w:position w:val="-5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3"/>
          <w:position w:val="0"/>
          <w:sz w:val="10"/>
          <w:szCs w:val="10"/>
        </w:rPr>
        <w:t>d</w:t>
      </w:r>
      <w:r>
        <w:rPr>
          <w:rFonts w:cs="Tahoma" w:hAnsi="Tahoma" w:eastAsia="Tahoma" w:ascii="Tahoma"/>
          <w:spacing w:val="-25"/>
          <w:w w:val="103"/>
          <w:position w:val="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3"/>
          <w:position w:val="-5"/>
          <w:sz w:val="10"/>
          <w:szCs w:val="10"/>
        </w:rPr>
        <w:t>I</w:t>
      </w:r>
      <w:r>
        <w:rPr>
          <w:rFonts w:cs="Tahoma" w:hAnsi="Tahoma" w:eastAsia="Tahoma" w:ascii="Tahoma"/>
          <w:spacing w:val="-50"/>
          <w:w w:val="103"/>
          <w:position w:val="-5"/>
          <w:sz w:val="10"/>
          <w:szCs w:val="10"/>
        </w:rPr>
        <w:t>N</w:t>
      </w:r>
      <w:r>
        <w:rPr>
          <w:rFonts w:cs="Tahoma" w:hAnsi="Tahoma" w:eastAsia="Tahoma" w:ascii="Tahoma"/>
          <w:spacing w:val="-10"/>
          <w:w w:val="103"/>
          <w:position w:val="0"/>
          <w:sz w:val="10"/>
          <w:szCs w:val="10"/>
        </w:rPr>
        <w:t>T</w:t>
      </w:r>
      <w:r>
        <w:rPr>
          <w:rFonts w:cs="Tahoma" w:hAnsi="Tahoma" w:eastAsia="Tahoma" w:ascii="Tahoma"/>
          <w:spacing w:val="-51"/>
          <w:w w:val="103"/>
          <w:position w:val="-5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3"/>
          <w:position w:val="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0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3"/>
          <w:position w:val="0"/>
          <w:sz w:val="10"/>
          <w:szCs w:val="10"/>
        </w:rPr>
        <w:t>Y</w:t>
      </w:r>
      <w:r>
        <w:rPr>
          <w:rFonts w:cs="Tahoma" w:hAnsi="Tahoma" w:eastAsia="Tahoma" w:ascii="Tahoma"/>
          <w:spacing w:val="0"/>
          <w:w w:val="103"/>
          <w:position w:val="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0"/>
          <w:sz w:val="10"/>
          <w:szCs w:val="10"/>
        </w:rPr>
        <w:t>N</w:t>
      </w:r>
      <w:r>
        <w:rPr>
          <w:rFonts w:cs="Tahoma" w:hAnsi="Tahoma" w:eastAsia="Tahoma" w:ascii="Tahoma"/>
          <w:spacing w:val="2"/>
          <w:w w:val="103"/>
          <w:position w:val="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3"/>
          <w:position w:val="0"/>
          <w:sz w:val="10"/>
          <w:szCs w:val="10"/>
        </w:rPr>
        <w:t>(</w:t>
      </w:r>
      <w:r>
        <w:rPr>
          <w:rFonts w:cs="Tahoma" w:hAnsi="Tahoma" w:eastAsia="Tahoma" w:ascii="Tahoma"/>
          <w:spacing w:val="0"/>
          <w:w w:val="103"/>
          <w:position w:val="0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80"/>
      </w:pPr>
      <w:r>
        <w:rPr>
          <w:rFonts w:cs="Tahoma" w:hAnsi="Tahoma" w:eastAsia="Tahoma" w:ascii="Tahoma"/>
          <w:b/>
          <w:color w:val="FFFFFF"/>
          <w:spacing w:val="1"/>
          <w:w w:val="103"/>
          <w:position w:val="-2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position w:val="-2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position w:val="-2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position w:val="-2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position w:val="-2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position w:val="-2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position w:val="-2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position w:val="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center"/>
        <w:spacing w:lineRule="exact" w:line="80"/>
        <w:ind w:left="339" w:right="653"/>
        <w:sectPr>
          <w:type w:val="continuous"/>
          <w:pgSz w:w="11900" w:h="16840"/>
          <w:pgMar w:top="1580" w:bottom="280" w:left="1680" w:right="1280"/>
          <w:cols w:num="5" w:equalWidth="off">
            <w:col w:w="2198" w:space="193"/>
            <w:col w:w="1535" w:space="135"/>
            <w:col w:w="1821" w:space="154"/>
            <w:col w:w="1436" w:space="386"/>
            <w:col w:w="1082"/>
          </w:cols>
        </w:sectPr>
      </w:pP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  <w:sectPr>
          <w:pgSz w:w="11900" w:h="16840"/>
          <w:pgMar w:top="1580" w:bottom="280" w:left="1020" w:right="1680"/>
        </w:sectPr>
      </w:pPr>
      <w:r>
        <w:rPr>
          <w:sz w:val="28"/>
          <w:szCs w:val="28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ind w:left="144" w:right="-37"/>
      </w:pPr>
      <w:r>
        <w:pict>
          <v:shape type="#_x0000_t202" style="position:absolute;margin-left:56.08pt;margin-top:7.40251pt;width:395.66pt;height:75.7895pt;mso-position-horizontal-relative:page;mso-position-vertical-relative:paragraph;z-index:-2938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82" w:hRule="exact"/>
                    </w:trPr>
                    <w:tc>
                      <w:tcPr>
                        <w:tcW w:w="875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1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1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1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u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u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4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1"/>
                            <w:szCs w:val="11"/>
                          </w:rPr>
                          <w:jc w:val="left"/>
                          <w:spacing w:lineRule="exact" w:line="100"/>
                          <w:ind w:left="34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2"/>
                            <w:sz w:val="11"/>
                            <w:szCs w:val="11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1"/>
                            <w:szCs w:val="11"/>
                          </w:rPr>
                        </w:r>
                      </w:p>
                    </w:tc>
                    <w:tc>
                      <w:tcPr>
                        <w:tcW w:w="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1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Cl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3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1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In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umo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209" w:hRule="exact"/>
                    </w:trPr>
                    <w:tc>
                      <w:tcPr>
                        <w:tcW w:w="4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38"/>
                          <w:ind w:left="50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0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38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is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ui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2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38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u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5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38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Cli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1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CH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5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38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sumo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7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404" w:hRule="exact"/>
                    </w:trPr>
                    <w:tc>
                      <w:tcPr>
                        <w:tcW w:w="4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24"/>
                            <w:szCs w:val="24"/>
                          </w:rPr>
                          <w:jc w:val="left"/>
                          <w:spacing w:before="5" w:lineRule="exact" w:line="240"/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ind w:left="40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38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f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cha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4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85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ia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1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CH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5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2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B3B3B3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38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su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u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1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CH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5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85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7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Y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38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sc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ci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1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CH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5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85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cD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u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CH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5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38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f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u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liz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ci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8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ETI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M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85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5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U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209" w:hRule="exact"/>
                    </w:trPr>
                    <w:tc>
                      <w:tcPr>
                        <w:tcW w:w="4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50"/>
                          <w:ind w:left="81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B3B3B3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50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u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no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5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CH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25" w:type="dxa"/>
                        <w:tcBorders>
                          <w:top w:val="single" w:sz="3" w:space="0" w:color="B3B3B3"/>
                          <w:left w:val="single" w:sz="3" w:space="0" w:color="B3B3B3"/>
                          <w:bottom w:val="single" w:sz="3" w:space="0" w:color="B3B3B3"/>
                          <w:right w:val="single" w:sz="3" w:space="0" w:color="B3B3B3"/>
                        </w:tcBorders>
                        <w:shd w:val="clear" w:color="auto" w:fill="C5C5C5"/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32"/>
                          <w:ind w:left="49"/>
                        </w:pP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x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36" w:type="dxa"/>
                        <w:tcBorders>
                          <w:top w:val="nil" w:sz="6" w:space="0" w:color="auto"/>
                          <w:left w:val="single" w:sz="3" w:space="0" w:color="B3B3B3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50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3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CH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5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6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B3B3B3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50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7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197" w:hRule="exact"/>
                    </w:trPr>
                    <w:tc>
                      <w:tcPr>
                        <w:tcW w:w="48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B3B3B3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47"/>
                          <w:ind w:left="81"/>
                        </w:pPr>
                        <w:r>
                          <w:rPr>
                            <w:rFonts w:cs="Tahoma" w:hAnsi="Tahoma" w:eastAsia="Tahoma" w:ascii="Tahoma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1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B3B3B3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47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g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0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25" w:type="dxa"/>
                        <w:tcBorders>
                          <w:top w:val="single" w:sz="3" w:space="0" w:color="B3B3B3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5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B3B3B3"/>
                          <w:right w:val="single" w:sz="3" w:space="0" w:color="B3B3B3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47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7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67" w:type="dxa"/>
                        <w:tcBorders>
                          <w:top w:val="single" w:sz="3" w:space="0" w:color="B3B3B3"/>
                          <w:left w:val="single" w:sz="3" w:space="0" w:color="B3B3B3"/>
                          <w:bottom w:val="single" w:sz="3" w:space="0" w:color="B3B3B3"/>
                          <w:right w:val="single" w:sz="3" w:space="0" w:color="B3B3B3"/>
                        </w:tcBorders>
                        <w:shd w:val="clear" w:color="auto" w:fill="C5C5C5"/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29"/>
                          <w:ind w:left="49"/>
                        </w:pP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x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209" w:hRule="exact"/>
                    </w:trPr>
                    <w:tc>
                      <w:tcPr>
                        <w:tcW w:w="486" w:type="dxa"/>
                        <w:tcBorders>
                          <w:top w:val="single" w:sz="3" w:space="0" w:color="B3B3B3"/>
                          <w:left w:val="nil" w:sz="6" w:space="0" w:color="auto"/>
                          <w:bottom w:val="single" w:sz="3" w:space="0" w:color="B3B3B3"/>
                          <w:right w:val="single" w:sz="3" w:space="0" w:color="B3B3B3"/>
                        </w:tcBorders>
                        <w:shd w:val="clear" w:color="auto" w:fill="C5C5C5"/>
                      </w:tcPr>
                      <w:p/>
                    </w:tc>
                    <w:tc>
                      <w:tcPr>
                        <w:tcW w:w="3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114" w:type="dxa"/>
                        <w:tcBorders>
                          <w:top w:val="single" w:sz="3" w:space="0" w:color="B3B3B3"/>
                          <w:left w:val="single" w:sz="3" w:space="0" w:color="B3B3B3"/>
                          <w:bottom w:val="single" w:sz="3" w:space="0" w:color="B3B3B3"/>
                          <w:right w:val="single" w:sz="3" w:space="0" w:color="B3B3B3"/>
                        </w:tcBorders>
                        <w:shd w:val="clear" w:color="auto" w:fill="C5C5C5"/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41"/>
                          <w:ind w:left="49"/>
                        </w:pP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-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2"/>
                            <w:w w:val="103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-1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2"/>
                            <w:w w:val="103"/>
                            <w:sz w:val="10"/>
                            <w:szCs w:val="10"/>
                          </w:rPr>
                          <w:t>x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-1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70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625" w:type="dxa"/>
                        <w:tcBorders>
                          <w:top w:val="nil" w:sz="6" w:space="0" w:color="auto"/>
                          <w:left w:val="single" w:sz="3" w:space="0" w:color="B3B3B3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B3B3B3"/>
                        </w:tcBorders>
                      </w:tcPr>
                      <w:p/>
                    </w:tc>
                    <w:tc>
                      <w:tcPr>
                        <w:tcW w:w="6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58" w:type="dxa"/>
                        <w:tcBorders>
                          <w:top w:val="single" w:sz="3" w:space="0" w:color="B3B3B3"/>
                          <w:left w:val="single" w:sz="3" w:space="0" w:color="B3B3B3"/>
                          <w:bottom w:val="single" w:sz="3" w:space="0" w:color="B3B3B3"/>
                          <w:right w:val="single" w:sz="3" w:space="0" w:color="B3B3B3"/>
                        </w:tcBorders>
                        <w:shd w:val="clear" w:color="auto" w:fill="C5C5C5"/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41"/>
                          <w:ind w:left="49"/>
                        </w:pP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-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2"/>
                            <w:w w:val="103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-1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2"/>
                            <w:w w:val="103"/>
                            <w:sz w:val="10"/>
                            <w:szCs w:val="10"/>
                          </w:rPr>
                          <w:t>x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-1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67" w:type="dxa"/>
                        <w:tcBorders>
                          <w:top w:val="single" w:sz="3" w:space="0" w:color="B3B3B3"/>
                          <w:left w:val="single" w:sz="3" w:space="0" w:color="B3B3B3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ahoma" w:hAnsi="Tahoma" w:eastAsia="Tahoma" w:ascii="Tahoma"/>
          <w:b/>
          <w:spacing w:val="0"/>
          <w:w w:val="100"/>
          <w:position w:val="-1"/>
          <w:sz w:val="11"/>
          <w:szCs w:val="1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11"/>
          <w:szCs w:val="11"/>
        </w:rPr>
        <w:t>                                    </w:t>
      </w:r>
      <w:r>
        <w:rPr>
          <w:rFonts w:cs="Times New Roman" w:hAnsi="Times New Roman" w:eastAsia="Times New Roman" w:ascii="Times New Roman"/>
          <w:b/>
          <w:spacing w:val="8"/>
          <w:w w:val="100"/>
          <w:position w:val="-1"/>
          <w:sz w:val="11"/>
          <w:szCs w:val="11"/>
        </w:rPr>
        <w:t> 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ind w:right="-37"/>
      </w:pPr>
      <w:r>
        <w:br w:type="column"/>
      </w:r>
      <w:r>
        <w:rPr>
          <w:rFonts w:cs="Tahoma" w:hAnsi="Tahoma" w:eastAsia="Tahoma" w:ascii="Tahoma"/>
          <w:b/>
          <w:w w:val="102"/>
          <w:position w:val="-1"/>
          <w:sz w:val="11"/>
          <w:szCs w:val="11"/>
        </w:rPr>
        <w:t>su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b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b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3"/>
          <w:w w:val="102"/>
          <w:position w:val="-1"/>
          <w:sz w:val="11"/>
          <w:szCs w:val="11"/>
        </w:rPr>
        <w:t>2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ind w:right="-37"/>
      </w:pPr>
      <w:r>
        <w:br w:type="column"/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lien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sectPr>
          <w:type w:val="continuous"/>
          <w:pgSz w:w="11900" w:h="16840"/>
          <w:pgMar w:top="1580" w:bottom="280" w:left="1020" w:right="1680"/>
          <w:cols w:num="4" w:equalWidth="off">
            <w:col w:w="1707" w:space="1343"/>
            <w:col w:w="1155" w:space="666"/>
            <w:col w:w="622" w:space="1202"/>
            <w:col w:w="2505"/>
          </w:cols>
        </w:sectPr>
      </w:pPr>
      <w:r>
        <w:br w:type="column"/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os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ns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mos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20"/>
        <w:ind w:right="1017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00" w:h="16840"/>
          <w:pgMar w:top="1580" w:bottom="280" w:left="1020" w:right="1680"/>
        </w:sectPr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/>
        <w:ind w:left="180" w:right="-37"/>
      </w:pP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ind w:left="415"/>
      </w:pPr>
      <w:r>
        <w:br w:type="column"/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elef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no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1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322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Ti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322" w:right="-38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0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/>
        <w:ind w:left="322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3"/>
        <w:ind w:left="218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43" w:lineRule="auto" w:line="405"/>
        <w:ind w:left="106" w:right="-18" w:firstLine="94"/>
      </w:pPr>
      <w:r>
        <w:br w:type="column"/>
      </w:r>
      <w:r>
        <w:rPr>
          <w:rFonts w:cs="Tahoma" w:hAnsi="Tahoma" w:eastAsia="Tahoma" w:ascii="Tahoma"/>
          <w:b/>
          <w:w w:val="102"/>
          <w:sz w:val="11"/>
          <w:szCs w:val="11"/>
        </w:rPr>
        <w:t>es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a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F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a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2"/>
          <w:sz w:val="11"/>
          <w:szCs w:val="11"/>
        </w:rPr>
        <w:t> 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2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0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/>
        <w:ind w:left="197"/>
      </w:pPr>
      <w:r>
        <w:br w:type="column"/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b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sP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6"/>
        <w:ind w:left="103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103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K</w:t>
      </w:r>
      <w:r>
        <w:rPr>
          <w:rFonts w:cs="Times New Roman" w:hAnsi="Times New Roman" w:eastAsia="Times New Roman" w:ascii="Times New Roman"/>
          <w:spacing w:val="2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 w:lineRule="auto" w:line="412"/>
        <w:ind w:left="103" w:right="-18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ci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20"/>
        <w:ind w:left="576"/>
      </w:pPr>
      <w:r>
        <w:br w:type="column"/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en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v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ases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1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482"/>
      </w:pPr>
      <w:r>
        <w:rPr>
          <w:rFonts w:cs="Tahoma" w:hAnsi="Tahoma" w:eastAsia="Tahoma" w:ascii="Tahoma"/>
          <w:spacing w:val="-2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se</w:t>
      </w:r>
      <w:r>
        <w:rPr>
          <w:rFonts w:cs="Times New Roman" w:hAnsi="Times New Roman" w:eastAsia="Times New Roman" w:ascii="Times New Roman"/>
          <w:spacing w:val="21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∞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20"/>
        <w:ind w:left="482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Cli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/>
        <w:ind w:left="482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g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ua</w:t>
      </w:r>
      <w:r>
        <w:rPr>
          <w:rFonts w:cs="Times New Roman" w:hAnsi="Times New Roman" w:eastAsia="Times New Roman" w:ascii="Times New Roman"/>
          <w:spacing w:val="23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482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H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1"/>
        <w:ind w:left="377"/>
        <w:sectPr>
          <w:type w:val="continuous"/>
          <w:pgSz w:w="11900" w:h="16840"/>
          <w:pgMar w:top="1580" w:bottom="280" w:left="1020" w:right="1680"/>
          <w:cols w:num="5" w:equalWidth="off">
            <w:col w:w="423" w:space="388"/>
            <w:col w:w="1307" w:space="733"/>
            <w:col w:w="1425" w:space="399"/>
            <w:col w:w="1288" w:space="157"/>
            <w:col w:w="3080"/>
          </w:cols>
        </w:sectPr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  <w:sectPr>
          <w:type w:val="continuous"/>
          <w:pgSz w:w="11900" w:h="16840"/>
          <w:pgMar w:top="1580" w:bottom="280" w:left="1020" w:right="1680"/>
        </w:sectPr>
      </w:pPr>
      <w:r>
        <w:rPr>
          <w:sz w:val="20"/>
          <w:szCs w:val="20"/>
        </w:rPr>
      </w:r>
    </w:p>
    <w:p>
      <w:pPr>
        <w:rPr>
          <w:sz w:val="13"/>
          <w:szCs w:val="13"/>
        </w:rPr>
        <w:jc w:val="left"/>
        <w:spacing w:before="7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28"/>
          <w:szCs w:val="28"/>
        </w:rPr>
        <w:jc w:val="left"/>
        <w:spacing w:before="9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auto" w:line="415"/>
        <w:ind w:left="166" w:right="200" w:firstLine="14"/>
      </w:pP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182"/>
      </w:pP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position w:val="-1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43" w:lineRule="auto" w:line="403"/>
        <w:ind w:left="103" w:right="331" w:firstLine="94"/>
      </w:pPr>
      <w:r>
        <w:br w:type="column"/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v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is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2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isi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micilio</w:t>
      </w:r>
      <w:r>
        <w:rPr>
          <w:rFonts w:cs="Times New Roman" w:hAnsi="Times New Roman" w:eastAsia="Times New Roman" w:ascii="Times New Roman"/>
          <w:spacing w:val="2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6"/>
        <w:ind w:left="103" w:right="-38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isi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1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00"/>
        <w:ind w:left="434"/>
      </w:pPr>
      <w:r>
        <w:br w:type="column"/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v</w:t>
      </w:r>
      <w:r>
        <w:rPr>
          <w:rFonts w:cs="Tahoma" w:hAnsi="Tahoma" w:eastAsia="Tahoma" w:ascii="Tahoma"/>
          <w:b/>
          <w:spacing w:val="-2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n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sumo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341"/>
      </w:pPr>
      <w:r>
        <w:rPr>
          <w:rFonts w:cs="Tahoma" w:hAnsi="Tahoma" w:eastAsia="Tahoma" w:ascii="Tahoma"/>
          <w:spacing w:val="-2"/>
          <w:w w:val="100"/>
          <w:position w:val="-1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341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Insu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3"/>
        <w:ind w:left="235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00"/>
        <w:ind w:left="197"/>
      </w:pPr>
      <w:r>
        <w:br w:type="column"/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ins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mos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  <w:ind w:right="18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1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103"/>
      </w:pP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Insu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m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position w:val="-1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103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ins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 w:lineRule="exact" w:line="100"/>
        <w:ind w:left="103"/>
      </w:pP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ch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l</w:t>
      </w:r>
      <w:r>
        <w:rPr>
          <w:rFonts w:cs="Tahoma" w:hAnsi="Tahoma" w:eastAsia="Tahoma" w:ascii="Tahoma"/>
          <w:spacing w:val="-2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z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ci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TE</w:t>
      </w:r>
      <w:r>
        <w:rPr>
          <w:rFonts w:cs="Tahoma" w:hAnsi="Tahoma" w:eastAsia="Tahoma" w:ascii="Tahoma"/>
          <w:spacing w:val="2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IME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  <w:ind w:right="19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103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U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103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Y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1"/>
      </w:pPr>
      <w:r>
        <w:pict>
          <v:group style="position:absolute;margin-left:58.74pt;margin-top:202.02pt;width:400.56pt;height:509.28pt;mso-position-horizontal-relative:page;mso-position-vertical-relative:page;z-index:-2939" coordorigin="1175,4040" coordsize="8011,10186">
            <v:shape style="position:absolute;left:-1999;top:6415;width:9463;height:1615" coordorigin="-1999,6415" coordsize="9463,1615" path="m1178,7496l2732,7223e" filled="f" stroked="t" strokeweight="0.36pt" strokecolor="#000000">
              <v:path arrowok="t"/>
              <v:stroke dashstyle="longDash"/>
            </v:shape>
            <v:shape style="position:absolute;left:-1999;top:6415;width:9463;height:1615" coordorigin="-1999,6415" coordsize="9463,1615" path="m7464,6415l7322,6415,2732,7223e" filled="f" stroked="t" strokeweight="0.36pt" strokecolor="#000000">
              <v:path arrowok="t"/>
              <v:stroke dashstyle="longDash"/>
            </v:shape>
            <v:shape style="position:absolute;left:7313;top:6415;width:142;height:0" coordorigin="7313,6415" coordsize="142,0" path="m7454,6415l7313,6415e" filled="f" stroked="t" strokeweight="1.32pt" strokecolor="#000000">
              <v:path arrowok="t"/>
            </v:shape>
            <v:shape style="position:absolute;left:-346;top:8030;width:4164;height:7500" coordorigin="-346,8030" coordsize="4164,7500" path="m1736,11780l3000,14222e" filled="f" stroked="t" strokeweight="0.36pt" strokecolor="#000000">
              <v:path arrowok="t"/>
              <v:stroke dashstyle="longDash"/>
            </v:shape>
            <v:shape style="position:absolute;left:-346;top:8030;width:4164;height:7500" coordorigin="-346,8030" coordsize="4164,7500" path="m1736,11780l1178,10702e" filled="f" stroked="t" strokeweight="0.36pt" strokecolor="#000000">
              <v:path arrowok="t"/>
              <v:stroke dashstyle="longDash"/>
            </v:shape>
            <v:shape style="position:absolute;left:-1999;top:8030;width:5818;height:3854" coordorigin="-1999,8030" coordsize="5818,3854" path="m1178,10145l3677,11885,3818,11885e" filled="f" stroked="t" strokeweight="0.36pt" strokecolor="#000000">
              <v:path arrowok="t"/>
              <v:stroke dashstyle="longDash"/>
            </v:shape>
            <v:shape style="position:absolute;left:3667;top:11885;width:142;height:0" coordorigin="3667,11885" coordsize="142,0" path="m3809,11885l3667,11885e" filled="f" stroked="t" strokeweight="1.32pt" strokecolor="#000000">
              <v:path arrowok="t"/>
            </v:shape>
            <v:shape style="position:absolute;left:1685;top:8030;width:2134;height:3646" coordorigin="1685,8030" coordsize="2134,3646" path="m1685,8030l1826,8030,3677,11676,3818,11676e" filled="f" stroked="t" strokeweight="0.36pt" strokecolor="#000000">
              <v:path arrowok="t"/>
            </v:shape>
            <v:shape style="position:absolute;left:1685;top:8021;width:142;height:0" coordorigin="1685,8021" coordsize="142,0" path="m1685,8021l1826,8021e" filled="f" stroked="t" strokeweight="1.32pt" strokecolor="#000000">
              <v:path arrowok="t"/>
            </v:shape>
            <v:shape style="position:absolute;left:3667;top:11663;width:142;height:26" coordorigin="3667,11663" coordsize="142,26" path="m3667,11689l3809,11689,3809,11663,3667,11663,3667,11689xe" filled="t" fillcolor="#000000" stroked="f">
              <v:path arrowok="t"/>
              <v:fill/>
            </v:shape>
            <v:shape style="position:absolute;left:-139;top:11676;width:3958;height:7291" coordorigin="-139,11676" coordsize="3958,7291" path="m3818,11676l3677,11676,2394,14222e" filled="f" stroked="t" strokeweight="0.36pt" strokecolor="#000000">
              <v:path arrowok="t"/>
            </v:shape>
            <v:shape style="position:absolute;left:3667;top:11663;width:142;height:26" coordorigin="3667,11663" coordsize="142,26" path="m3667,11689l3809,11689,3809,11663,3667,11663,3667,11689xe" filled="t" fillcolor="#000000" stroked="f">
              <v:path arrowok="t"/>
              <v:fill/>
            </v:shape>
            <v:shape style="position:absolute;left:7210;top:8239;width:254;height:10728" coordorigin="7210,8239" coordsize="254,10728" path="m7337,13603l7335,14222e" filled="f" stroked="t" strokeweight="0.36pt" strokecolor="#000000">
              <v:path arrowok="t"/>
              <v:stroke dashstyle="longDash"/>
            </v:shape>
            <v:shape style="position:absolute;left:7210;top:8239;width:254;height:10728" coordorigin="7210,8239" coordsize="254,10728" path="m7351,8239l7210,8239e" filled="f" stroked="t" strokeweight="0.36pt" strokecolor="#000000">
              <v:path arrowok="t"/>
              <v:stroke dashstyle="longDash"/>
            </v:shape>
            <v:shape style="position:absolute;left:7210;top:8239;width:254;height:10728" coordorigin="7210,8239" coordsize="254,10728" path="m7337,13603l7351,8239e" filled="f" stroked="t" strokeweight="0.36pt" strokecolor="#000000">
              <v:path arrowok="t"/>
              <v:stroke dashstyle="longDash"/>
            </v:shape>
            <v:shape style="position:absolute;left:7210;top:8230;width:142;height:0" coordorigin="7210,8230" coordsize="142,0" path="m7210,8230l7351,8230e" filled="f" stroked="t" strokeweight="1.32pt" strokecolor="#000000">
              <v:path arrowok="t"/>
            </v:shape>
            <v:shape style="position:absolute;left:6850;top:9485;width:614;height:2191" coordorigin="6850,9485" coordsize="614,2191" path="m7464,9485l7322,9485,6991,11676,6850,11676e" filled="f" stroked="t" strokeweight="0.36pt" strokecolor="#000000">
              <v:path arrowok="t"/>
              <v:stroke dashstyle="longDash"/>
            </v:shape>
            <v:shape style="position:absolute;left:7313;top:9485;width:142;height:0" coordorigin="7313,9485" coordsize="142,0" path="m7454,9485l7313,9485e" filled="f" stroked="t" strokeweight="1.32pt" strokecolor="#000000">
              <v:path arrowok="t"/>
            </v:shape>
            <v:shape style="position:absolute;left:6850;top:11666;width:142;height:0" coordorigin="6850,11666" coordsize="142,0" path="m6850,11666l6991,11666e" filled="f" stroked="t" strokeweight="1.32pt" strokecolor="#000000">
              <v:path arrowok="t"/>
            </v:shape>
            <v:shape style="position:absolute;left:-4133;top:8654;width:11597;height:10313" coordorigin="-4133,8654" coordsize="11597,10313" path="m1214,14222l1666,13811e" filled="f" stroked="t" strokeweight="0.36pt" strokecolor="#000000">
              <v:path arrowok="t"/>
              <v:stroke dashstyle="longDash"/>
            </v:shape>
            <v:shape style="position:absolute;left:-4133;top:8654;width:11597;height:10313" coordorigin="-4133,8654" coordsize="11597,10313" path="m7464,8654l7322,8654,1666,13811e" filled="f" stroked="t" strokeweight="0.36pt" strokecolor="#000000">
              <v:path arrowok="t"/>
              <v:stroke dashstyle="longDash"/>
            </v:shape>
            <v:shape style="position:absolute;left:7313;top:8654;width:142;height:0" coordorigin="7313,8654" coordsize="142,0" path="m7454,8654l7313,8654e" filled="f" stroked="t" strokeweight="1.32pt" strokecolor="#000000">
              <v:path arrowok="t"/>
            </v:shape>
            <v:shape style="position:absolute;left:1685;top:8030;width:5779;height:415" coordorigin="1685,8030" coordsize="5779,415" path="m1685,8446l1826,8446,7322,8030,7464,8030e" filled="f" stroked="t" strokeweight="0.36pt" strokecolor="#000000">
              <v:path arrowok="t"/>
              <v:stroke dashstyle="longDash"/>
            </v:shape>
            <v:shape style="position:absolute;left:1685;top:8436;width:142;height:0" coordorigin="1685,8436" coordsize="142,0" path="m1685,8436l1826,8436e" filled="f" stroked="t" strokeweight="1.32pt" strokecolor="#000000">
              <v:path arrowok="t"/>
            </v:shape>
            <v:shape style="position:absolute;left:7313;top:8017;width:142;height:26" coordorigin="7313,8017" coordsize="142,26" path="m7313,8044l7454,8044,7454,8017,7313,8017,7313,8044xe" filled="t" fillcolor="#000000" stroked="f">
              <v:path arrowok="t"/>
              <v:fill/>
            </v:shape>
            <v:shape style="position:absolute;left:-5606;top:8030;width:13070;height:2239" coordorigin="-5606,8030" coordsize="13070,2239" path="m7464,8030l7322,8030,1178,9106e" filled="f" stroked="t" strokeweight="0.36pt" strokecolor="#000000">
              <v:path arrowok="t"/>
              <v:stroke dashstyle="longDash"/>
            </v:shape>
            <v:shape style="position:absolute;left:7313;top:8017;width:142;height:26" coordorigin="7313,8017" coordsize="142,26" path="m7313,8044l7454,8044,7454,8017,7313,8017,7313,8044xe" filled="t" fillcolor="#000000" stroked="f">
              <v:path arrowok="t"/>
              <v:fill/>
            </v:shape>
            <v:shape style="position:absolute;left:-1906;top:6415;width:9370;height:1615" coordorigin="-1906,6415" coordsize="9370,1615" path="m2779,7223l7322,8030,7464,8030e" filled="f" stroked="t" strokeweight="0.36pt" strokecolor="#000000">
              <v:path arrowok="t"/>
              <v:stroke dashstyle="longDash"/>
            </v:shape>
            <v:shape style="position:absolute;left:-1906;top:6415;width:9370;height:1615" coordorigin="-1906,6415" coordsize="9370,1615" path="m2779,7223l1178,6938e" filled="f" stroked="t" strokeweight="0.36pt" strokecolor="#000000">
              <v:path arrowok="t"/>
              <v:stroke dashstyle="longDash"/>
            </v:shape>
            <v:shape style="position:absolute;left:7313;top:8017;width:142;height:26" coordorigin="7313,8017" coordsize="142,26" path="m7313,8044l7454,8044,7454,8017,7313,8017,7313,8044xe" filled="t" fillcolor="#000000" stroked="f">
              <v:path arrowok="t"/>
              <v:fill/>
            </v:shape>
            <v:shape style="position:absolute;left:-139;top:8030;width:7603;height:11352" coordorigin="-139,8030" coordsize="7603,11352" path="m3330,14222l3662,13706e" filled="f" stroked="t" strokeweight="0.36pt" strokecolor="#000000">
              <v:path arrowok="t"/>
              <v:stroke dashstyle="longDash"/>
            </v:shape>
            <v:shape style="position:absolute;left:-139;top:8030;width:7603;height:11352" coordorigin="-139,8030" coordsize="7603,11352" path="m7464,8030l7322,8030,3662,13706e" filled="f" stroked="t" strokeweight="0.36pt" strokecolor="#000000">
              <v:path arrowok="t"/>
              <v:stroke dashstyle="longDash"/>
            </v:shape>
            <v:shape style="position:absolute;left:7313;top:8017;width:142;height:26" coordorigin="7313,8017" coordsize="142,26" path="m7313,8044l7454,8044,7454,8017,7313,8017,7313,8044xe" filled="t" fillcolor="#000000" stroked="f">
              <v:path arrowok="t"/>
              <v:fill/>
            </v:shape>
            <v:shape style="position:absolute;left:4980;top:8239;width:2484;height:10728" coordorigin="4980,8239" coordsize="2484,10728" path="m6222,13603l6349,14222e" filled="f" stroked="t" strokeweight="0.36pt" strokecolor="#000000">
              <v:path arrowok="t"/>
            </v:shape>
            <v:shape style="position:absolute;left:4980;top:8239;width:2484;height:10728" coordorigin="4980,8239" coordsize="2484,10728" path="m5122,8239l4980,8239e" filled="f" stroked="t" strokeweight="0.36pt" strokecolor="#000000">
              <v:path arrowok="t"/>
            </v:shape>
            <v:shape style="position:absolute;left:4980;top:8239;width:2484;height:10728" coordorigin="4980,8239" coordsize="2484,10728" path="m6222,13603l5122,8239e" filled="f" stroked="t" strokeweight="0.36pt" strokecolor="#000000">
              <v:path arrowok="t"/>
            </v:shape>
            <v:shape style="position:absolute;left:4980;top:8230;width:142;height:0" coordorigin="4980,8230" coordsize="142,0" path="m4980,8230l5122,8230e" filled="f" stroked="t" strokeweight="1.32pt" strokecolor="#000000">
              <v:path arrowok="t"/>
            </v:shape>
            <v:shape style="position:absolute;left:-3823;top:8030;width:7642;height:12761" coordorigin="-3823,8030" coordsize="7642,12761" path="m3818,8030l3677,8030,1178,12364e" filled="f" stroked="t" strokeweight="0.36pt" strokecolor="#000000">
              <v:path arrowok="t"/>
            </v:shape>
            <v:shape style="position:absolute;left:3667;top:8030;width:142;height:0" coordorigin="3667,8030" coordsize="142,0" path="m3809,8030l3667,8030e" filled="f" stroked="t" strokeweight="1.32pt" strokecolor="#000000">
              <v:path arrowok="t"/>
            </v:shape>
            <v:shape style="position:absolute;left:-4068;top:9854;width:9710;height:6091" coordorigin="-4068,9854" coordsize="9710,6091" path="m5642,9854l5501,9854,1178,12647e" filled="f" stroked="t" strokeweight="0.36pt" strokecolor="#000000">
              <v:path arrowok="t"/>
              <v:stroke dashstyle="longDash"/>
            </v:shape>
            <v:shape style="position:absolute;left:5491;top:9841;width:142;height:26" coordorigin="5491,9841" coordsize="142,26" path="m5491,9868l5633,9868,5633,9841,5491,9841,5491,9868xe" filled="t" fillcolor="#000000" stroked="f">
              <v:path arrowok="t"/>
              <v:fill/>
            </v:shape>
            <v:shape style="position:absolute;left:-346;top:8239;width:5988;height:1615" coordorigin="-346,8239" coordsize="5988,1615" path="m2648,9047l5501,9854,5642,9854e" filled="f" stroked="t" strokeweight="0.36pt" strokecolor="#000000">
              <v:path arrowok="t"/>
              <v:stroke dashstyle="longDash"/>
            </v:shape>
            <v:shape style="position:absolute;left:-346;top:8239;width:5988;height:1615" coordorigin="-346,8239" coordsize="5988,1615" path="m2648,9047l1178,8631e" filled="f" stroked="t" strokeweight="0.36pt" strokecolor="#000000">
              <v:path arrowok="t"/>
              <v:stroke dashstyle="longDash"/>
            </v:shape>
            <v:shape style="position:absolute;left:5491;top:9841;width:142;height:26" coordorigin="5491,9841" coordsize="142,26" path="m5491,9868l5633,9868,5633,9841,5491,9841,5491,9868xe" filled="t" fillcolor="#000000" stroked="f">
              <v:path arrowok="t"/>
              <v:fill/>
            </v:shape>
            <v:shape style="position:absolute;left:-602;top:11885;width:2599;height:8906" coordorigin="-602,11885" coordsize="2599,8906" path="m1997,11885l1855,11885,1247,14222e" filled="f" stroked="t" strokeweight="0.36pt" strokecolor="#000000">
              <v:path arrowok="t"/>
              <v:stroke dashstyle="longDash"/>
            </v:shape>
            <v:shape style="position:absolute;left:1846;top:11885;width:142;height:0" coordorigin="1846,11885" coordsize="142,0" path="m1987,11885l1846,11885e" filled="f" stroked="t" strokeweight="1.32pt" strokecolor="#000000">
              <v:path arrowok="t"/>
            </v:shape>
            <v:shape style="position:absolute;left:-3823;top:9854;width:7642;height:10937" coordorigin="-3823,9854" coordsize="7642,10937" path="m3818,9854l3677,9854,1178,13569e" filled="f" stroked="t" strokeweight="0.36pt" strokecolor="#000000">
              <v:path arrowok="t"/>
            </v:shape>
            <v:shape style="position:absolute;left:3667;top:9854;width:142;height:0" coordorigin="3667,9854" coordsize="142,0" path="m3809,9854l3667,9854e" filled="f" stroked="t" strokeweight="1.32pt" strokecolor="#000000">
              <v:path arrowok="t"/>
            </v:shape>
            <v:shape style="position:absolute;left:-526;top:10061;width:4344;height:7085" coordorigin="-526,10061" coordsize="4344,7085" path="m1291,14222l1646,13603e" filled="f" stroked="t" strokeweight="0.36pt" strokecolor="#000000">
              <v:path arrowok="t"/>
              <v:stroke dashstyle="longDash"/>
            </v:shape>
            <v:shape style="position:absolute;left:-526;top:10061;width:4344;height:7085" coordorigin="-526,10061" coordsize="4344,7085" path="m3818,10061l3677,10061,1646,13603e" filled="f" stroked="t" strokeweight="0.36pt" strokecolor="#000000">
              <v:path arrowok="t"/>
              <v:stroke dashstyle="longDash"/>
            </v:shape>
            <v:shape style="position:absolute;left:3667;top:10061;width:142;height:0" coordorigin="3667,10061" coordsize="142,0" path="m3809,10061l3667,10061e" filled="f" stroked="t" strokeweight="1.32pt" strokecolor="#000000">
              <v:path arrowok="t"/>
            </v:shape>
            <v:shape style="position:absolute;left:7049;top:6209;width:142;height:206" coordorigin="7049,6209" coordsize="142,206" path="m7049,6415l7190,6415,7190,6209,7049,6209e" filled="f" stroked="t" strokeweight="0.36pt" strokecolor="#000000">
              <v:path arrowok="t"/>
              <v:stroke dashstyle="longDash"/>
            </v:shape>
            <v:shape style="position:absolute;left:7049;top:6406;width:142;height:0" coordorigin="7049,6406" coordsize="142,0" path="m7049,6406l7190,6406e" filled="f" stroked="t" strokeweight="1.32pt" strokecolor="#000000">
              <v:path arrowok="t"/>
            </v:shape>
            <v:shape style="position:absolute;left:7049;top:6199;width:142;height:0" coordorigin="7049,6199" coordsize="142,0" path="m7049,6199l7190,6199e" filled="f" stroked="t" strokeweight="1.32pt" strokecolor="#000000">
              <v:path arrowok="t"/>
            </v:shape>
            <v:shape style="position:absolute;left:-1999;top:4385;width:7642;height:6139" coordorigin="-1999,4385" coordsize="7642,6139" path="m1178,7991l1822,7454e" filled="f" stroked="t" strokeweight="0.36pt" strokecolor="#000000">
              <v:path arrowok="t"/>
              <v:stroke dashstyle="longDash"/>
            </v:shape>
            <v:shape style="position:absolute;left:-1999;top:4385;width:7642;height:6139" coordorigin="-1999,4385" coordsize="7642,6139" path="m5642,4385l5501,4385,1822,7454e" filled="f" stroked="t" strokeweight="0.36pt" strokecolor="#000000">
              <v:path arrowok="t"/>
              <v:stroke dashstyle="longDash"/>
            </v:shape>
            <v:shape style="position:absolute;left:5491;top:4385;width:142;height:0" coordorigin="5491,4385" coordsize="142,0" path="m5633,4385l5491,4385e" filled="f" stroked="t" strokeweight="1.32pt" strokecolor="#000000">
              <v:path arrowok="t"/>
            </v:shape>
            <v:shape style="position:absolute;left:-3878;top:6209;width:5875;height:2446" coordorigin="-3878,6209" coordsize="5875,2446" path="m1997,6209l1855,6209,1178,6505e" filled="f" stroked="t" strokeweight="0.36pt" strokecolor="#000000">
              <v:path arrowok="t"/>
              <v:stroke dashstyle="longDash"/>
            </v:shape>
            <v:shape style="position:absolute;left:1846;top:6209;width:142;height:0" coordorigin="1846,6209" coordsize="142,0" path="m1987,6209l1846,6209e" filled="f" stroked="t" strokeweight="1.32pt" strokecolor="#000000">
              <v:path arrowok="t"/>
            </v:shape>
            <v:shape style="position:absolute;left:5642;top:7699;width:1567;height:1531" coordorigin="5642,7699" coordsize="1567,1531" path="m5642,7776l5642,9154,5643,9162,5675,9218,5717,9230,7133,9230,7183,9212,7210,9154,7210,7776,7192,7727,7133,7699,5717,7699,5655,7734,5642,7776xe" filled="t" fillcolor="#FFFFFF" stroked="f">
              <v:path arrowok="t"/>
              <v:fill/>
            </v:shape>
            <v:shape style="position:absolute;left:5642;top:7699;width:1567;height:1531" coordorigin="5642,7699" coordsize="1567,1531" path="m5642,7776l5669,7717,5717,7699,7133,7699,7192,7727,7210,7776,7210,9154,7183,9212,7133,9230,5717,9230,5660,9203,5642,9154,5642,7776xe" filled="f" stroked="t" strokeweight="0.36pt" strokecolor="#7F7F7F">
              <v:path arrowok="t"/>
            </v:shape>
            <v:shape style="position:absolute;left:5642;top:7699;width:1567;height:228" coordorigin="5642,7699" coordsize="1567,228" path="m5642,7776l5642,7927,7210,7927,7210,7776,7209,7766,7175,7712,7133,7699,5717,7699,5655,7734,5642,7776xe" filled="t" fillcolor="#98BFDA" stroked="f">
              <v:path arrowok="t"/>
              <v:fill/>
            </v:shape>
            <v:shape style="position:absolute;left:5642;top:7699;width:1567;height:228" coordorigin="5642,7699" coordsize="1567,228" path="m5642,7776l5669,7717,5717,7699,7133,7699,7192,7727,7210,7776,7210,7927,5642,7927,5642,7776xe" filled="f" stroked="t" strokeweight="0.36pt" strokecolor="#B3B3B3">
              <v:path arrowok="t"/>
            </v:shape>
            <v:shape style="position:absolute;left:7058;top:7776;width:84;height:74" coordorigin="7058,7776" coordsize="84,74" path="m7058,7776l7102,7850,7142,7776,7058,7776xe" filled="t" fillcolor="#656565" stroked="f">
              <v:path arrowok="t"/>
              <v:fill/>
            </v:shape>
            <v:shape style="position:absolute;left:5642;top:8957;width:1567;height:197" coordorigin="5642,8957" coordsize="1567,197" path="m5642,9154l7210,9154,7210,8957,5642,8957,5642,9154xe" filled="t" fillcolor="#C5C5C5" stroked="f">
              <v:path arrowok="t"/>
              <v:fill/>
            </v:shape>
            <v:shape style="position:absolute;left:5642;top:8957;width:1567;height:197" coordorigin="5642,8957" coordsize="1567,197" path="m5642,9154l7210,9154,7210,8957,5642,8957,5642,9154xe" filled="f" stroked="t" strokeweight="0.36pt" strokecolor="#B3B3B3">
              <v:path arrowok="t"/>
            </v:shape>
            <v:shape style="position:absolute;left:7058;top:9007;width:74;height:86" coordorigin="7058,9007" coordsize="74,86" path="m7058,9007l7058,9094,7133,9050,7058,9007xe" filled="t" fillcolor="#656565" stroked="f">
              <v:path arrowok="t"/>
              <v:fill/>
            </v:shape>
            <v:shape style="position:absolute;left:5642;top:9154;width:1567;height:77" coordorigin="5642,9154" coordsize="1567,77" path="m7210,9154l5642,9154,5643,9162,5675,9218,5717,9230,7133,9230,7183,9212,7210,9154xe" filled="t" fillcolor="#98BFDA" stroked="f">
              <v:path arrowok="t"/>
              <v:fill/>
            </v:shape>
            <v:shape style="position:absolute;left:5642;top:9154;width:1567;height:77" coordorigin="5642,9154" coordsize="1567,77" path="m7210,9154l7206,9176,7197,9196,7183,9212,7165,9224,7143,9230,7133,9230,5717,9230,5660,9203,5642,9154,7210,9154xe" filled="f" stroked="t" strokeweight="0.36pt" strokecolor="#B3B3B3">
              <v:path arrowok="t"/>
            </v:shape>
            <v:shape style="position:absolute;left:8854;top:4594;width:319;height:14374" coordorigin="8854,4594" coordsize="319,14374" path="m9173,4594l9031,4594e" filled="f" stroked="t" strokeweight="0.36pt" strokecolor="#000000">
              <v:path arrowok="t"/>
              <v:stroke dashstyle="longDash"/>
            </v:shape>
            <v:shape style="position:absolute;left:8854;top:4594;width:319;height:14374" coordorigin="8854,4594" coordsize="319,14374" path="m9054,14222l9173,4594e" filled="f" stroked="t" strokeweight="0.36pt" strokecolor="#000000">
              <v:path arrowok="t"/>
              <v:stroke dashstyle="longDash"/>
            </v:shape>
            <v:shape style="position:absolute;left:9031;top:4584;width:142;height:0" coordorigin="9031,4584" coordsize="142,0" path="m9031,4584l9173,4584e" filled="f" stroked="t" strokeweight="1.32pt" strokecolor="#000000">
              <v:path arrowok="t"/>
            </v:shape>
            <v:shape style="position:absolute;left:7464;top:4054;width:1567;height:1531" coordorigin="7464,4054" coordsize="1567,1531" path="m7464,4130l7464,5508,7465,5518,7498,5572,7541,5585,8957,5585,9018,5551,9031,5508,9031,4130,8998,4067,8957,4054,7541,4054,7491,4072,7464,4130xe" filled="t" fillcolor="#FFFFFF" stroked="f">
              <v:path arrowok="t"/>
              <v:fill/>
            </v:shape>
            <v:shape style="position:absolute;left:7464;top:4054;width:1567;height:1531" coordorigin="7464,4054" coordsize="1567,1531" path="m7464,4130l7491,4072,7541,4054,8957,4054,9014,4082,9031,4130,9031,5508,9004,5567,8957,5585,7541,5585,7482,5558,7464,5508,7464,4130xe" filled="f" stroked="t" strokeweight="0.36pt" strokecolor="#7F7F7F">
              <v:path arrowok="t"/>
            </v:shape>
            <v:shape style="position:absolute;left:7464;top:4054;width:1567;height:228" coordorigin="7464,4054" coordsize="1567,228" path="m7464,4130l7464,4282,9031,4282,9031,4130,9031,4123,8998,4067,8957,4054,7541,4054,7491,4072,7464,4130xe" filled="t" fillcolor="#98BFDA" stroked="f">
              <v:path arrowok="t"/>
              <v:fill/>
            </v:shape>
            <v:shape style="position:absolute;left:7464;top:4054;width:1567;height:228" coordorigin="7464,4054" coordsize="1567,228" path="m7464,4130l7491,4072,7541,4054,8957,4054,9014,4082,9031,4130,9031,4282,7464,4282,7464,4130xe" filled="f" stroked="t" strokeweight="0.36pt" strokecolor="#B3B3B3">
              <v:path arrowok="t"/>
            </v:shape>
            <v:shape style="position:absolute;left:8880;top:4130;width:86;height:74" coordorigin="8880,4130" coordsize="86,74" path="m8880,4130l8923,4205,8966,4130,8880,4130xe" filled="t" fillcolor="#656565" stroked="f">
              <v:path arrowok="t"/>
              <v:fill/>
            </v:shape>
            <v:shape style="position:absolute;left:8880;top:5362;width:77;height:86" coordorigin="8880,5362" coordsize="77,86" path="m8880,5362l8880,5448,8957,5405,8880,5362xe" filled="t" fillcolor="#656565" stroked="f">
              <v:path arrowok="t"/>
              <v:fill/>
            </v:shape>
            <v:shape style="position:absolute;left:7464;top:5508;width:1567;height:77" coordorigin="7464,5508" coordsize="1567,77" path="m9031,5508l7464,5508,7465,5518,7498,5572,7541,5585,8957,5585,9018,5551,9031,5508xe" filled="t" fillcolor="#98BFDA" stroked="f">
              <v:path arrowok="t"/>
              <v:fill/>
            </v:shape>
            <v:shape style="position:absolute;left:7464;top:5508;width:1567;height:77" coordorigin="7464,5508" coordsize="1567,77" path="m9031,5508l9028,5531,9018,5551,9004,5567,8986,5579,8965,5584,8957,5585,7541,5585,7482,5558,7464,5508,9031,5508xe" filled="f" stroked="t" strokeweight="0.36pt" strokecolor="#B3B3B3">
              <v:path arrowok="t"/>
            </v:shape>
            <v:shape style="position:absolute;left:7464;top:5878;width:1426;height:1322" coordorigin="7464,5878" coordsize="1426,1322" path="m7464,5952l7464,7123,7465,7133,7498,7188,7541,7200,8815,7200,8863,7183,8890,7123,8890,5952,8873,5905,8815,5878,7541,5878,7491,5895,7464,5952xe" filled="t" fillcolor="#FFFFFF" stroked="f">
              <v:path arrowok="t"/>
              <v:fill/>
            </v:shape>
            <v:shape style="position:absolute;left:7464;top:5878;width:1426;height:1322" coordorigin="7464,5878" coordsize="1426,1322" path="m7464,5952l7491,5895,7541,5878,8815,5878,8873,5905,8890,5952,8890,7123,8863,7183,8815,7200,7541,7200,7482,7173,7464,7123,7464,5952xe" filled="f" stroked="t" strokeweight="0.36pt" strokecolor="#7F7F7F">
              <v:path arrowok="t"/>
            </v:shape>
            <v:shape style="position:absolute;left:7464;top:5878;width:1426;height:226" coordorigin="7464,5878" coordsize="1426,226" path="m7464,5952l7464,6103,8890,6103,8890,5952,8889,5946,8857,5891,8815,5878,7541,5878,7491,5895,7464,5952xe" filled="t" fillcolor="#98BFDA" stroked="f">
              <v:path arrowok="t"/>
              <v:fill/>
            </v:shape>
            <v:shape style="position:absolute;left:7464;top:5878;width:1426;height:226" coordorigin="7464,5878" coordsize="1426,226" path="m7464,5952l7491,5895,7541,5878,8815,5878,8873,5905,8890,5952,8890,6103,7464,6103,7464,5952xe" filled="f" stroked="t" strokeweight="0.36pt" strokecolor="#B3B3B3">
              <v:path arrowok="t"/>
            </v:shape>
            <v:shape style="position:absolute;left:8738;top:5952;width:86;height:77" coordorigin="8738,5952" coordsize="86,77" path="m8738,5952l8782,6029,8825,5952,8738,5952xe" filled="t" fillcolor="#656565" stroked="f">
              <v:path arrowok="t"/>
              <v:fill/>
            </v:shape>
            <v:shape style="position:absolute;left:7464;top:6926;width:1426;height:197" coordorigin="7464,6926" coordsize="1426,197" path="m7464,7123l8890,7123,8890,6926,7464,6926,7464,7123xe" filled="t" fillcolor="#C5C5C5" stroked="f">
              <v:path arrowok="t"/>
              <v:fill/>
            </v:shape>
            <v:shape style="position:absolute;left:7464;top:6926;width:1426;height:197" coordorigin="7464,6926" coordsize="1426,197" path="m7464,7123l8890,7123,8890,6926,7464,6926,7464,7123xe" filled="f" stroked="t" strokeweight="0.36pt" strokecolor="#B3B3B3">
              <v:path arrowok="t"/>
            </v:shape>
            <v:shape style="position:absolute;left:8738;top:6977;width:77;height:86" coordorigin="8738,6977" coordsize="77,86" path="m8738,6977l8738,7063,8815,7020,8738,6977xe" filled="t" fillcolor="#656565" stroked="f">
              <v:path arrowok="t"/>
              <v:fill/>
            </v:shape>
            <v:shape style="position:absolute;left:7464;top:7123;width:1426;height:77" coordorigin="7464,7123" coordsize="1426,77" path="m8890,7123l7464,7123,7465,7133,7498,7188,7541,7200,8815,7200,8863,7183,8890,7123xe" filled="t" fillcolor="#98BFDA" stroked="f">
              <v:path arrowok="t"/>
              <v:fill/>
            </v:shape>
            <v:shape style="position:absolute;left:7464;top:7123;width:1426;height:77" coordorigin="7464,7123" coordsize="1426,77" path="m8890,7123l8886,7146,8877,7166,8863,7183,8844,7194,8823,7200,8815,7200,7541,7200,7482,7173,7464,7123,8890,7123xe" filled="f" stroked="t" strokeweight="0.36pt" strokecolor="#B3B3B3">
              <v:path arrowok="t"/>
            </v:shape>
            <v:shape style="position:absolute;left:3818;top:5878;width:1522;height:907" coordorigin="3818,5878" coordsize="1522,907" path="m3818,5952l3818,6708,3819,6718,3853,6772,3895,6785,5263,6785,5313,6767,5340,6708,5340,5952,5306,5890,5263,5878,3895,5878,3846,5895,3818,5952xe" filled="t" fillcolor="#FFFFFF" stroked="f">
              <v:path arrowok="t"/>
              <v:fill/>
            </v:shape>
            <v:shape style="position:absolute;left:3818;top:5878;width:1522;height:907" coordorigin="3818,5878" coordsize="1522,907" path="m3818,5952l3846,5895,3895,5878,5263,5878,5323,5905,5340,5952,5340,6708,5313,6767,5263,6785,3895,6785,3836,6758,3818,6708,3818,5952xe" filled="f" stroked="t" strokeweight="0.36pt" strokecolor="#7F7F7F">
              <v:path arrowok="t"/>
            </v:shape>
            <v:shape style="position:absolute;left:3818;top:5878;width:1522;height:226" coordorigin="3818,5878" coordsize="1522,226" path="m3818,5952l3818,6103,5340,6103,5340,5952,5340,5944,5306,5890,5263,5878,3895,5878,3846,5895,3818,5952xe" filled="t" fillcolor="#98BFDA" stroked="f">
              <v:path arrowok="t"/>
              <v:fill/>
            </v:shape>
            <v:shape style="position:absolute;left:3818;top:5878;width:1522;height:226" coordorigin="3818,5878" coordsize="1522,226" path="m3818,5952l3846,5895,3895,5878,5263,5878,5323,5905,5340,5952,5340,6103,3818,6103,3818,5952xe" filled="f" stroked="t" strokeweight="0.36pt" strokecolor="#B3B3B3">
              <v:path arrowok="t"/>
            </v:shape>
            <v:shape style="position:absolute;left:5189;top:5952;width:84;height:77" coordorigin="5189,5952" coordsize="84,77" path="m5189,5952l5230,6029,5273,5952,5189,5952xe" filled="t" fillcolor="#656565" stroked="f">
              <v:path arrowok="t"/>
              <v:fill/>
            </v:shape>
            <v:shape style="position:absolute;left:3818;top:6511;width:1522;height:197" coordorigin="3818,6511" coordsize="1522,197" path="m3818,6708l5340,6708,5340,6511,3818,6511,3818,6708xe" filled="t" fillcolor="#C5C5C5" stroked="f">
              <v:path arrowok="t"/>
              <v:fill/>
            </v:shape>
            <v:shape style="position:absolute;left:3818;top:6511;width:1522;height:197" coordorigin="3818,6511" coordsize="1522,197" path="m3818,6708l5340,6708,5340,6511,3818,6511,3818,6708xe" filled="f" stroked="t" strokeweight="0.36pt" strokecolor="#B3B3B3">
              <v:path arrowok="t"/>
            </v:shape>
            <v:shape style="position:absolute;left:5189;top:6562;width:74;height:86" coordorigin="5189,6562" coordsize="74,86" path="m5189,6562l5189,6648,5263,6605,5189,6562xe" filled="t" fillcolor="#656565" stroked="f">
              <v:path arrowok="t"/>
              <v:fill/>
            </v:shape>
            <v:shape style="position:absolute;left:3818;top:6708;width:1522;height:77" coordorigin="3818,6708" coordsize="1522,77" path="m5340,6708l3818,6708,3819,6718,3853,6772,3895,6785,5263,6785,5313,6767,5340,6708xe" filled="t" fillcolor="#98BFDA" stroked="f">
              <v:path arrowok="t"/>
              <v:fill/>
            </v:shape>
            <v:shape style="position:absolute;left:3818;top:6708;width:1522;height:77" coordorigin="3818,6708" coordsize="1522,77" path="m5340,6708l5337,6731,5328,6751,5313,6767,5295,6778,5273,6784,5263,6785,3895,6785,3836,6758,3818,6708,5340,6708xe" filled="f" stroked="t" strokeweight="0.36pt" strokecolor="#B3B3B3">
              <v:path arrowok="t"/>
            </v:shape>
            <v:shape style="position:absolute;left:7464;top:11345;width:1229;height:2155" coordorigin="7464,11345" coordsize="1229,2155" path="m7464,11422l7491,11364,7541,11345,8616,11345,8675,11372,8693,11422,8693,13423,8666,13482,8616,13500,7541,13500,7482,13473,7464,13423,7464,11422xe" filled="f" stroked="t" strokeweight="0.36pt" strokecolor="#7F7F7F">
              <v:path arrowok="t"/>
            </v:shape>
            <v:shape style="position:absolute;left:7464;top:11345;width:1229;height:228" coordorigin="7464,11345" coordsize="1229,228" path="m7464,11422l7464,11573,8693,11573,8693,11422,8692,11412,8675,11372,8639,11348,8616,11345,7541,11345,7491,11364,7467,11400,7464,11422xe" filled="t" fillcolor="#98BFDA" stroked="f">
              <v:path arrowok="t"/>
              <v:fill/>
            </v:shape>
            <v:shape style="position:absolute;left:7464;top:11345;width:1229;height:228" coordorigin="7464,11345" coordsize="1229,228" path="m7464,11422l7476,11380,7509,11352,7541,11345,8616,11345,8659,11358,8686,11391,8693,11422,8693,11573,7464,11573,7464,11422xe" filled="f" stroked="t" strokeweight="0.36pt" strokecolor="#B3B3B3">
              <v:path arrowok="t"/>
            </v:shape>
            <v:shape style="position:absolute;left:8542;top:11422;width:84;height:74" coordorigin="8542,11422" coordsize="84,74" path="m8542,11422l8582,11496,8626,11422,8542,11422xe" filled="t" fillcolor="#656565" stroked="f">
              <v:path arrowok="t"/>
              <v:fill/>
            </v:shape>
            <v:shape style="position:absolute;left:8542;top:13277;width:74;height:86" coordorigin="8542,13277" coordsize="74,86" path="m8542,13277l8542,13363,8616,13320,8542,13277xe" filled="t" fillcolor="#656565" stroked="f">
              <v:path arrowok="t"/>
              <v:fill/>
            </v:shape>
            <v:shape style="position:absolute;left:7464;top:13423;width:1229;height:77" coordorigin="7464,13423" coordsize="1229,77" path="m8693,13423l7464,13423,7465,13433,7482,13473,7518,13497,7541,13500,8616,13500,8666,13482,8690,13446,8693,13423xe" filled="t" fillcolor="#98BFDA" stroked="f">
              <v:path arrowok="t"/>
              <v:fill/>
            </v:shape>
            <v:shape style="position:absolute;left:7464;top:13423;width:1229;height:77" coordorigin="7464,13423" coordsize="1229,77" path="m8693,13423l8690,13446,8680,13466,8666,13482,8648,13493,8626,13499,8616,13500,7541,13500,7498,13488,7471,13455,7464,13423,8693,13423xe" filled="f" stroked="t" strokeweight="0.36pt" strokecolor="#B3B3B3">
              <v:path arrowok="t"/>
            </v:shape>
            <v:shape style="position:absolute;left:173;top:7699;width:1512;height:1740" coordorigin="173,7699" coordsize="1512,1740" path="m1618,9439l1672,9404,1685,9362,1685,7776,1651,7712,1608,7699,1178,7699,1178,9439,1608,9439,1618,9439xe" filled="t" fillcolor="#FFFFFF" stroked="f">
              <v:path arrowok="t"/>
              <v:fill/>
            </v:shape>
            <v:shape style="position:absolute;left:173;top:7699;width:1512;height:1740" coordorigin="173,7699" coordsize="1512,1740" path="m1618,9439l1672,9404,1685,9362,1685,7776,1651,7712,1608,7699,1178,7699e" filled="f" stroked="t" strokeweight="0.36pt" strokecolor="#7F7F7F">
              <v:path arrowok="t"/>
            </v:shape>
            <v:shape style="position:absolute;left:173;top:7699;width:1512;height:1740" coordorigin="173,7699" coordsize="1512,1740" path="m1178,9439l1608,9439,1618,9439e" filled="f" stroked="t" strokeweight="0.36pt" strokecolor="#7F7F7F">
              <v:path arrowok="t"/>
            </v:shape>
            <v:shape style="position:absolute;left:173;top:7699;width:1512;height:228" coordorigin="173,7699" coordsize="1512,228" path="m1685,7776l1678,7745,1667,7727,1651,7712,1631,7703,1608,7699,1178,7699,1178,7927,1685,7927,1685,7776xe" filled="t" fillcolor="#98BFDA" stroked="f">
              <v:path arrowok="t"/>
              <v:fill/>
            </v:shape>
            <v:shape style="position:absolute;left:173;top:7699;width:1512;height:228" coordorigin="173,7699" coordsize="1512,228" path="m1685,7776l1684,7766,1678,7745,1667,7727,1651,7712,1631,7703,1608,7699,1178,7699e" filled="f" stroked="t" strokeweight="0.36pt" strokecolor="#B3B3B3">
              <v:path arrowok="t"/>
            </v:shape>
            <v:shape style="position:absolute;left:173;top:7699;width:1512;height:228" coordorigin="173,7699" coordsize="1512,228" path="m1178,7927l1685,7927,1685,7776e" filled="f" stroked="t" strokeweight="0.36pt" strokecolor="#B3B3B3">
              <v:path arrowok="t"/>
            </v:shape>
            <v:shape style="position:absolute;left:1534;top:7776;width:84;height:74" coordorigin="1534,7776" coordsize="84,74" path="m1534,7776l1574,7850,1618,7776,1534,7776xe" filled="t" fillcolor="#656565" stroked="f">
              <v:path arrowok="t"/>
              <v:fill/>
            </v:shape>
            <v:shape style="position:absolute;left:173;top:9163;width:1512;height:199" coordorigin="173,9163" coordsize="1512,199" path="m1685,9163l1178,9163,1178,9362,1685,9362,1685,9163xe" filled="t" fillcolor="#C5C5C5" stroked="f">
              <v:path arrowok="t"/>
              <v:fill/>
            </v:shape>
            <v:shape style="position:absolute;left:173;top:9163;width:1512;height:199" coordorigin="173,9163" coordsize="1512,199" path="m1685,9163l1178,9163e" filled="f" stroked="t" strokeweight="0.36pt" strokecolor="#B3B3B3">
              <v:path arrowok="t"/>
            </v:shape>
            <v:shape style="position:absolute;left:173;top:9163;width:1512;height:199" coordorigin="173,9163" coordsize="1512,199" path="m1178,9362l1685,9362,1685,9163e" filled="f" stroked="t" strokeweight="0.36pt" strokecolor="#B3B3B3">
              <v:path arrowok="t"/>
            </v:shape>
            <v:shape style="position:absolute;left:1534;top:9216;width:74;height:84" coordorigin="1534,9216" coordsize="74,84" path="m1534,9216l1534,9300,1608,9259,1534,9216xe" filled="t" fillcolor="#656565" stroked="f">
              <v:path arrowok="t"/>
              <v:fill/>
            </v:shape>
            <v:shape style="position:absolute;left:173;top:9362;width:1512;height:77" coordorigin="173,9362" coordsize="1512,77" path="m1618,9439l1640,9432,1658,9420,1672,9404,1682,9384,1685,9362,1178,9362,1178,9439,1608,9439,1618,9439xe" filled="t" fillcolor="#98BFDA" stroked="f">
              <v:path arrowok="t"/>
              <v:fill/>
            </v:shape>
            <v:shape style="position:absolute;left:173;top:9362;width:1512;height:77" coordorigin="173,9362" coordsize="1512,77" path="m1618,9439l1640,9432,1658,9420,1672,9404,1682,9384,1685,9362,1178,9362e" filled="f" stroked="t" strokeweight="0.36pt" strokecolor="#B3B3B3">
              <v:path arrowok="t"/>
            </v:shape>
            <v:shape style="position:absolute;left:173;top:9362;width:1512;height:77" coordorigin="173,9362" coordsize="1512,77" path="m1178,9439l1608,9439,1618,9439e" filled="f" stroked="t" strokeweight="0.36pt" strokecolor="#B3B3B3">
              <v:path arrowok="t"/>
            </v:shape>
            <v:shape style="position:absolute;left:173;top:11345;width:1615;height:4025" coordorigin="173,11345" coordsize="1615,4025" path="m1788,11422l1755,11358,1714,11345,1178,11345,1178,14222,1788,14222,1788,11422xe" filled="t" fillcolor="#FFFFFF" stroked="f">
              <v:path arrowok="t"/>
              <v:fill/>
            </v:shape>
            <v:shape style="position:absolute;left:173;top:11345;width:1615;height:4025" coordorigin="173,11345" coordsize="1615,4025" path="m1788,11422l1788,11414,1782,11392,1771,11373,1755,11358,1736,11348,1714,11345,1178,11345e" filled="f" stroked="t" strokeweight="0.36pt" strokecolor="#7F7F7F">
              <v:path arrowok="t"/>
            </v:shape>
            <v:shape style="position:absolute;left:173;top:11345;width:1615;height:4025" coordorigin="173,11345" coordsize="1615,4025" path="m1788,14222l1788,11422e" filled="f" stroked="t" strokeweight="0.36pt" strokecolor="#7F7F7F">
              <v:path arrowok="t"/>
            </v:shape>
            <v:shape style="position:absolute;left:173;top:11345;width:1615;height:228" coordorigin="173,11345" coordsize="1615,228" path="m1788,11422l1782,11392,1771,11373,1755,11358,1736,11348,1714,11345,1178,11345,1178,11573,1788,11573,1788,11422xe" filled="t" fillcolor="#98BFDA" stroked="f">
              <v:path arrowok="t"/>
              <v:fill/>
            </v:shape>
            <v:shape style="position:absolute;left:173;top:11345;width:1615;height:228" coordorigin="173,11345" coordsize="1615,228" path="m1788,11422l1788,11414,1782,11392,1771,11373,1755,11358,1736,11348,1714,11345,1178,11345e" filled="f" stroked="t" strokeweight="0.36pt" strokecolor="#B3B3B3">
              <v:path arrowok="t"/>
            </v:shape>
            <v:shape style="position:absolute;left:173;top:11345;width:1615;height:228" coordorigin="173,11345" coordsize="1615,228" path="m1178,11573l1788,11573,1788,11422e" filled="f" stroked="t" strokeweight="0.36pt" strokecolor="#B3B3B3">
              <v:path arrowok="t"/>
            </v:shape>
            <v:shape style="position:absolute;left:1637;top:11422;width:84;height:74" coordorigin="1637,11422" coordsize="84,74" path="m1637,11422l1680,11496,1721,11422,1637,11422xe" filled="t" fillcolor="#656565" stroked="f">
              <v:path arrowok="t"/>
              <v:fill/>
            </v:shape>
            <v:shape style="position:absolute;left:1997;top:11345;width:1368;height:1946" coordorigin="1997,11345" coordsize="1368,1946" path="m1997,11422l1997,13217,1997,13223,2029,13278,2071,13291,3290,13291,3352,13259,3365,13217,3365,11422,3332,11358,3290,11345,2071,11345,2010,11379,1997,11422xe" filled="t" fillcolor="#FFFFFF" stroked="f">
              <v:path arrowok="t"/>
              <v:fill/>
            </v:shape>
            <v:shape style="position:absolute;left:1997;top:11345;width:1368;height:1946" coordorigin="1997,11345" coordsize="1368,1946" path="m1997,11422l2024,11363,2071,11345,3290,11345,3348,11373,3365,11422,3365,13217,3337,13275,3290,13291,2071,13291,2013,13263,1997,13217,1997,11422xe" filled="f" stroked="t" strokeweight="0.36pt" strokecolor="#7F7F7F">
              <v:path arrowok="t"/>
            </v:shape>
            <v:shape style="position:absolute;left:1997;top:11345;width:1368;height:228" coordorigin="1997,11345" coordsize="1368,228" path="m1997,11422l1997,11573,3365,11573,3365,11422,3364,11414,3332,11358,3290,11345,2071,11345,2024,11363,1997,11422xe" filled="t" fillcolor="#98BFDA" stroked="f">
              <v:path arrowok="t"/>
              <v:fill/>
            </v:shape>
            <v:shape style="position:absolute;left:1997;top:11345;width:1368;height:228" coordorigin="1997,11345" coordsize="1368,228" path="m1997,11422l2024,11363,2071,11345,3290,11345,3348,11373,3365,11422,3365,11573,1997,11573,1997,11422xe" filled="f" stroked="t" strokeweight="0.36pt" strokecolor="#B3B3B3">
              <v:path arrowok="t"/>
            </v:shape>
            <v:shape style="position:absolute;left:3214;top:11422;width:86;height:74" coordorigin="3214,11422" coordsize="86,74" path="m3214,11422l3257,11496,3300,11422,3214,11422xe" filled="t" fillcolor="#656565" stroked="f">
              <v:path arrowok="t"/>
              <v:fill/>
            </v:shape>
            <v:shape style="position:absolute;left:3214;top:13070;width:77;height:84" coordorigin="3214,13070" coordsize="77,84" path="m3214,13070l3214,13154,3290,13111,3214,13070xe" filled="t" fillcolor="#656565" stroked="f">
              <v:path arrowok="t"/>
              <v:fill/>
            </v:shape>
            <v:shape style="position:absolute;left:1997;top:13217;width:1368;height:74" coordorigin="1997,13217" coordsize="1368,74" path="m3365,13217l1997,13217,1997,13223,2029,13278,2071,13291,3290,13291,3337,13275,3365,13217xe" filled="t" fillcolor="#98BFDA" stroked="f">
              <v:path arrowok="t"/>
              <v:fill/>
            </v:shape>
            <v:shape style="position:absolute;left:1997;top:13217;width:1368;height:74" coordorigin="1997,13217" coordsize="1368,74" path="m3365,13217l3361,13239,3352,13259,3337,13275,3318,13286,3296,13291,3290,13291,2071,13291,2013,13263,1997,13217,3365,13217xe" filled="f" stroked="t" strokeweight="0.36pt" strokecolor="#B3B3B3">
              <v:path arrowok="t"/>
            </v:shape>
            <v:shape style="position:absolute;left:5642;top:11345;width:1207;height:1116" coordorigin="5642,11345" coordsize="1207,1116" path="m5642,11422l5642,12384,5643,12392,5660,12433,5695,12457,5717,12461,6775,12461,6823,12443,6846,12407,6850,12384,6850,11422,6832,11373,6797,11348,6775,11345,5717,11345,5669,11363,5646,11399,5642,11422xe" filled="t" fillcolor="#FFFFFF" stroked="f">
              <v:path arrowok="t"/>
              <v:fill/>
            </v:shape>
            <v:shape style="position:absolute;left:5642;top:11345;width:1207;height:1116" coordorigin="5642,11345" coordsize="1207,1116" path="m5642,11422l5655,11379,5688,11351,5717,11345,6775,11345,6817,11358,6844,11392,6850,11422,6850,12384,6837,12427,6804,12455,6775,12461,5717,12461,5675,12448,5648,12414,5642,12384,5642,11422xe" filled="f" stroked="t" strokeweight="0.36pt" strokecolor="#7F7F7F">
              <v:path arrowok="t"/>
            </v:shape>
            <v:shape style="position:absolute;left:5642;top:11345;width:1207;height:228" coordorigin="5642,11345" coordsize="1207,228" path="m5642,11422l5642,11573,6850,11573,6850,11422,6849,11414,6832,11373,6797,11348,6775,11345,5717,11345,5669,11363,5646,11399,5642,11422xe" filled="t" fillcolor="#98BFDA" stroked="f">
              <v:path arrowok="t"/>
              <v:fill/>
            </v:shape>
            <v:shape style="position:absolute;left:5642;top:11345;width:1207;height:228" coordorigin="5642,11345" coordsize="1207,228" path="m5642,11422l5655,11379,5688,11351,5717,11345,6775,11345,6817,11358,6844,11392,6850,11422,6850,11573,5642,11573,5642,11422xe" filled="f" stroked="t" strokeweight="0.36pt" strokecolor="#B3B3B3">
              <v:path arrowok="t"/>
            </v:shape>
            <v:shape style="position:absolute;left:6698;top:11422;width:86;height:74" coordorigin="6698,11422" coordsize="86,74" path="m6698,11422l6742,11496,6785,11422,6698,11422xe" filled="t" fillcolor="#656565" stroked="f">
              <v:path arrowok="t"/>
              <v:fill/>
            </v:shape>
            <v:shape style="position:absolute;left:6698;top:12238;width:77;height:86" coordorigin="6698,12238" coordsize="77,86" path="m6698,12238l6698,12324,6775,12281,6698,12238xe" filled="t" fillcolor="#656565" stroked="f">
              <v:path arrowok="t"/>
              <v:fill/>
            </v:shape>
            <v:shape style="position:absolute;left:5642;top:12384;width:1207;height:77" coordorigin="5642,12384" coordsize="1207,77" path="m6850,12384l5642,12384,5643,12392,5660,12433,5695,12457,5717,12461,6775,12461,6823,12443,6846,12407,6850,12384xe" filled="t" fillcolor="#98BFDA" stroked="f">
              <v:path arrowok="t"/>
              <v:fill/>
            </v:shape>
            <v:shape style="position:absolute;left:5642;top:12384;width:1207;height:77" coordorigin="5642,12384" coordsize="1207,77" path="m6850,12384l6846,12407,6837,12427,6823,12443,6804,12455,6783,12460,6775,12461,5717,12461,5675,12448,5648,12414,5642,12384,6850,12384xe" filled="f" stroked="t" strokeweight="0.36pt" strokecolor="#B3B3B3">
              <v:path arrowok="t"/>
            </v:shape>
            <v:shape style="position:absolute;left:3818;top:11345;width:1522;height:2570" coordorigin="3818,11345" coordsize="1522,2570" path="m3818,11422l3818,13838,3819,13848,3853,13903,3895,13915,5263,13915,5328,13881,5340,13838,5340,11422,5306,11358,5263,11345,3895,11345,3831,11380,3818,11422xe" filled="t" fillcolor="#FFFFFF" stroked="f">
              <v:path arrowok="t"/>
              <v:fill/>
            </v:shape>
            <v:shape style="position:absolute;left:3818;top:11345;width:1522;height:2570" coordorigin="3818,11345" coordsize="1522,2570" path="m3818,11422l3845,11364,3895,11345,5263,11345,5322,11372,5340,11422,5340,13838,5313,13897,5263,13915,3895,13915,3836,13888,3818,13838,3818,11422xe" filled="f" stroked="t" strokeweight="0.36pt" strokecolor="#7F7F7F">
              <v:path arrowok="t"/>
            </v:shape>
            <v:shape style="position:absolute;left:3818;top:11345;width:1522;height:228" coordorigin="3818,11345" coordsize="1522,228" path="m3818,11422l3818,11573,5340,11573,5340,11422,5339,11412,5306,11358,5263,11345,3895,11345,3845,11364,3818,11422xe" filled="t" fillcolor="#98BFDA" stroked="f">
              <v:path arrowok="t"/>
              <v:fill/>
            </v:shape>
            <v:shape style="position:absolute;left:3818;top:11345;width:1522;height:228" coordorigin="3818,11345" coordsize="1522,228" path="m3818,11422l3845,11364,3895,11345,5263,11345,5322,11372,5340,11422,5340,11573,3818,11573,3818,11422xe" filled="f" stroked="t" strokeweight="0.36pt" strokecolor="#B3B3B3">
              <v:path arrowok="t"/>
            </v:shape>
            <v:shape style="position:absolute;left:5189;top:11422;width:84;height:74" coordorigin="5189,11422" coordsize="84,74" path="m5189,11422l5230,11496,5273,11422,5189,11422xe" filled="t" fillcolor="#656565" stroked="f">
              <v:path arrowok="t"/>
              <v:fill/>
            </v:shape>
            <v:shape style="position:absolute;left:5189;top:13692;width:74;height:86" coordorigin="5189,13692" coordsize="74,86" path="m5189,13692l5189,13778,5263,13735,5189,13692xe" filled="t" fillcolor="#656565" stroked="f">
              <v:path arrowok="t"/>
              <v:fill/>
            </v:shape>
            <v:shape style="position:absolute;left:3818;top:13838;width:1522;height:77" coordorigin="3818,13838" coordsize="1522,77" path="m5340,13838l3818,13838,3819,13848,3853,13903,3895,13915,5263,13915,5313,13897,5340,13838xe" filled="t" fillcolor="#98BFDA" stroked="f">
              <v:path arrowok="t"/>
              <v:fill/>
            </v:shape>
            <v:shape style="position:absolute;left:3818;top:13838;width:1522;height:77" coordorigin="3818,13838" coordsize="1522,77" path="m5340,13838l5337,13861,5328,13881,5313,13897,5295,13909,5273,13915,5263,13915,3895,13915,3836,13888,3818,13838,5340,13838xe" filled="f" stroked="t" strokeweight="0.36pt" strokecolor="#B3B3B3">
              <v:path arrowok="t"/>
            </v:shape>
            <v:shape style="position:absolute;left:7464;top:7699;width:1390;height:2362" coordorigin="7464,7699" coordsize="1390,2362" path="m7464,7776l7491,7718,7541,7699,8777,7699,8835,7727,8854,7776,8854,9986,8825,10044,8777,10061,7541,10061,7481,10034,7464,9986,7464,7776xe" filled="f" stroked="t" strokeweight="0.36pt" strokecolor="#7F7F7F">
              <v:path arrowok="t"/>
            </v:shape>
            <v:shape style="position:absolute;left:7464;top:7699;width:1390;height:228" coordorigin="7464,7699" coordsize="1390,228" path="m7464,7776l7464,7927,8854,7927,8854,7776,8853,7766,8818,7712,8777,7699,7541,7699,7491,7718,7464,7776xe" filled="t" fillcolor="#98BFDA" stroked="f">
              <v:path arrowok="t"/>
              <v:fill/>
            </v:shape>
            <v:shape style="position:absolute;left:7464;top:7699;width:1390;height:228" coordorigin="7464,7699" coordsize="1390,228" path="m7464,7776l7491,7718,7541,7699,8777,7699,8835,7727,8854,7776,8854,7927,7464,7927,7464,7776xe" filled="f" stroked="t" strokeweight="0.36pt" strokecolor="#B3B3B3">
              <v:path arrowok="t"/>
            </v:shape>
            <v:shape style="position:absolute;left:8702;top:7776;width:84;height:74" coordorigin="8702,7776" coordsize="84,74" path="m8702,7776l8743,7850,8786,7776,8702,7776xe" filled="t" fillcolor="#656565" stroked="f">
              <v:path arrowok="t"/>
              <v:fill/>
            </v:shape>
            <v:shape style="position:absolute;left:7464;top:9787;width:1390;height:199" coordorigin="7464,9787" coordsize="1390,199" path="m7464,9986l8854,9986,8854,9787,7464,9787,7464,9986xe" filled="t" fillcolor="#C5C5C5" stroked="f">
              <v:path arrowok="t"/>
              <v:fill/>
            </v:shape>
            <v:shape style="position:absolute;left:7464;top:9787;width:1390;height:199" coordorigin="7464,9787" coordsize="1390,199" path="m7464,9986l8854,9986,8854,9787,7464,9787,7464,9986xe" filled="f" stroked="t" strokeweight="0.36pt" strokecolor="#B3B3B3">
              <v:path arrowok="t"/>
            </v:shape>
            <v:shape style="position:absolute;left:8702;top:9840;width:74;height:84" coordorigin="8702,9840" coordsize="74,84" path="m8702,9840l8702,9924,8777,9881,8702,9840xe" filled="t" fillcolor="#656565" stroked="f">
              <v:path arrowok="t"/>
              <v:fill/>
            </v:shape>
            <v:shape style="position:absolute;left:7464;top:9986;width:1390;height:74" coordorigin="7464,9986" coordsize="1390,74" path="m8854,9986l7464,9986,7464,9994,7498,10048,7541,10061,8777,10061,8825,10044,8854,9986xe" filled="t" fillcolor="#98BFDA" stroked="f">
              <v:path arrowok="t"/>
              <v:fill/>
            </v:shape>
            <v:shape style="position:absolute;left:7464;top:9986;width:1390;height:74" coordorigin="7464,9986" coordsize="1390,74" path="m8854,9986l8850,10008,8840,10028,8825,10044,8806,10055,8785,10060,8777,10061,7541,10061,7481,10034,7464,9986,8854,9986xe" filled="f" stroked="t" strokeweight="0.36pt" strokecolor="#B3B3B3">
              <v:path arrowok="t"/>
            </v:shape>
            <v:shape style="position:absolute;left:3818;top:7699;width:1162;height:907" coordorigin="3818,7699" coordsize="1162,907" path="m3818,7776l3818,8532,3819,8540,3836,8579,3872,8603,3895,8606,4906,8606,4952,8590,4977,8554,4980,8532,4980,7776,4963,7728,4928,7703,4906,7699,3895,7699,3845,7718,3822,7754,3818,7776xe" filled="t" fillcolor="#FFFFFF" stroked="f">
              <v:path arrowok="t"/>
              <v:fill/>
            </v:shape>
            <v:shape style="position:absolute;left:3818;top:7699;width:1162;height:907" coordorigin="3818,7699" coordsize="1162,907" path="m3818,7776l3831,7734,3863,7706,3895,7699,4906,7699,4947,7713,4974,7747,4980,7776,4980,8532,4967,8574,4933,8601,4906,8606,3895,8606,3852,8594,3824,8561,3818,8532,3818,7776xe" filled="f" stroked="t" strokeweight="0.36pt" strokecolor="#7F7F7F">
              <v:path arrowok="t"/>
            </v:shape>
            <v:shape style="position:absolute;left:3818;top:7699;width:1162;height:228" coordorigin="3818,7699" coordsize="1162,228" path="m3818,7776l3818,7927,4980,7927,4980,7776,4980,7768,4963,7728,4928,7703,4906,7699,3895,7699,3845,7718,3822,7754,3818,7776xe" filled="t" fillcolor="#98BFDA" stroked="f">
              <v:path arrowok="t"/>
              <v:fill/>
            </v:shape>
            <v:shape style="position:absolute;left:3818;top:7699;width:1162;height:228" coordorigin="3818,7699" coordsize="1162,228" path="m3818,7776l3831,7734,3863,7706,3895,7699,4906,7699,4947,7713,4974,7747,4980,7776,4980,7927,3818,7927,3818,7776xe" filled="f" stroked="t" strokeweight="0.36pt" strokecolor="#B3B3B3">
              <v:path arrowok="t"/>
            </v:shape>
            <v:shape style="position:absolute;left:4829;top:7776;width:86;height:74" coordorigin="4829,7776" coordsize="86,74" path="m4829,7776l4872,7850,4915,7776,4829,7776xe" filled="t" fillcolor="#656565" stroked="f">
              <v:path arrowok="t"/>
              <v:fill/>
            </v:shape>
            <v:shape style="position:absolute;left:3818;top:8333;width:1162;height:199" coordorigin="3818,8333" coordsize="1162,199" path="m3818,8532l4980,8532,4980,8333,3818,8333,3818,8532xe" filled="t" fillcolor="#C5C5C5" stroked="f">
              <v:path arrowok="t"/>
              <v:fill/>
            </v:shape>
            <v:shape style="position:absolute;left:3818;top:8333;width:1162;height:199" coordorigin="3818,8333" coordsize="1162,199" path="m3818,8532l4980,8532,4980,8333,3818,8333,3818,8532xe" filled="f" stroked="t" strokeweight="0.36pt" strokecolor="#B3B3B3">
              <v:path arrowok="t"/>
            </v:shape>
            <v:shape style="position:absolute;left:4829;top:8386;width:77;height:84" coordorigin="4829,8386" coordsize="77,84" path="m4829,8386l4829,8470,4906,8426,4829,8386xe" filled="t" fillcolor="#656565" stroked="f">
              <v:path arrowok="t"/>
              <v:fill/>
            </v:shape>
            <v:shape style="position:absolute;left:3818;top:8532;width:1162;height:74" coordorigin="3818,8532" coordsize="1162,74" path="m4980,8532l3818,8532,3819,8540,3836,8579,3872,8603,3895,8606,4906,8606,4952,8590,4977,8554,4980,8532xe" filled="t" fillcolor="#98BFDA" stroked="f">
              <v:path arrowok="t"/>
              <v:fill/>
            </v:shape>
            <v:shape style="position:absolute;left:3818;top:8532;width:1162;height:74" coordorigin="3818,8532" coordsize="1162,74" path="m4980,8532l4977,8554,4967,8574,4952,8590,4933,8601,4912,8606,4906,8606,3895,8606,3852,8594,3824,8561,3818,8532,4980,8532xe" filled="f" stroked="t" strokeweight="0.36pt" strokecolor="#B3B3B3">
              <v:path arrowok="t"/>
            </v:shape>
            <v:shape style="position:absolute;left:5642;top:9523;width:1284;height:1114" coordorigin="5642,9523" coordsize="1284,1114" path="m5642,9598l5642,10562,5643,10568,5659,10609,5694,10633,5717,10637,6850,10637,6899,10620,6926,10562,6926,9598,6909,9550,6873,9527,6850,9523,5717,9523,5670,9540,5646,9575,5642,9598xe" filled="t" fillcolor="#FFFFFF" stroked="f">
              <v:path arrowok="t"/>
              <v:fill/>
            </v:shape>
            <v:shape style="position:absolute;left:5642;top:9523;width:1284;height:1114" coordorigin="5642,9523" coordsize="1284,1114" path="m5642,9598l5656,9556,5689,9529,5717,9523,6850,9523,6893,9536,6926,9590,6926,9598,6926,10562,6914,10604,6880,10631,6850,10637,5717,10637,5675,10624,5648,10590,5642,10562,5642,9598xe" filled="f" stroked="t" strokeweight="0.36pt" strokecolor="#7F7F7F">
              <v:path arrowok="t"/>
            </v:shape>
            <v:shape style="position:absolute;left:5642;top:9523;width:1284;height:226" coordorigin="5642,9523" coordsize="1284,226" path="m5642,9598l5642,9749,6926,9749,6926,9598,6926,9590,6909,9550,6873,9527,6850,9523,5717,9523,5670,9540,5646,9575,5642,9598xe" filled="t" fillcolor="#98BFDA" stroked="f">
              <v:path arrowok="t"/>
              <v:fill/>
            </v:shape>
            <v:shape style="position:absolute;left:5642;top:9523;width:1284;height:226" coordorigin="5642,9523" coordsize="1284,226" path="m5642,9598l5656,9556,5689,9529,5717,9523,6850,9523,6893,9536,6926,9590,6926,9598,6926,9749,5642,9749,5642,9598xe" filled="f" stroked="t" strokeweight="0.36pt" strokecolor="#B3B3B3">
              <v:path arrowok="t"/>
            </v:shape>
            <v:shape style="position:absolute;left:6775;top:9598;width:84;height:77" coordorigin="6775,9598" coordsize="84,77" path="m6775,9598l6816,9674,6859,9598,6775,9598xe" filled="t" fillcolor="#656565" stroked="f">
              <v:path arrowok="t"/>
              <v:fill/>
            </v:shape>
            <v:shape style="position:absolute;left:5642;top:10363;width:1284;height:199" coordorigin="5642,10363" coordsize="1284,199" path="m5642,10562l6926,10562,6926,10363,5642,10363,5642,10562xe" filled="t" fillcolor="#C5C5C5" stroked="f">
              <v:path arrowok="t"/>
              <v:fill/>
            </v:shape>
            <v:shape style="position:absolute;left:5642;top:10363;width:1284;height:199" coordorigin="5642,10363" coordsize="1284,199" path="m5642,10562l6926,10562,6926,10363,5642,10363,5642,10562xe" filled="f" stroked="t" strokeweight="0.36pt" strokecolor="#B3B3B3">
              <v:path arrowok="t"/>
            </v:shape>
            <v:shape style="position:absolute;left:6775;top:10416;width:74;height:84" coordorigin="6775,10416" coordsize="74,84" path="m6775,10416l6775,10500,6850,10459,6775,10416xe" filled="t" fillcolor="#656565" stroked="f">
              <v:path arrowok="t"/>
              <v:fill/>
            </v:shape>
            <v:shape style="position:absolute;left:5642;top:10562;width:1284;height:74" coordorigin="5642,10562" coordsize="1284,74" path="m6926,10562l5642,10562,5643,10568,5659,10609,5694,10633,5717,10637,6850,10637,6899,10620,6926,10562xe" filled="t" fillcolor="#98BFDA" stroked="f">
              <v:path arrowok="t"/>
              <v:fill/>
            </v:shape>
            <v:shape style="position:absolute;left:5642;top:10562;width:1284;height:74" coordorigin="5642,10562" coordsize="1284,74" path="m6926,10562l6923,10584,6914,10604,6899,10620,6880,10631,6858,10636,6850,10637,5717,10637,5675,10624,5648,10590,5642,10562,6926,10562xe" filled="f" stroked="t" strokeweight="0.36pt" strokecolor="#B3B3B3">
              <v:path arrowok="t"/>
            </v:shape>
            <v:shape style="position:absolute;left:1997;top:4054;width:1114;height:1740" coordorigin="1997,4054" coordsize="1114,1740" path="m1997,4130l1997,5717,1997,5725,2030,5780,2071,5794,3034,5794,3098,5758,3110,5717,3110,4130,3076,4067,3034,4054,2071,4054,2010,4088,1997,4130xe" filled="t" fillcolor="#FFFFFF" stroked="f">
              <v:path arrowok="t"/>
              <v:fill/>
            </v:shape>
            <v:shape style="position:absolute;left:1997;top:4054;width:1114;height:1740" coordorigin="1997,4054" coordsize="1114,1740" path="m1997,4130l2024,4072,2071,4054,3034,4054,3092,4081,3110,4130,3110,5717,3084,5775,3034,5794,2071,5794,2014,5765,1997,5717,1997,4130xe" filled="f" stroked="t" strokeweight="0.36pt" strokecolor="#7F7F7F">
              <v:path arrowok="t"/>
            </v:shape>
            <v:shape style="position:absolute;left:1997;top:4054;width:1114;height:228" coordorigin="1997,4054" coordsize="1114,228" path="m1997,4130l1997,4282,3110,4282,3110,4130,3110,4121,3092,4081,3056,4057,3034,4054,2071,4054,2024,4072,2000,4108,1997,4130xe" filled="t" fillcolor="#98BFDA" stroked="f">
              <v:path arrowok="t"/>
              <v:fill/>
            </v:shape>
            <v:shape style="position:absolute;left:1997;top:4054;width:1114;height:228" coordorigin="1997,4054" coordsize="1114,228" path="m1997,4130l2010,4088,2042,4060,2071,4054,3034,4054,3076,4067,3104,4100,3110,4130,3110,4282,1997,4282,1997,4130xe" filled="f" stroked="t" strokeweight="0.36pt" strokecolor="#B3B3B3">
              <v:path arrowok="t"/>
            </v:shape>
            <v:shape style="position:absolute;left:2959;top:4130;width:84;height:74" coordorigin="2959,4130" coordsize="84,74" path="m2959,4130l3002,4205,3043,4130,2959,4130xe" filled="t" fillcolor="#656565" stroked="f">
              <v:path arrowok="t"/>
              <v:fill/>
            </v:shape>
            <v:shape style="position:absolute;left:2959;top:5570;width:74;height:84" coordorigin="2959,5570" coordsize="74,84" path="m2959,5570l2959,5654,3034,5614,2959,5570xe" filled="t" fillcolor="#656565" stroked="f">
              <v:path arrowok="t"/>
              <v:fill/>
            </v:shape>
            <v:shape style="position:absolute;left:1997;top:5717;width:1114;height:77" coordorigin="1997,5717" coordsize="1114,77" path="m3110,5717l1997,5717,1997,5725,2014,5765,2049,5790,2071,5794,3034,5794,3084,5775,3107,5739,3110,5717xe" filled="t" fillcolor="#98BFDA" stroked="f">
              <v:path arrowok="t"/>
              <v:fill/>
            </v:shape>
            <v:shape style="position:absolute;left:1997;top:5717;width:1114;height:77" coordorigin="1997,5717" coordsize="1114,77" path="m3110,5717l3107,5739,3098,5758,3084,5775,3065,5787,3044,5793,3034,5794,2071,5794,2030,5780,2003,5746,1997,5717,3110,5717xe" filled="f" stroked="t" strokeweight="0.36pt" strokecolor="#B3B3B3">
              <v:path arrowok="t"/>
            </v:shape>
            <v:shape style="position:absolute;left:3818;top:9523;width:1493;height:907" coordorigin="3818,9523" coordsize="1493,907" path="m3818,9598l3818,10354,3819,10364,3853,10418,3895,10430,5234,10430,5284,10412,5311,10354,5311,9598,5294,9550,5234,9523,3895,9523,3846,9540,3818,9598xe" filled="t" fillcolor="#FFFFFF" stroked="f">
              <v:path arrowok="t"/>
              <v:fill/>
            </v:shape>
            <v:shape style="position:absolute;left:3818;top:9523;width:1493;height:907" coordorigin="3818,9523" coordsize="1493,907" path="m3818,9598l3846,9540,3895,9523,5234,9523,5294,9550,5311,9598,5311,10354,5284,10412,5234,10430,3895,10430,3836,10404,3818,10354,3818,9598xe" filled="f" stroked="t" strokeweight="0.36pt" strokecolor="#7F7F7F">
              <v:path arrowok="t"/>
            </v:shape>
            <v:shape style="position:absolute;left:3818;top:9523;width:1493;height:226" coordorigin="3818,9523" coordsize="1493,226" path="m3818,9598l3818,9749,5311,9749,5311,9598,5311,9590,5278,9536,5234,9523,3895,9523,3846,9540,3818,9598xe" filled="t" fillcolor="#98BFDA" stroked="f">
              <v:path arrowok="t"/>
              <v:fill/>
            </v:shape>
            <v:shape style="position:absolute;left:3818;top:9523;width:1493;height:226" coordorigin="3818,9523" coordsize="1493,226" path="m3818,9598l3846,9540,3895,9523,5234,9523,5294,9550,5311,9598,5311,9749,3818,9749,3818,9598xe" filled="f" stroked="t" strokeweight="0.36pt" strokecolor="#B3B3B3">
              <v:path arrowok="t"/>
            </v:shape>
            <v:shape style="position:absolute;left:5160;top:9598;width:84;height:77" coordorigin="5160,9598" coordsize="84,77" path="m5160,9598l5203,9674,5244,9598,5160,9598xe" filled="t" fillcolor="#656565" stroked="f">
              <v:path arrowok="t"/>
              <v:fill/>
            </v:shape>
            <v:shape style="position:absolute;left:3818;top:10157;width:1493;height:197" coordorigin="3818,10157" coordsize="1493,197" path="m3818,10354l5311,10354,5311,10157,3818,10157,3818,10354xe" filled="t" fillcolor="#C5C5C5" stroked="f">
              <v:path arrowok="t"/>
              <v:fill/>
            </v:shape>
            <v:shape style="position:absolute;left:3818;top:10157;width:1493;height:197" coordorigin="3818,10157" coordsize="1493,197" path="m3818,10354l5311,10354,5311,10157,3818,10157,3818,10354xe" filled="f" stroked="t" strokeweight="0.36pt" strokecolor="#B3B3B3">
              <v:path arrowok="t"/>
            </v:shape>
            <v:shape style="position:absolute;left:5160;top:10207;width:74;height:86" coordorigin="5160,10207" coordsize="74,86" path="m5160,10207l5160,10294,5234,10250,5160,10207xe" filled="t" fillcolor="#656565" stroked="f">
              <v:path arrowok="t"/>
              <v:fill/>
            </v:shape>
            <v:shape style="position:absolute;left:3818;top:10354;width:1493;height:77" coordorigin="3818,10354" coordsize="1493,77" path="m5311,10354l3818,10354,3819,10364,3853,10418,3895,10430,5234,10430,5284,10412,5311,10354xe" filled="t" fillcolor="#98BFDA" stroked="f">
              <v:path arrowok="t"/>
              <v:fill/>
            </v:shape>
            <v:shape style="position:absolute;left:3818;top:10354;width:1493;height:77" coordorigin="3818,10354" coordsize="1493,77" path="m5311,10354l5308,10376,5299,10396,5284,10412,5266,10424,5244,10430,5234,10430,3895,10430,3836,10404,3818,10354,5311,10354xe" filled="f" stroked="t" strokeweight="0.36pt" strokecolor="#B3B3B3">
              <v:path arrowok="t"/>
            </v:shape>
            <v:shape style="position:absolute;left:173;top:5878;width:1483;height:907" coordorigin="173,5878" coordsize="1483,907" path="m1589,6784l1629,6767,1653,6731,1656,6708,1656,5952,1639,5905,1602,5881,1579,5878,1178,5878,1178,6785,1579,6785,1589,6784xe" filled="t" fillcolor="#FFFFFF" stroked="f">
              <v:path arrowok="t"/>
              <v:fill/>
            </v:shape>
            <v:shape style="position:absolute;left:173;top:5878;width:1483;height:907" coordorigin="173,5878" coordsize="1483,907" path="m1589,6784l1629,6767,1653,6731,1656,6708,1656,5952,1639,5905,1602,5881,1579,5878,1178,5878e" filled="f" stroked="t" strokeweight="0.36pt" strokecolor="#7F7F7F">
              <v:path arrowok="t"/>
            </v:shape>
            <v:shape style="position:absolute;left:173;top:5878;width:1483;height:907" coordorigin="173,5878" coordsize="1483,907" path="m1178,6785l1579,6785,1589,6784e" filled="f" stroked="t" strokeweight="0.36pt" strokecolor="#7F7F7F">
              <v:path arrowok="t"/>
            </v:shape>
            <v:shape style="position:absolute;left:173;top:5878;width:1483;height:226" coordorigin="173,5878" coordsize="1483,226" path="m1656,5952l1650,5923,1639,5905,1622,5890,1602,5881,1579,5878,1178,5878,1178,6103,1656,6103,1656,5952xe" filled="t" fillcolor="#98BFDA" stroked="f">
              <v:path arrowok="t"/>
              <v:fill/>
            </v:shape>
            <v:shape style="position:absolute;left:173;top:5878;width:1483;height:226" coordorigin="173,5878" coordsize="1483,226" path="m1656,5952l1656,5944,1650,5923,1639,5905,1622,5890,1602,5881,1579,5878,1178,5878e" filled="f" stroked="t" strokeweight="0.36pt" strokecolor="#B3B3B3">
              <v:path arrowok="t"/>
            </v:shape>
            <v:shape style="position:absolute;left:173;top:5878;width:1483;height:226" coordorigin="173,5878" coordsize="1483,226" path="m1178,6103l1656,6103,1656,5952e" filled="f" stroked="t" strokeweight="0.36pt" strokecolor="#B3B3B3">
              <v:path arrowok="t"/>
            </v:shape>
            <v:shape style="position:absolute;left:1505;top:5952;width:84;height:77" coordorigin="1505,5952" coordsize="84,77" path="m1505,5952l1548,6029,1589,5952,1505,5952xe" filled="t" fillcolor="#656565" stroked="f">
              <v:path arrowok="t"/>
              <v:fill/>
            </v:shape>
            <v:shape style="position:absolute;left:173;top:6511;width:1483;height:197" coordorigin="173,6511" coordsize="1483,197" path="m1656,6511l1178,6511,1178,6708,1656,6708,1656,6511xe" filled="t" fillcolor="#C5C5C5" stroked="f">
              <v:path arrowok="t"/>
              <v:fill/>
            </v:shape>
            <v:shape style="position:absolute;left:173;top:6511;width:1483;height:197" coordorigin="173,6511" coordsize="1483,197" path="m1656,6511l1178,6511e" filled="f" stroked="t" strokeweight="0.36pt" strokecolor="#B3B3B3">
              <v:path arrowok="t"/>
            </v:shape>
            <v:shape style="position:absolute;left:173;top:6511;width:1483;height:197" coordorigin="173,6511" coordsize="1483,197" path="m1178,6708l1656,6708,1656,6511e" filled="f" stroked="t" strokeweight="0.36pt" strokecolor="#B3B3B3">
              <v:path arrowok="t"/>
            </v:shape>
            <v:shape style="position:absolute;left:1505;top:6562;width:74;height:86" coordorigin="1505,6562" coordsize="74,86" path="m1505,6562l1505,6648,1579,6605,1505,6562xe" filled="t" fillcolor="#656565" stroked="f">
              <v:path arrowok="t"/>
              <v:fill/>
            </v:shape>
            <v:shape style="position:absolute;left:173;top:6708;width:1483;height:77" coordorigin="173,6708" coordsize="1483,77" path="m1589,6784l1611,6778,1629,6767,1644,6751,1653,6731,1656,6708,1178,6708,1178,6785,1579,6785,1589,6784xe" filled="t" fillcolor="#98BFDA" stroked="f">
              <v:path arrowok="t"/>
              <v:fill/>
            </v:shape>
            <v:shape style="position:absolute;left:173;top:6708;width:1483;height:77" coordorigin="173,6708" coordsize="1483,77" path="m1589,6784l1611,6778,1629,6767,1644,6751,1653,6731,1656,6708,1178,6708e" filled="f" stroked="t" strokeweight="0.36pt" strokecolor="#B3B3B3">
              <v:path arrowok="t"/>
            </v:shape>
            <v:shape style="position:absolute;left:173;top:6708;width:1483;height:77" coordorigin="173,6708" coordsize="1483,77" path="m1178,6785l1579,6785,1589,6784e" filled="f" stroked="t" strokeweight="0.36pt" strokecolor="#B3B3B3">
              <v:path arrowok="t"/>
            </v:shape>
            <v:shape style="position:absolute;left:5642;top:5878;width:1406;height:1529" coordorigin="5642,5878" coordsize="1406,1529" path="m5642,5952l5642,7332,5643,7338,5675,7393,5717,7406,6972,7406,7021,7389,7049,7332,7049,5952,7015,5890,6972,5878,5717,5878,5656,5910,5642,5952xe" filled="t" fillcolor="#FFFFFF" stroked="f">
              <v:path arrowok="t"/>
              <v:fill/>
            </v:shape>
            <v:shape style="position:absolute;left:5642;top:5878;width:1406;height:1529" coordorigin="5642,5878" coordsize="1406,1529" path="m5642,5952l5670,5894,5717,5878,6972,5878,7031,5905,7049,5952,7049,7332,7021,7389,6972,7406,5717,7406,5659,7379,5642,7332,5642,5952xe" filled="f" stroked="t" strokeweight="0.36pt" strokecolor="#7F7F7F">
              <v:path arrowok="t"/>
            </v:shape>
            <v:shape style="position:absolute;left:5642;top:5878;width:1406;height:226" coordorigin="5642,5878" coordsize="1406,226" path="m5642,5952l5642,6103,7049,6103,7049,5952,7048,5944,7015,5890,6972,5878,5717,5878,5670,5894,5642,5952xe" filled="t" fillcolor="#98BFDA" stroked="f">
              <v:path arrowok="t"/>
              <v:fill/>
            </v:shape>
            <v:shape style="position:absolute;left:5642;top:5878;width:1406;height:226" coordorigin="5642,5878" coordsize="1406,226" path="m5642,5952l5670,5894,5717,5878,6972,5878,7031,5905,7049,5952,7049,6103,5642,6103,5642,5952xe" filled="f" stroked="t" strokeweight="0.36pt" strokecolor="#B3B3B3">
              <v:path arrowok="t"/>
            </v:shape>
            <v:shape style="position:absolute;left:6898;top:5952;width:84;height:77" coordorigin="6898,5952" coordsize="84,77" path="m6898,5952l6941,6029,6982,5952,6898,5952xe" filled="t" fillcolor="#656565" stroked="f">
              <v:path arrowok="t"/>
              <v:fill/>
            </v:shape>
            <v:shape style="position:absolute;left:5642;top:7133;width:1406;height:199" coordorigin="5642,7133" coordsize="1406,199" path="m5642,7332l7049,7332,7049,7133,5642,7133,5642,7332xe" filled="t" fillcolor="#C5C5C5" stroked="f">
              <v:path arrowok="t"/>
              <v:fill/>
            </v:shape>
            <v:shape style="position:absolute;left:5642;top:7133;width:1406;height:199" coordorigin="5642,7133" coordsize="1406,199" path="m5642,7332l7049,7332,7049,7133,5642,7133,5642,7332xe" filled="f" stroked="t" strokeweight="0.36pt" strokecolor="#B3B3B3">
              <v:path arrowok="t"/>
            </v:shape>
            <v:shape style="position:absolute;left:6898;top:7186;width:74;height:84" coordorigin="6898,7186" coordsize="74,84" path="m6898,7186l6898,7270,6972,7229,6898,7186xe" filled="t" fillcolor="#656565" stroked="f">
              <v:path arrowok="t"/>
              <v:fill/>
            </v:shape>
            <v:shape style="position:absolute;left:5642;top:7332;width:1406;height:74" coordorigin="5642,7332" coordsize="1406,74" path="m7049,7332l5642,7332,5643,7338,5675,7393,5717,7406,6972,7406,7021,7389,7049,7332xe" filled="t" fillcolor="#98BFDA" stroked="f">
              <v:path arrowok="t"/>
              <v:fill/>
            </v:shape>
            <v:shape style="position:absolute;left:5642;top:7332;width:1406;height:74" coordorigin="5642,7332" coordsize="1406,74" path="m7049,7332l7045,7354,7036,7373,7021,7389,7002,7400,6980,7406,6972,7406,5717,7406,5659,7379,5642,7332,7049,7332xe" filled="f" stroked="t" strokeweight="0.36pt" strokecolor="#B3B3B3">
              <v:path arrowok="t"/>
            </v:shape>
            <v:shape style="position:absolute;left:173;top:4054;width:1435;height:1740" coordorigin="173,4054" coordsize="1435,1740" path="m1541,5793l1595,5759,1608,5717,1608,4130,1575,4067,1534,4054,1178,4054,1178,5794,1534,5794,1541,5793xe" filled="t" fillcolor="#FFFFFF" stroked="f">
              <v:path arrowok="t"/>
              <v:fill/>
            </v:shape>
            <v:shape style="position:absolute;left:173;top:4054;width:1435;height:1740" coordorigin="173,4054" coordsize="1435,1740" path="m1541,5793l1595,5759,1608,5717,1608,4130,1575,4067,1534,4054,1178,4054e" filled="f" stroked="t" strokeweight="0.36pt" strokecolor="#7F7F7F">
              <v:path arrowok="t"/>
            </v:shape>
            <v:shape style="position:absolute;left:173;top:4054;width:1435;height:1740" coordorigin="173,4054" coordsize="1435,1740" path="m1178,5794l1534,5794,1541,5793e" filled="f" stroked="t" strokeweight="0.36pt" strokecolor="#7F7F7F">
              <v:path arrowok="t"/>
            </v:shape>
            <v:shape style="position:absolute;left:173;top:4054;width:1435;height:228" coordorigin="173,4054" coordsize="1435,228" path="m1608,4130l1602,4101,1591,4082,1575,4067,1556,4057,1534,4054,1178,4054,1178,4282,1608,4282,1608,4130xe" filled="t" fillcolor="#98BFDA" stroked="f">
              <v:path arrowok="t"/>
              <v:fill/>
            </v:shape>
            <v:shape style="position:absolute;left:173;top:4054;width:1435;height:228" coordorigin="173,4054" coordsize="1435,228" path="m1608,4130l1608,4123,1602,4101,1591,4082,1575,4067,1556,4057,1534,4054,1178,4054e" filled="f" stroked="t" strokeweight="0.36pt" strokecolor="#B3B3B3">
              <v:path arrowok="t"/>
            </v:shape>
            <v:shape style="position:absolute;left:173;top:4054;width:1435;height:228" coordorigin="173,4054" coordsize="1435,228" path="m1178,4282l1608,4282,1608,4130e" filled="f" stroked="t" strokeweight="0.36pt" strokecolor="#B3B3B3">
              <v:path arrowok="t"/>
            </v:shape>
            <v:shape style="position:absolute;left:1457;top:4130;width:86;height:74" coordorigin="1457,4130" coordsize="86,74" path="m1457,4130l1500,4205,1543,4130,1457,4130xe" filled="t" fillcolor="#656565" stroked="f">
              <v:path arrowok="t"/>
              <v:fill/>
            </v:shape>
            <v:shape style="position:absolute;left:1457;top:5570;width:77;height:84" coordorigin="1457,5570" coordsize="77,84" path="m1457,5570l1457,5654,1534,5614,1457,5570xe" filled="t" fillcolor="#656565" stroked="f">
              <v:path arrowok="t"/>
              <v:fill/>
            </v:shape>
            <v:shape style="position:absolute;left:173;top:5717;width:1435;height:77" coordorigin="173,5717" coordsize="1435,77" path="m1541,5793l1563,5787,1581,5775,1595,5759,1605,5739,1608,5717,1178,5717,1178,5794,1534,5794,1541,5793xe" filled="t" fillcolor="#98BFDA" stroked="f">
              <v:path arrowok="t"/>
              <v:fill/>
            </v:shape>
            <v:shape style="position:absolute;left:173;top:5717;width:1435;height:77" coordorigin="173,5717" coordsize="1435,77" path="m1541,5793l1563,5787,1581,5775,1595,5759,1605,5739,1608,5717,1178,5717e" filled="f" stroked="t" strokeweight="0.36pt" strokecolor="#B3B3B3">
              <v:path arrowok="t"/>
            </v:shape>
            <v:shape style="position:absolute;left:173;top:5717;width:1435;height:77" coordorigin="173,5717" coordsize="1435,77" path="m1178,5794l1534,5794,1541,5793e" filled="f" stroked="t" strokeweight="0.36pt" strokecolor="#B3B3B3">
              <v:path arrowok="t"/>
            </v:shape>
            <v:shape style="position:absolute;left:5642;top:13169;width:1622;height:1322" coordorigin="5642,13169" coordsize="1622,1322" path="m7265,13243l7232,13182,7190,13169,5717,13169,5656,13201,5642,13243,5642,14222,7265,14222,7265,13243xe" filled="t" fillcolor="#FFFFFF" stroked="f">
              <v:path arrowok="t"/>
              <v:fill/>
            </v:shape>
            <v:shape style="position:absolute;left:5642;top:13169;width:1622;height:1322" coordorigin="5642,13169" coordsize="1622,1322" path="m7265,13243l7232,13182,7190,13169,5717,13169,5656,13201,5642,13243,5642,14222e" filled="f" stroked="t" strokeweight="0.36pt" strokecolor="#7F7F7F">
              <v:path arrowok="t"/>
            </v:shape>
            <v:shape style="position:absolute;left:5642;top:13169;width:1622;height:1322" coordorigin="5642,13169" coordsize="1622,1322" path="m7265,14222l7265,13243e" filled="f" stroked="t" strokeweight="0.36pt" strokecolor="#7F7F7F">
              <v:path arrowok="t"/>
            </v:shape>
            <v:shape style="position:absolute;left:5642;top:13169;width:1622;height:226" coordorigin="5642,13169" coordsize="1622,226" path="m5642,13243l5642,13394,7265,13394,7265,13243,7265,13237,7232,13182,7190,13169,5717,13169,5656,13201,5642,13243xe" filled="t" fillcolor="#98BFDA" stroked="f">
              <v:path arrowok="t"/>
              <v:fill/>
            </v:shape>
            <v:shape style="position:absolute;left:5642;top:13169;width:1622;height:226" coordorigin="5642,13169" coordsize="1622,226" path="m5642,13243l5670,13185,5717,13169,7190,13169,7248,13197,7265,13243,7265,13394,5642,13394,5642,13243xe" filled="f" stroked="t" strokeweight="0.36pt" strokecolor="#B3B3B3">
              <v:path arrowok="t"/>
            </v:shape>
            <v:shape style="position:absolute;left:7114;top:13243;width:86;height:77" coordorigin="7114,13243" coordsize="86,77" path="m7114,13243l7157,13320,7200,13243,7114,13243xe" filled="t" fillcolor="#656565" stroked="f">
              <v:path arrowok="t"/>
              <v:fill/>
            </v:shape>
            <v:shape style="position:absolute;left:5642;top:14218;width:1622;height:197" coordorigin="5642,14218" coordsize="1622,197" path="m7265,14218l5642,14218,5642,14222,7265,14222,7265,14218xe" filled="t" fillcolor="#C5C5C5" stroked="f">
              <v:path arrowok="t"/>
              <v:fill/>
            </v:shape>
            <v:shape style="position:absolute;left:5642;top:14218;width:1622;height:197" coordorigin="5642,14218" coordsize="1622,197" path="m7265,14218l5642,14218,5642,14222e" filled="f" stroked="t" strokeweight="0.36pt" strokecolor="#B3B3B3">
              <v:path arrowok="t"/>
            </v:shape>
            <v:shape style="position:absolute;left:5642;top:14218;width:1622;height:197" coordorigin="5642,14218" coordsize="1622,197" path="m7265,14222l7265,14218e" filled="f" stroked="t" strokeweight="0.36pt" strokecolor="#B3B3B3">
              <v:path arrowok="t"/>
            </v:shape>
            <v:shape style="position:absolute;left:3818;top:4054;width:1625;height:1322" coordorigin="3818,4054" coordsize="1625,1322" path="m3818,4130l3818,5302,3819,5309,3852,5363,3895,5376,5366,5376,5430,5343,5443,5302,5443,4130,5409,4067,5366,4054,3895,4054,3831,4089,3818,4130xe" filled="t" fillcolor="#FFFFFF" stroked="f">
              <v:path arrowok="t"/>
              <v:fill/>
            </v:shape>
            <v:shape style="position:absolute;left:3818;top:4054;width:1625;height:1322" coordorigin="3818,4054" coordsize="1625,1322" path="m3818,4130l3845,4072,3895,4054,5366,4054,5425,4081,5443,4130,5443,5302,5416,5359,5366,5376,3895,5376,3836,5349,3818,5302,3818,4130xe" filled="f" stroked="t" strokeweight="0.36pt" strokecolor="#7F7F7F">
              <v:path arrowok="t"/>
            </v:shape>
            <v:shape style="position:absolute;left:3818;top:4054;width:1625;height:228" coordorigin="3818,4054" coordsize="1625,228" path="m3818,4130l3818,4282,5443,4282,5443,4130,5443,4121,5409,4067,5366,4054,3895,4054,3831,4089,3818,4130xe" filled="t" fillcolor="#98BFDA" stroked="f">
              <v:path arrowok="t"/>
              <v:fill/>
            </v:shape>
            <v:shape style="position:absolute;left:3818;top:4054;width:1625;height:228" coordorigin="3818,4054" coordsize="1625,228" path="m3818,4130l3845,4072,3895,4054,5366,4054,5425,4081,5443,4130,5443,4282,3818,4282,3818,4130xe" filled="f" stroked="t" strokeweight="0.36pt" strokecolor="#B3B3B3">
              <v:path arrowok="t"/>
            </v:shape>
            <v:shape style="position:absolute;left:5292;top:4130;width:84;height:74" coordorigin="5292,4130" coordsize="84,74" path="m5292,4130l5335,4205,5376,4130,5292,4130xe" filled="t" fillcolor="#656565" stroked="f">
              <v:path arrowok="t"/>
              <v:fill/>
            </v:shape>
            <v:shape style="position:absolute;left:5292;top:5155;width:74;height:84" coordorigin="5292,5155" coordsize="74,84" path="m5292,5155l5292,5239,5366,5198,5292,5155xe" filled="t" fillcolor="#656565" stroked="f">
              <v:path arrowok="t"/>
              <v:fill/>
            </v:shape>
            <v:shape style="position:absolute;left:3818;top:5302;width:1625;height:74" coordorigin="3818,5302" coordsize="1625,74" path="m5443,5302l3818,5302,3819,5309,3852,5363,3895,5376,5366,5376,5430,5343,5443,5302xe" filled="t" fillcolor="#98BFDA" stroked="f">
              <v:path arrowok="t"/>
              <v:fill/>
            </v:shape>
            <v:shape style="position:absolute;left:3818;top:5302;width:1625;height:74" coordorigin="3818,5302" coordsize="1625,74" path="m5443,5302l5440,5324,5430,5343,5416,5359,5397,5370,5375,5376,5366,5376,3895,5376,3836,5349,3818,5302,5443,5302xe" filled="f" stroked="t" strokeweight="0.36pt" strokecolor="#B3B3B3">
              <v:path arrowok="t"/>
            </v:shape>
            <v:shape style="position:absolute;left:5642;top:4054;width:1558;height:1740" coordorigin="5642,4054" coordsize="1558,1740" path="m5642,4130l5669,4072,5717,4054,7123,4054,7182,4081,7200,4130,7200,5717,7173,5775,7123,5794,5717,5794,5660,5765,5642,5717,5642,4130xe" filled="f" stroked="t" strokeweight="0.36pt" strokecolor="#7F7F7F">
              <v:path arrowok="t"/>
            </v:shape>
            <v:shape style="position:absolute;left:5642;top:4054;width:1558;height:228" coordorigin="5642,4054" coordsize="1558,228" path="m5642,4130l5642,4282,7200,4282,7200,4130,7199,4121,7166,4067,7123,4054,5717,4054,5655,4088,5642,4130xe" filled="t" fillcolor="#98BFDA" stroked="f">
              <v:path arrowok="t"/>
              <v:fill/>
            </v:shape>
            <v:shape style="position:absolute;left:5642;top:4054;width:1558;height:228" coordorigin="5642,4054" coordsize="1558,228" path="m5642,4130l5669,4072,5717,4054,7123,4054,7182,4081,7200,4130,7200,4282,5642,4282,5642,4130xe" filled="f" stroked="t" strokeweight="0.36pt" strokecolor="#B3B3B3">
              <v:path arrowok="t"/>
            </v:shape>
            <v:shape style="position:absolute;left:7049;top:4130;width:84;height:74" coordorigin="7049,4130" coordsize="84,74" path="m7049,4130l7092,4205,7133,4130,7049,4130xe" filled="t" fillcolor="#656565" stroked="f">
              <v:path arrowok="t"/>
              <v:fill/>
            </v:shape>
            <v:shape style="position:absolute;left:7049;top:5570;width:74;height:84" coordorigin="7049,5570" coordsize="74,84" path="m7049,5570l7049,5654,7123,5614,7049,5570xe" filled="t" fillcolor="#656565" stroked="f">
              <v:path arrowok="t"/>
              <v:fill/>
            </v:shape>
            <v:shape style="position:absolute;left:5642;top:5717;width:1558;height:77" coordorigin="5642,5717" coordsize="1558,77" path="m7200,5717l5642,5717,5643,5725,5675,5780,5717,5794,7123,5794,7173,5775,7200,5717xe" filled="t" fillcolor="#98BFDA" stroked="f">
              <v:path arrowok="t"/>
              <v:fill/>
            </v:shape>
            <v:shape style="position:absolute;left:5642;top:5717;width:1558;height:77" coordorigin="5642,5717" coordsize="1558,77" path="m7200,5717l7197,5739,7188,5758,7173,5775,7155,5787,7133,5793,7123,5794,5717,5794,5660,5765,5642,5717,7200,5717xe" filled="f" stroked="t" strokeweight="0.36pt" strokecolor="#B3B3B3">
              <v:path arrowok="t"/>
            </v:shape>
            <v:shape style="position:absolute;left:173;top:9523;width:1361;height:1114" coordorigin="173,9523" coordsize="1361,1114" path="m1465,10636l1506,10620,1530,10584,1534,10562,1534,9598,1516,9550,1480,9527,1457,9523,1178,9523,1178,10637,1457,10637,1465,10636xe" filled="t" fillcolor="#FFFFFF" stroked="f">
              <v:path arrowok="t"/>
              <v:fill/>
            </v:shape>
            <v:shape style="position:absolute;left:173;top:9523;width:1361;height:1114" coordorigin="173,9523" coordsize="1361,1114" path="m1465,10636l1506,10620,1530,10584,1534,10562,1534,9598,1516,9550,1480,9527,1457,9523,1178,9523e" filled="f" stroked="t" strokeweight="0.36pt" strokecolor="#7F7F7F">
              <v:path arrowok="t"/>
            </v:shape>
            <v:shape style="position:absolute;left:173;top:9523;width:1361;height:1114" coordorigin="173,9523" coordsize="1361,1114" path="m1178,10637l1457,10637,1465,10636e" filled="f" stroked="t" strokeweight="0.36pt" strokecolor="#7F7F7F">
              <v:path arrowok="t"/>
            </v:shape>
            <v:shape style="position:absolute;left:173;top:9523;width:1361;height:226" coordorigin="173,9523" coordsize="1361,226" path="m1534,9598l1528,9569,1516,9550,1500,9536,1480,9527,1457,9523,1178,9523,1178,9749,1534,9749,1534,9598xe" filled="t" fillcolor="#98BFDA" stroked="f">
              <v:path arrowok="t"/>
              <v:fill/>
            </v:shape>
            <v:shape style="position:absolute;left:173;top:9523;width:1361;height:226" coordorigin="173,9523" coordsize="1361,226" path="m1534,9598l1533,9590,1528,9569,1516,9550,1500,9536,1480,9527,1457,9523,1178,9523e" filled="f" stroked="t" strokeweight="0.36pt" strokecolor="#B3B3B3">
              <v:path arrowok="t"/>
            </v:shape>
            <v:shape style="position:absolute;left:173;top:9523;width:1361;height:226" coordorigin="173,9523" coordsize="1361,226" path="m1178,9749l1534,9749,1534,9598e" filled="f" stroked="t" strokeweight="0.36pt" strokecolor="#B3B3B3">
              <v:path arrowok="t"/>
            </v:shape>
            <v:shape style="position:absolute;left:1382;top:9598;width:84;height:77" coordorigin="1382,9598" coordsize="84,77" path="m1382,9598l1423,9674,1466,9598,1382,9598xe" filled="t" fillcolor="#656565" stroked="f">
              <v:path arrowok="t"/>
              <v:fill/>
            </v:shape>
            <v:shape style="position:absolute;left:173;top:10363;width:1361;height:199" coordorigin="173,10363" coordsize="1361,199" path="m1534,10363l1178,10363,1178,10562,1534,10562,1534,10363xe" filled="t" fillcolor="#C5C5C5" stroked="f">
              <v:path arrowok="t"/>
              <v:fill/>
            </v:shape>
            <v:shape style="position:absolute;left:173;top:10363;width:1361;height:199" coordorigin="173,10363" coordsize="1361,199" path="m1534,10363l1178,10363e" filled="f" stroked="t" strokeweight="0.36pt" strokecolor="#B3B3B3">
              <v:path arrowok="t"/>
            </v:shape>
            <v:shape style="position:absolute;left:173;top:10363;width:1361;height:199" coordorigin="173,10363" coordsize="1361,199" path="m1178,10562l1534,10562,1534,10363e" filled="f" stroked="t" strokeweight="0.36pt" strokecolor="#B3B3B3">
              <v:path arrowok="t"/>
            </v:shape>
            <v:shape style="position:absolute;left:1382;top:10416;width:74;height:84" coordorigin="1382,10416" coordsize="74,84" path="m1382,10416l1382,10500,1457,10459,1382,10416xe" filled="t" fillcolor="#656565" stroked="f">
              <v:path arrowok="t"/>
              <v:fill/>
            </v:shape>
            <v:shape style="position:absolute;left:173;top:10562;width:1361;height:74" coordorigin="173,10562" coordsize="1361,74" path="m1465,10636l1487,10631,1506,10620,1521,10604,1530,10584,1534,10562,1178,10562,1178,10637,1457,10637,1465,10636xe" filled="t" fillcolor="#98BFDA" stroked="f">
              <v:path arrowok="t"/>
              <v:fill/>
            </v:shape>
            <v:shape style="position:absolute;left:173;top:10562;width:1361;height:74" coordorigin="173,10562" coordsize="1361,74" path="m1465,10636l1487,10631,1506,10620,1521,10604,1530,10584,1534,10562,1178,10562e" filled="f" stroked="t" strokeweight="0.36pt" strokecolor="#B3B3B3">
              <v:path arrowok="t"/>
            </v:shape>
            <v:shape style="position:absolute;left:173;top:10562;width:1361;height:74" coordorigin="173,10562" coordsize="1361,74" path="m1178,10637l1457,10637,1465,10636e" filled="f" stroked="t" strokeweight="0.36pt" strokecolor="#B3B3B3">
              <v:path arrowok="t"/>
            </v:shape>
            <v:shape style="position:absolute;left:1997;top:5878;width:1188;height:1114" coordorigin="1997,5878" coordsize="1188,1114" path="m1997,5952l1997,6917,1997,6923,2013,6963,2049,6988,2071,6991,3110,6991,3157,6975,3181,6939,3185,6917,3185,5952,3168,5905,3133,5881,3110,5878,2071,5878,2025,5894,2000,5930,1997,5952xe" filled="t" fillcolor="#FFFFFF" stroked="f">
              <v:path arrowok="t"/>
              <v:fill/>
            </v:shape>
            <v:shape style="position:absolute;left:1997;top:5878;width:1188;height:1114" coordorigin="1997,5878" coordsize="1188,1114" path="m1997,5952l2010,5910,2043,5883,2071,5878,3110,5878,3152,5891,3179,5924,3185,5952,3185,6917,3172,6959,3138,6986,3110,6991,2071,6991,2029,6978,2002,6945,1997,6917,1997,5952xe" filled="f" stroked="t" strokeweight="0.36pt" strokecolor="#7F7F7F">
              <v:path arrowok="t"/>
            </v:shape>
            <v:shape style="position:absolute;left:1997;top:5878;width:1188;height:226" coordorigin="1997,5878" coordsize="1188,226" path="m1997,5952l1997,6103,3185,6103,3185,5952,3185,5946,3168,5905,3133,5881,3110,5878,2071,5878,2025,5894,2000,5930,1997,5952xe" filled="t" fillcolor="#98BFDA" stroked="f">
              <v:path arrowok="t"/>
              <v:fill/>
            </v:shape>
            <v:shape style="position:absolute;left:1997;top:5878;width:1188;height:226" coordorigin="1997,5878" coordsize="1188,226" path="m1997,5952l2010,5910,2043,5883,2071,5878,3110,5878,3152,5891,3179,5924,3185,5952,3185,6103,1997,6103,1997,5952xe" filled="f" stroked="t" strokeweight="0.36pt" strokecolor="#B3B3B3">
              <v:path arrowok="t"/>
            </v:shape>
            <v:shape style="position:absolute;left:3034;top:5952;width:86;height:77" coordorigin="3034,5952" coordsize="86,77" path="m3034,5952l3077,6029,3120,5952,3034,5952xe" filled="t" fillcolor="#656565" stroked="f">
              <v:path arrowok="t"/>
              <v:fill/>
            </v:shape>
            <v:shape style="position:absolute;left:1997;top:6718;width:1188;height:199" coordorigin="1997,6718" coordsize="1188,199" path="m1997,6917l3185,6917,3185,6718,1997,6718,1997,6917xe" filled="t" fillcolor="#C5C5C5" stroked="f">
              <v:path arrowok="t"/>
              <v:fill/>
            </v:shape>
            <v:shape style="position:absolute;left:1997;top:6718;width:1188;height:199" coordorigin="1997,6718" coordsize="1188,199" path="m1997,6917l3185,6917,3185,6718,1997,6718,1997,6917xe" filled="f" stroked="t" strokeweight="0.36pt" strokecolor="#B3B3B3">
              <v:path arrowok="t"/>
            </v:shape>
            <v:shape style="position:absolute;left:3034;top:6770;width:77;height:84" coordorigin="3034,6770" coordsize="77,84" path="m3034,6770l3034,6854,3110,6814,3034,6770xe" filled="t" fillcolor="#656565" stroked="f">
              <v:path arrowok="t"/>
              <v:fill/>
            </v:shape>
            <v:shape style="position:absolute;left:1997;top:6917;width:1188;height:74" coordorigin="1997,6917" coordsize="1188,74" path="m3185,6917l1997,6917,1997,6923,2013,6963,2049,6988,2071,6991,3110,6991,3157,6975,3181,6939,3185,6917xe" filled="t" fillcolor="#98BFDA" stroked="f">
              <v:path arrowok="t"/>
              <v:fill/>
            </v:shape>
            <v:shape style="position:absolute;left:1997;top:6917;width:1188;height:74" coordorigin="1997,6917" coordsize="1188,74" path="m3185,6917l3181,6939,3172,6959,3157,6975,3138,6986,3116,6991,3110,6991,2071,6991,2029,6978,2002,6945,1997,6917,3185,6917xe" filled="f" stroked="t" strokeweight="0.36pt" strokecolor="#B3B3B3">
              <v:path arrowok="t"/>
            </v:shape>
            <v:shape style="position:absolute;left:173;top:13169;width:1332;height:1114" coordorigin="173,13169" coordsize="1332,1114" path="m1505,14208l1505,13243,1504,13235,1487,13196,1451,13172,1428,13169,1178,13169,1178,14222,1503,14222,1505,14208xe" filled="t" fillcolor="#FFFFFF" stroked="f">
              <v:path arrowok="t"/>
              <v:fill/>
            </v:shape>
            <v:shape style="position:absolute;left:173;top:13169;width:1332;height:1114" coordorigin="173,13169" coordsize="1332,1114" path="m1505,14208l1505,13243,1504,13235,1487,13196,1451,13172,1428,13169,1178,13169e" filled="f" stroked="t" strokeweight="0.36pt" strokecolor="#7F7F7F">
              <v:path arrowok="t"/>
            </v:shape>
            <v:shape style="position:absolute;left:173;top:13169;width:1332;height:1114" coordorigin="173,13169" coordsize="1332,1114" path="m1503,14222l1505,14208e" filled="f" stroked="t" strokeweight="0.36pt" strokecolor="#7F7F7F">
              <v:path arrowok="t"/>
            </v:shape>
            <v:shape style="position:absolute;left:173;top:13169;width:1332;height:226" coordorigin="173,13169" coordsize="1332,226" path="m1505,13243l1499,13214,1487,13196,1471,13182,1451,13172,1428,13169,1178,13169,1178,13394,1505,13394,1505,13243xe" filled="t" fillcolor="#98BFDA" stroked="f">
              <v:path arrowok="t"/>
              <v:fill/>
            </v:shape>
            <v:shape style="position:absolute;left:173;top:13169;width:1332;height:226" coordorigin="173,13169" coordsize="1332,226" path="m1505,13243l1504,13235,1499,13214,1487,13196,1471,13182,1451,13172,1428,13169,1178,13169e" filled="f" stroked="t" strokeweight="0.36pt" strokecolor="#B3B3B3">
              <v:path arrowok="t"/>
            </v:shape>
            <v:shape style="position:absolute;left:173;top:13169;width:1332;height:226" coordorigin="173,13169" coordsize="1332,226" path="m1178,13394l1505,13394,1505,13243e" filled="f" stroked="t" strokeweight="0.36pt" strokecolor="#B3B3B3">
              <v:path arrowok="t"/>
            </v:shape>
            <v:shape style="position:absolute;left:1354;top:13243;width:84;height:77" coordorigin="1354,13243" coordsize="84,77" path="m1354,13243l1397,13320,1438,13243,1354,13243xe" filled="t" fillcolor="#656565" stroked="f">
              <v:path arrowok="t"/>
              <v:fill/>
            </v:shape>
            <v:shape style="position:absolute;left:1354;top:14062;width:74;height:84" coordorigin="1354,14062" coordsize="74,84" path="m1354,14062l1354,14146,1428,14105,1354,14062xe" filled="t" fillcolor="#656565" stroked="f">
              <v:path arrowok="t"/>
              <v:fill/>
            </v:shape>
            <v:shape style="position:absolute;left:173;top:14208;width:1332;height:74" coordorigin="173,14208" coordsize="1332,74" path="m1505,14208l1178,14208,1178,14222,1503,14222,1505,14208xe" filled="t" fillcolor="#98BFDA" stroked="f">
              <v:path arrowok="t"/>
              <v:fill/>
            </v:shape>
            <v:shape style="position:absolute;left:173;top:14208;width:1332;height:74" coordorigin="173,14208" coordsize="1332,74" path="m1505,14208l1178,14208e" filled="f" stroked="t" strokeweight="0.36pt" strokecolor="#B3B3B3">
              <v:path arrowok="t"/>
            </v:shape>
            <v:shape style="position:absolute;left:173;top:14208;width:1332;height:74" coordorigin="173,14208" coordsize="1332,74" path="m1503,14222l1505,14208e" filled="f" stroked="t" strokeweight="0.36pt" strokecolor="#B3B3B3">
              <v:path arrowok="t"/>
            </v:shape>
            <v:shape style="position:absolute;left:1997;top:9523;width:1188;height:1114" coordorigin="1997,9523" coordsize="1188,1114" path="m1997,9598l1997,10562,1997,10568,2013,10609,2049,10633,2071,10637,3110,10637,3157,10620,3181,10585,3185,10562,3185,9598,3168,9551,3133,9527,3110,9523,2071,9523,2025,9540,2000,9575,1997,9598xe" filled="t" fillcolor="#FFFFFF" stroked="f">
              <v:path arrowok="t"/>
              <v:fill/>
            </v:shape>
            <v:shape style="position:absolute;left:1997;top:9523;width:1188;height:1114" coordorigin="1997,9523" coordsize="1188,1114" path="m1997,9598l2010,9556,2043,9529,2071,9523,3110,9523,3152,9536,3179,9570,3185,9598,3185,10562,3172,10604,3138,10631,3110,10637,2071,10637,2029,10624,2002,10590,1997,10562,1997,9598xe" filled="f" stroked="t" strokeweight="0.36pt" strokecolor="#7F7F7F">
              <v:path arrowok="t"/>
            </v:shape>
            <v:shape style="position:absolute;left:1997;top:9523;width:1188;height:226" coordorigin="1997,9523" coordsize="1188,226" path="m1997,9598l1997,9749,3185,9749,3185,9598,3185,9592,3168,9551,3133,9527,3110,9523,2071,9523,2025,9540,2000,9575,1997,9598xe" filled="t" fillcolor="#98BFDA" stroked="f">
              <v:path arrowok="t"/>
              <v:fill/>
            </v:shape>
            <v:shape style="position:absolute;left:1997;top:9523;width:1188;height:226" coordorigin="1997,9523" coordsize="1188,226" path="m1997,9598l2010,9556,2043,9529,2071,9523,3110,9523,3152,9536,3179,9570,3185,9598,3185,9749,1997,9749,1997,9598xe" filled="f" stroked="t" strokeweight="0.36pt" strokecolor="#B3B3B3">
              <v:path arrowok="t"/>
            </v:shape>
            <v:shape style="position:absolute;left:3034;top:9598;width:86;height:77" coordorigin="3034,9598" coordsize="86,77" path="m3034,9598l3077,9674,3120,9598,3034,9598xe" filled="t" fillcolor="#656565" stroked="f">
              <v:path arrowok="t"/>
              <v:fill/>
            </v:shape>
            <v:shape style="position:absolute;left:1997;top:10363;width:1188;height:199" coordorigin="1997,10363" coordsize="1188,199" path="m1997,10562l3185,10562,3185,10363,1997,10363,1997,10562xe" filled="t" fillcolor="#C5C5C5" stroked="f">
              <v:path arrowok="t"/>
              <v:fill/>
            </v:shape>
            <v:shape style="position:absolute;left:1997;top:10363;width:1188;height:199" coordorigin="1997,10363" coordsize="1188,199" path="m1997,10562l3185,10562,3185,10363,1997,10363,1997,10562xe" filled="f" stroked="t" strokeweight="0.36pt" strokecolor="#B3B3B3">
              <v:path arrowok="t"/>
            </v:shape>
            <v:shape style="position:absolute;left:3034;top:10416;width:77;height:84" coordorigin="3034,10416" coordsize="77,84" path="m3034,10416l3034,10500,3110,10459,3034,10416xe" filled="t" fillcolor="#656565" stroked="f">
              <v:path arrowok="t"/>
              <v:fill/>
            </v:shape>
            <v:shape style="position:absolute;left:1997;top:10562;width:1188;height:74" coordorigin="1997,10562" coordsize="1188,74" path="m3185,10562l1997,10562,1997,10568,2013,10609,2049,10633,2071,10637,3110,10637,3157,10620,3181,10585,3185,10562xe" filled="t" fillcolor="#98BFDA" stroked="f">
              <v:path arrowok="t"/>
              <v:fill/>
            </v:shape>
            <v:shape style="position:absolute;left:1997;top:10562;width:1188;height:74" coordorigin="1997,10562" coordsize="1188,74" path="m3185,10562l3181,10585,3172,10604,3157,10620,3138,10631,3116,10637,3110,10637,2071,10637,2029,10624,2002,10590,1997,10562,3185,10562xe" filled="f" stroked="t" strokeweight="0.36pt" strokecolor="#B3B3B3">
              <v:path arrowok="t"/>
            </v:shape>
            <v:shape style="position:absolute;left:1997;top:7699;width:1246;height:1116" coordorigin="1997,7699" coordsize="1246,1116" path="m1997,7776l1997,8738,1997,8747,2014,8788,2049,8812,2071,8815,3168,8815,3215,8798,3239,8761,3242,8738,3242,7776,3225,7728,3190,7703,3168,7699,2071,7699,2024,7717,2000,7754,1997,7776xe" filled="t" fillcolor="#FFFFFF" stroked="f">
              <v:path arrowok="t"/>
              <v:fill/>
            </v:shape>
            <v:shape style="position:absolute;left:1997;top:7699;width:1246;height:1116" coordorigin="1997,7699" coordsize="1246,1116" path="m1997,7776l2010,7734,2042,7706,2071,7699,3168,7699,3209,7713,3236,7747,3242,7776,3242,8738,3230,8782,3197,8809,3168,8815,2071,8815,2030,8802,2003,8769,1997,8738,1997,7776xe" filled="f" stroked="t" strokeweight="0.36pt" strokecolor="#7F7F7F">
              <v:path arrowok="t"/>
            </v:shape>
            <v:shape style="position:absolute;left:1997;top:7699;width:1246;height:228" coordorigin="1997,7699" coordsize="1246,228" path="m1997,7776l1997,7927,3242,7927,3242,7776,3242,7768,3225,7728,3190,7703,3168,7699,2071,7699,2024,7717,2000,7754,1997,7776xe" filled="t" fillcolor="#98BFDA" stroked="f">
              <v:path arrowok="t"/>
              <v:fill/>
            </v:shape>
            <v:shape style="position:absolute;left:1997;top:7699;width:1246;height:228" coordorigin="1997,7699" coordsize="1246,228" path="m1997,7776l2010,7734,2042,7706,2071,7699,3168,7699,3209,7713,3236,7747,3242,7776,3242,7927,1997,7927,1997,7776xe" filled="f" stroked="t" strokeweight="0.36pt" strokecolor="#B3B3B3">
              <v:path arrowok="t"/>
            </v:shape>
            <v:shape style="position:absolute;left:3091;top:7776;width:84;height:74" coordorigin="3091,7776" coordsize="84,74" path="m3091,7776l3134,7850,3175,7776,3091,7776xe" filled="t" fillcolor="#656565" stroked="f">
              <v:path arrowok="t"/>
              <v:fill/>
            </v:shape>
            <v:shape style="position:absolute;left:1997;top:8542;width:1246;height:197" coordorigin="1997,8542" coordsize="1246,197" path="m1997,8738l3242,8738,3242,8542,1997,8542,1997,8738xe" filled="t" fillcolor="#C5C5C5" stroked="f">
              <v:path arrowok="t"/>
              <v:fill/>
            </v:shape>
            <v:shape style="position:absolute;left:1997;top:8542;width:1246;height:197" coordorigin="1997,8542" coordsize="1246,197" path="m1997,8738l3242,8738,3242,8542,1997,8542,1997,8738xe" filled="f" stroked="t" strokeweight="0.36pt" strokecolor="#B3B3B3">
              <v:path arrowok="t"/>
            </v:shape>
            <v:shape style="position:absolute;left:3091;top:8592;width:77;height:86" coordorigin="3091,8592" coordsize="77,86" path="m3091,8592l3091,8678,3168,8635,3091,8592xe" filled="t" fillcolor="#656565" stroked="f">
              <v:path arrowok="t"/>
              <v:fill/>
            </v:shape>
            <v:shape style="position:absolute;left:1997;top:8738;width:1246;height:77" coordorigin="1997,8738" coordsize="1246,77" path="m3242,8738l1997,8738,1997,8747,2014,8788,2049,8812,2071,8815,3168,8815,3215,8798,3239,8761,3242,8738xe" filled="t" fillcolor="#98BFDA" stroked="f">
              <v:path arrowok="t"/>
              <v:fill/>
            </v:shape>
            <v:shape style="position:absolute;left:1997;top:8738;width:1246;height:77" coordorigin="1997,8738" coordsize="1246,77" path="m3242,8738l3239,8761,3230,8782,3215,8798,3197,8809,3176,8815,3168,8815,2071,8815,2030,8802,2003,8769,1997,8738,3242,8738xe" filled="f" stroked="t" strokeweight="0.36pt" strokecolor="#B3B3B3">
              <v:path arrowok="t"/>
            </v:shape>
            <v:shape type="#_x0000_t75" style="position:absolute;left:2042;top:4082;width:163;height:163">
              <v:imagedata o:title="" r:id="rId140"/>
            </v:shape>
            <v:shape type="#_x0000_t75" style="position:absolute;left:3866;top:4082;width:163;height:163">
              <v:imagedata o:title="" r:id="rId141"/>
            </v:shape>
            <v:shape type="#_x0000_t75" style="position:absolute;left:5688;top:4082;width:163;height:163">
              <v:imagedata o:title="" r:id="rId142"/>
            </v:shape>
            <v:shape type="#_x0000_t75" style="position:absolute;left:7512;top:4082;width:163;height:163">
              <v:imagedata o:title="" r:id="rId143"/>
            </v:shape>
            <v:shape type="#_x0000_t75" style="position:absolute;left:2023;top:4320;width:120;height:115">
              <v:imagedata o:title="" r:id="rId144"/>
            </v:shape>
            <v:shape type="#_x0000_t75" style="position:absolute;left:3847;top:4320;width:115;height:115">
              <v:imagedata o:title="" r:id="rId145"/>
            </v:shape>
            <v:shape type="#_x0000_t75" style="position:absolute;left:5669;top:4320;width:120;height:115">
              <v:imagedata o:title="" r:id="rId146"/>
            </v:shape>
            <v:shape type="#_x0000_t75" style="position:absolute;left:7493;top:4320;width:115;height:115">
              <v:imagedata o:title="" r:id="rId147"/>
            </v:shape>
            <v:shape type="#_x0000_t75" style="position:absolute;left:2023;top:4526;width:120;height:115">
              <v:imagedata o:title="" r:id="rId148"/>
            </v:shape>
            <v:shape type="#_x0000_t75" style="position:absolute;left:3847;top:4526;width:115;height:115">
              <v:imagedata o:title="" r:id="rId149"/>
            </v:shape>
            <v:shape type="#_x0000_t75" style="position:absolute;left:5669;top:4526;width:120;height:115">
              <v:imagedata o:title="" r:id="rId150"/>
            </v:shape>
            <v:shape type="#_x0000_t75" style="position:absolute;left:7493;top:4526;width:115;height:115">
              <v:imagedata o:title="" r:id="rId151"/>
            </v:shape>
            <v:shape type="#_x0000_t75" style="position:absolute;left:2023;top:4735;width:120;height:115">
              <v:imagedata o:title="" r:id="rId152"/>
            </v:shape>
            <v:shape type="#_x0000_t75" style="position:absolute;left:3847;top:4735;width:115;height:115">
              <v:imagedata o:title="" r:id="rId153"/>
            </v:shape>
            <v:shape type="#_x0000_t75" style="position:absolute;left:5669;top:4735;width:120;height:115">
              <v:imagedata o:title="" r:id="rId154"/>
            </v:shape>
            <v:shape type="#_x0000_t75" style="position:absolute;left:7493;top:4735;width:115;height:115">
              <v:imagedata o:title="" r:id="rId155"/>
            </v:shape>
            <v:shape type="#_x0000_t75" style="position:absolute;left:2023;top:4942;width:120;height:120">
              <v:imagedata o:title="" r:id="rId156"/>
            </v:shape>
            <v:shape type="#_x0000_t75" style="position:absolute;left:3847;top:4942;width:115;height:120">
              <v:imagedata o:title="" r:id="rId157"/>
            </v:shape>
            <v:shape type="#_x0000_t75" style="position:absolute;left:5669;top:4942;width:120;height:120">
              <v:imagedata o:title="" r:id="rId158"/>
            </v:shape>
            <v:shape type="#_x0000_t75" style="position:absolute;left:7493;top:4942;width:115;height:120">
              <v:imagedata o:title="" r:id="rId159"/>
            </v:shape>
            <v:shape type="#_x0000_t75" style="position:absolute;left:2023;top:5150;width:120;height:115">
              <v:imagedata o:title="" r:id="rId160"/>
            </v:shape>
            <v:shape type="#_x0000_t75" style="position:absolute;left:5669;top:5150;width:120;height:115">
              <v:imagedata o:title="" r:id="rId161"/>
            </v:shape>
            <v:shape type="#_x0000_t75" style="position:absolute;left:7493;top:5150;width:115;height:115">
              <v:imagedata o:title="" r:id="rId162"/>
            </v:shape>
            <v:shape type="#_x0000_t75" style="position:absolute;left:2023;top:5359;width:120;height:115">
              <v:imagedata o:title="" r:id="rId163"/>
            </v:shape>
            <v:shape type="#_x0000_t75" style="position:absolute;left:5669;top:5359;width:120;height:115">
              <v:imagedata o:title="" r:id="rId164"/>
            </v:shape>
            <v:shape type="#_x0000_t75" style="position:absolute;left:2042;top:5906;width:163;height:163">
              <v:imagedata o:title="" r:id="rId165"/>
            </v:shape>
            <v:shape type="#_x0000_t75" style="position:absolute;left:3866;top:5906;width:163;height:163">
              <v:imagedata o:title="" r:id="rId166"/>
            </v:shape>
            <v:shape type="#_x0000_t75" style="position:absolute;left:5688;top:5906;width:163;height:163">
              <v:imagedata o:title="" r:id="rId167"/>
            </v:shape>
            <v:shape type="#_x0000_t75" style="position:absolute;left:7512;top:5906;width:163;height:163">
              <v:imagedata o:title="" r:id="rId168"/>
            </v:shape>
            <v:shape type="#_x0000_t75" style="position:absolute;left:2023;top:6142;width:120;height:115">
              <v:imagedata o:title="" r:id="rId169"/>
            </v:shape>
            <v:shape type="#_x0000_t75" style="position:absolute;left:3847;top:6142;width:115;height:115">
              <v:imagedata o:title="" r:id="rId170"/>
            </v:shape>
            <v:shape type="#_x0000_t75" style="position:absolute;left:5669;top:6142;width:120;height:115">
              <v:imagedata o:title="" r:id="rId171"/>
            </v:shape>
            <v:shape type="#_x0000_t75" style="position:absolute;left:7493;top:6142;width:115;height:115">
              <v:imagedata o:title="" r:id="rId172"/>
            </v:shape>
            <v:shape type="#_x0000_t75" style="position:absolute;left:2023;top:6350;width:120;height:115">
              <v:imagedata o:title="" r:id="rId173"/>
            </v:shape>
            <v:shape type="#_x0000_t75" style="position:absolute;left:3847;top:6350;width:115;height:115">
              <v:imagedata o:title="" r:id="rId174"/>
            </v:shape>
            <v:shape type="#_x0000_t75" style="position:absolute;left:5669;top:6350;width:120;height:115">
              <v:imagedata o:title="" r:id="rId175"/>
            </v:shape>
            <v:shape type="#_x0000_t75" style="position:absolute;left:7493;top:6350;width:115;height:115">
              <v:imagedata o:title="" r:id="rId176"/>
            </v:shape>
            <v:shape type="#_x0000_t75" style="position:absolute;left:2023;top:6557;width:120;height:115">
              <v:imagedata o:title="" r:id="rId177"/>
            </v:shape>
            <v:shape type="#_x0000_t75" style="position:absolute;left:5669;top:6557;width:120;height:115">
              <v:imagedata o:title="" r:id="rId178"/>
            </v:shape>
            <v:shape type="#_x0000_t75" style="position:absolute;left:7493;top:6557;width:115;height:115">
              <v:imagedata o:title="" r:id="rId179"/>
            </v:shape>
            <v:shape type="#_x0000_t75" style="position:absolute;left:5669;top:6766;width:120;height:115">
              <v:imagedata o:title="" r:id="rId180"/>
            </v:shape>
            <v:shape type="#_x0000_t75" style="position:absolute;left:7493;top:6766;width:115;height:115">
              <v:imagedata o:title="" r:id="rId181"/>
            </v:shape>
            <v:shape type="#_x0000_t75" style="position:absolute;left:5669;top:6972;width:120;height:120">
              <v:imagedata o:title="" r:id="rId182"/>
            </v:shape>
            <v:shape type="#_x0000_t75" style="position:absolute;left:2042;top:7728;width:163;height:163">
              <v:imagedata o:title="" r:id="rId183"/>
            </v:shape>
            <v:shape type="#_x0000_t75" style="position:absolute;left:3866;top:7728;width:163;height:163">
              <v:imagedata o:title="" r:id="rId184"/>
            </v:shape>
            <v:shape type="#_x0000_t75" style="position:absolute;left:5688;top:7728;width:163;height:163">
              <v:imagedata o:title="" r:id="rId185"/>
            </v:shape>
            <v:shape type="#_x0000_t75" style="position:absolute;left:7512;top:7728;width:163;height:163">
              <v:imagedata o:title="" r:id="rId186"/>
            </v:shape>
            <v:shape type="#_x0000_t75" style="position:absolute;left:2023;top:7966;width:120;height:115">
              <v:imagedata o:title="" r:id="rId187"/>
            </v:shape>
            <v:shape type="#_x0000_t75" style="position:absolute;left:3847;top:7966;width:115;height:115">
              <v:imagedata o:title="" r:id="rId188"/>
            </v:shape>
            <v:shape type="#_x0000_t75" style="position:absolute;left:5669;top:7966;width:120;height:115">
              <v:imagedata o:title="" r:id="rId189"/>
            </v:shape>
            <v:shape type="#_x0000_t75" style="position:absolute;left:7493;top:7966;width:115;height:115">
              <v:imagedata o:title="" r:id="rId190"/>
            </v:shape>
            <v:shape type="#_x0000_t75" style="position:absolute;left:2023;top:8172;width:120;height:115">
              <v:imagedata o:title="" r:id="rId191"/>
            </v:shape>
            <v:shape type="#_x0000_t75" style="position:absolute;left:3847;top:8172;width:115;height:115">
              <v:imagedata o:title="" r:id="rId192"/>
            </v:shape>
            <v:shape type="#_x0000_t75" style="position:absolute;left:5669;top:8172;width:120;height:115">
              <v:imagedata o:title="" r:id="rId193"/>
            </v:shape>
            <v:shape type="#_x0000_t75" style="position:absolute;left:7493;top:8172;width:115;height:115">
              <v:imagedata o:title="" r:id="rId194"/>
            </v:shape>
            <v:shape type="#_x0000_t75" style="position:absolute;left:2023;top:8381;width:120;height:115">
              <v:imagedata o:title="" r:id="rId195"/>
            </v:shape>
            <v:shape type="#_x0000_t75" style="position:absolute;left:5669;top:8381;width:120;height:115">
              <v:imagedata o:title="" r:id="rId196"/>
            </v:shape>
            <v:shape type="#_x0000_t75" style="position:absolute;left:7493;top:8381;width:115;height:115">
              <v:imagedata o:title="" r:id="rId197"/>
            </v:shape>
            <v:shape type="#_x0000_t75" style="position:absolute;left:5669;top:8587;width:120;height:120">
              <v:imagedata o:title="" r:id="rId198"/>
            </v:shape>
            <v:shape type="#_x0000_t75" style="position:absolute;left:7493;top:8587;width:115;height:120">
              <v:imagedata o:title="" r:id="rId199"/>
            </v:shape>
            <v:shape type="#_x0000_t75" style="position:absolute;left:5669;top:8796;width:120;height:115">
              <v:imagedata o:title="" r:id="rId200"/>
            </v:shape>
            <v:shape type="#_x0000_t75" style="position:absolute;left:7493;top:8796;width:115;height:115">
              <v:imagedata o:title="" r:id="rId201"/>
            </v:shape>
            <v:shape type="#_x0000_t75" style="position:absolute;left:7493;top:9002;width:115;height:120">
              <v:imagedata o:title="" r:id="rId202"/>
            </v:shape>
            <v:shape type="#_x0000_t75" style="position:absolute;left:7493;top:9211;width:115;height:115">
              <v:imagedata o:title="" r:id="rId203"/>
            </v:shape>
            <v:shape type="#_x0000_t75" style="position:absolute;left:7493;top:9420;width:115;height:115">
              <v:imagedata o:title="" r:id="rId204"/>
            </v:shape>
            <v:shape type="#_x0000_t75" style="position:absolute;left:2042;top:9552;width:163;height:166">
              <v:imagedata o:title="" r:id="rId205"/>
            </v:shape>
            <v:shape type="#_x0000_t75" style="position:absolute;left:3866;top:9552;width:163;height:166">
              <v:imagedata o:title="" r:id="rId206"/>
            </v:shape>
            <v:shape type="#_x0000_t75" style="position:absolute;left:5688;top:9552;width:163;height:166">
              <v:imagedata o:title="" r:id="rId207"/>
            </v:shape>
            <v:shape type="#_x0000_t75" style="position:absolute;left:7493;top:9626;width:115;height:118">
              <v:imagedata o:title="" r:id="rId208"/>
            </v:shape>
            <v:shape type="#_x0000_t75" style="position:absolute;left:2023;top:9787;width:120;height:115">
              <v:imagedata o:title="" r:id="rId209"/>
            </v:shape>
            <v:shape type="#_x0000_t75" style="position:absolute;left:3847;top:9787;width:115;height:115">
              <v:imagedata o:title="" r:id="rId210"/>
            </v:shape>
            <v:shape type="#_x0000_t75" style="position:absolute;left:5669;top:9787;width:120;height:115">
              <v:imagedata o:title="" r:id="rId211"/>
            </v:shape>
            <v:shape type="#_x0000_t75" style="position:absolute;left:2023;top:9996;width:120;height:115">
              <v:imagedata o:title="" r:id="rId212"/>
            </v:shape>
            <v:shape type="#_x0000_t75" style="position:absolute;left:3847;top:9996;width:115;height:115">
              <v:imagedata o:title="" r:id="rId213"/>
            </v:shape>
            <v:shape type="#_x0000_t75" style="position:absolute;left:5669;top:9996;width:120;height:115">
              <v:imagedata o:title="" r:id="rId214"/>
            </v:shape>
            <v:shape type="#_x0000_t75" style="position:absolute;left:2023;top:10202;width:120;height:115">
              <v:imagedata o:title="" r:id="rId215"/>
            </v:shape>
            <v:shape type="#_x0000_t75" style="position:absolute;left:5669;top:10202;width:120;height:115">
              <v:imagedata o:title="" r:id="rId216"/>
            </v:shape>
            <v:shape type="#_x0000_t75" style="position:absolute;left:2042;top:11374;width:163;height:163">
              <v:imagedata o:title="" r:id="rId217"/>
            </v:shape>
            <v:shape type="#_x0000_t75" style="position:absolute;left:3866;top:11374;width:163;height:163">
              <v:imagedata o:title="" r:id="rId218"/>
            </v:shape>
            <v:shape type="#_x0000_t75" style="position:absolute;left:5688;top:11374;width:163;height:163">
              <v:imagedata o:title="" r:id="rId219"/>
            </v:shape>
            <v:shape type="#_x0000_t75" style="position:absolute;left:7512;top:11374;width:163;height:163">
              <v:imagedata o:title="" r:id="rId220"/>
            </v:shape>
            <v:shape type="#_x0000_t75" style="position:absolute;left:2023;top:11611;width:120;height:115">
              <v:imagedata o:title="" r:id="rId221"/>
            </v:shape>
            <v:shape type="#_x0000_t75" style="position:absolute;left:3847;top:11611;width:115;height:115">
              <v:imagedata o:title="" r:id="rId222"/>
            </v:shape>
            <v:shape type="#_x0000_t75" style="position:absolute;left:5669;top:11611;width:120;height:115">
              <v:imagedata o:title="" r:id="rId223"/>
            </v:shape>
            <v:shape type="#_x0000_t75" style="position:absolute;left:7493;top:11611;width:115;height:115">
              <v:imagedata o:title="" r:id="rId224"/>
            </v:shape>
            <v:shape type="#_x0000_t75" style="position:absolute;left:2023;top:11818;width:120;height:115">
              <v:imagedata o:title="" r:id="rId225"/>
            </v:shape>
            <v:shape type="#_x0000_t75" style="position:absolute;left:3847;top:11818;width:115;height:115">
              <v:imagedata o:title="" r:id="rId226"/>
            </v:shape>
            <v:shape type="#_x0000_t75" style="position:absolute;left:5669;top:11818;width:120;height:115">
              <v:imagedata o:title="" r:id="rId227"/>
            </v:shape>
            <v:shape type="#_x0000_t75" style="position:absolute;left:7493;top:11818;width:115;height:115">
              <v:imagedata o:title="" r:id="rId228"/>
            </v:shape>
            <v:shape type="#_x0000_t75" style="position:absolute;left:2023;top:12026;width:120;height:115">
              <v:imagedata o:title="" r:id="rId229"/>
            </v:shape>
            <v:shape type="#_x0000_t75" style="position:absolute;left:3847;top:12026;width:115;height:115">
              <v:imagedata o:title="" r:id="rId230"/>
            </v:shape>
            <v:shape type="#_x0000_t75" style="position:absolute;left:5669;top:12026;width:120;height:115">
              <v:imagedata o:title="" r:id="rId231"/>
            </v:shape>
            <v:shape type="#_x0000_t75" style="position:absolute;left:7493;top:12026;width:115;height:115">
              <v:imagedata o:title="" r:id="rId232"/>
            </v:shape>
            <v:shape type="#_x0000_t75" style="position:absolute;left:2023;top:12233;width:120;height:120">
              <v:imagedata o:title="" r:id="rId233"/>
            </v:shape>
            <v:shape type="#_x0000_t75" style="position:absolute;left:3847;top:12233;width:115;height:120">
              <v:imagedata o:title="" r:id="rId234"/>
            </v:shape>
            <v:shape type="#_x0000_t75" style="position:absolute;left:7493;top:12233;width:115;height:120">
              <v:imagedata o:title="" r:id="rId235"/>
            </v:shape>
            <v:shape type="#_x0000_t75" style="position:absolute;left:2023;top:12442;width:120;height:115">
              <v:imagedata o:title="" r:id="rId236"/>
            </v:shape>
            <v:shape type="#_x0000_t75" style="position:absolute;left:3847;top:12442;width:115;height:115">
              <v:imagedata o:title="" r:id="rId237"/>
            </v:shape>
            <v:shape type="#_x0000_t75" style="position:absolute;left:7493;top:12442;width:115;height:115">
              <v:imagedata o:title="" r:id="rId238"/>
            </v:shape>
            <v:shape type="#_x0000_t75" style="position:absolute;left:2023;top:12648;width:120;height:120">
              <v:imagedata o:title="" r:id="rId239"/>
            </v:shape>
            <v:shape type="#_x0000_t75" style="position:absolute;left:3847;top:12648;width:115;height:120">
              <v:imagedata o:title="" r:id="rId240"/>
            </v:shape>
            <v:shape type="#_x0000_t75" style="position:absolute;left:7493;top:12648;width:115;height:120">
              <v:imagedata o:title="" r:id="rId241"/>
            </v:shape>
            <v:shape type="#_x0000_t75" style="position:absolute;left:2023;top:12857;width:120;height:115">
              <v:imagedata o:title="" r:id="rId242"/>
            </v:shape>
            <v:shape type="#_x0000_t75" style="position:absolute;left:3847;top:12857;width:115;height:115">
              <v:imagedata o:title="" r:id="rId243"/>
            </v:shape>
            <v:shape type="#_x0000_t75" style="position:absolute;left:7493;top:12857;width:115;height:115">
              <v:imagedata o:title="" r:id="rId244"/>
            </v:shape>
            <v:shape type="#_x0000_t75" style="position:absolute;left:3847;top:13066;width:115;height:115">
              <v:imagedata o:title="" r:id="rId245"/>
            </v:shape>
            <v:shape type="#_x0000_t75" style="position:absolute;left:7493;top:13066;width:115;height:115">
              <v:imagedata o:title="" r:id="rId246"/>
            </v:shape>
            <v:shape type="#_x0000_t75" style="position:absolute;left:5688;top:13198;width:163;height:166">
              <v:imagedata o:title="" r:id="rId247"/>
            </v:shape>
            <v:shape type="#_x0000_t75" style="position:absolute;left:3847;top:13272;width:115;height:118">
              <v:imagedata o:title="" r:id="rId248"/>
            </v:shape>
            <v:shape type="#_x0000_t75" style="position:absolute;left:5669;top:13433;width:120;height:115">
              <v:imagedata o:title="" r:id="rId249"/>
            </v:shape>
            <v:shape type="#_x0000_t75" style="position:absolute;left:3847;top:13481;width:115;height:115">
              <v:imagedata o:title="" r:id="rId250"/>
            </v:shape>
            <v:shape type="#_x0000_t75" style="position:absolute;left:5669;top:13642;width:120;height:115">
              <v:imagedata o:title="" r:id="rId251"/>
            </v:shape>
            <v:shape type="#_x0000_t75" style="position:absolute;left:5669;top:13848;width:120;height:115">
              <v:imagedata o:title="" r:id="rId252"/>
            </v:shape>
            <v:shape type="#_x0000_t75" style="position:absolute;left:5669;top:14057;width:120;height:115">
              <v:imagedata o:title="" r:id="rId253"/>
            </v:shape>
            <w10:wrap type="none"/>
          </v:group>
        </w:pic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43" w:lineRule="auto" w:line="408"/>
        <w:ind w:right="1874" w:firstLine="94"/>
      </w:pPr>
      <w:r>
        <w:br w:type="column"/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os</w:t>
      </w:r>
      <w:r>
        <w:rPr>
          <w:rFonts w:cs="Times New Roman" w:hAnsi="Times New Roman" w:eastAsia="Times New Roman" w:ascii="Times New Roman"/>
          <w:b/>
          <w:spacing w:val="0"/>
          <w:w w:val="102"/>
          <w:sz w:val="11"/>
          <w:szCs w:val="11"/>
        </w:rPr>
        <w:t> 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TE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ca</w:t>
      </w:r>
      <w:r>
        <w:rPr>
          <w:rFonts w:cs="Times New Roman" w:hAnsi="Times New Roman" w:eastAsia="Times New Roman" w:ascii="Times New Roman"/>
          <w:spacing w:val="6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3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 w:lineRule="exact" w:line="100"/>
        <w:sectPr>
          <w:type w:val="continuous"/>
          <w:pgSz w:w="11900" w:h="16840"/>
          <w:pgMar w:top="1580" w:bottom="280" w:left="1020" w:right="1680"/>
          <w:cols w:num="5" w:equalWidth="off">
            <w:col w:w="837" w:space="193"/>
            <w:col w:w="1149" w:space="438"/>
            <w:col w:w="1516" w:space="543"/>
            <w:col w:w="1687" w:space="241"/>
            <w:col w:w="2596"/>
          </w:cols>
        </w:sectPr>
      </w:pPr>
      <w:r>
        <w:rPr>
          <w:rFonts w:cs="Tahoma" w:hAnsi="Tahoma" w:eastAsia="Tahoma" w:ascii="Tahoma"/>
          <w:spacing w:val="-2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s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p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ci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position w:val="-1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ind w:left="144" w:right="-35"/>
      </w:pP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auto" w:line="407"/>
        <w:ind w:left="103" w:right="-18" w:firstLine="94"/>
      </w:pP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elefo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n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2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Ti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19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16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0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Y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ind w:left="434" w:right="-37"/>
      </w:pP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-2"/>
          <w:w w:val="102"/>
          <w:position w:val="-1"/>
          <w:sz w:val="11"/>
          <w:szCs w:val="11"/>
        </w:rPr>
        <w:t>b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oP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ovee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3"/>
          <w:w w:val="102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341"/>
      </w:pPr>
      <w:r>
        <w:rPr>
          <w:rFonts w:cs="Tahoma" w:hAnsi="Tahoma" w:eastAsia="Tahoma" w:ascii="Tahoma"/>
          <w:spacing w:val="-2"/>
          <w:w w:val="100"/>
          <w:position w:val="-1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20"/>
        <w:ind w:left="341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6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1"/>
        <w:ind w:left="235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ind w:left="415"/>
      </w:pP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ovi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n</w:t>
      </w:r>
      <w:r>
        <w:rPr>
          <w:rFonts w:cs="Tahoma" w:hAnsi="Tahoma" w:eastAsia="Tahoma" w:ascii="Tahoma"/>
          <w:b/>
          <w:spacing w:val="-2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as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1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322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incia</w:t>
      </w:r>
      <w:r>
        <w:rPr>
          <w:rFonts w:cs="Times New Roman" w:hAnsi="Times New Roman" w:eastAsia="Times New Roman" w:ascii="Times New Roman"/>
          <w:spacing w:val="24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322" w:right="-38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/>
        <w:ind w:left="322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3" w:lineRule="exact" w:line="100"/>
        <w:ind w:left="218"/>
      </w:pPr>
      <w:r>
        <w:rPr>
          <w:rFonts w:cs="Tahoma" w:hAnsi="Tahoma" w:eastAsia="Tahoma" w:ascii="Tahoma"/>
          <w:b/>
          <w:color w:val="FFFFFF"/>
          <w:spacing w:val="1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-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2"/>
          <w:w w:val="103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-1"/>
          <w:w w:val="103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2"/>
          <w:w w:val="103"/>
          <w:position w:val="-1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position w:val="-1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position w:val="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91" w:lineRule="exact" w:line="100"/>
        <w:ind w:left="341"/>
      </w:pPr>
      <w:r>
        <w:br w:type="column"/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U</w:t>
      </w:r>
      <w:r>
        <w:rPr>
          <w:rFonts w:cs="Tahoma" w:hAnsi="Tahoma" w:eastAsia="Tahoma" w:ascii="Tahoma"/>
          <w:spacing w:val="2"/>
          <w:w w:val="103"/>
          <w:position w:val="-1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3"/>
          <w:position w:val="-1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341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341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3"/>
        <w:ind w:left="235"/>
        <w:sectPr>
          <w:type w:val="continuous"/>
          <w:pgSz w:w="11900" w:h="16840"/>
          <w:pgMar w:top="1580" w:bottom="280" w:left="1020" w:right="1680"/>
          <w:cols w:num="5" w:equalWidth="off">
            <w:col w:w="462" w:space="567"/>
            <w:col w:w="1089" w:space="498"/>
            <w:col w:w="1458" w:space="383"/>
            <w:col w:w="1406" w:space="399"/>
            <w:col w:w="2938"/>
          </w:cols>
        </w:sectPr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  <w:sectPr>
          <w:type w:val="continuous"/>
          <w:pgSz w:w="11900" w:h="16840"/>
          <w:pgMar w:top="1580" w:bottom="280" w:left="1020" w:right="1680"/>
        </w:sectPr>
      </w:pPr>
      <w:r>
        <w:rPr>
          <w:sz w:val="22"/>
          <w:szCs w:val="22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/>
        <w:ind w:left="1226" w:right="-37"/>
      </w:pPr>
      <w:r>
        <w:pict>
          <v:shape type="#_x0000_t202" style="position:absolute;margin-left:56.08pt;margin-top:7.40251pt;width:378.74pt;height:135.43pt;mso-position-horizontal-relative:page;mso-position-vertical-relative:paragraph;z-index:-2937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282" w:hRule="exact"/>
                    </w:trPr>
                    <w:tc>
                      <w:tcPr>
                        <w:tcW w:w="2697" w:type="dxa"/>
                        <w:gridSpan w:val="3"/>
                        <w:vMerge w:val="restart"/>
                        <w:tcBorders>
                          <w:top w:val="nil" w:sz="6" w:space="0" w:color="auto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1"/>
                            <w:szCs w:val="11"/>
                          </w:rPr>
                          <w:jc w:val="right"/>
                          <w:spacing w:lineRule="exact" w:line="100"/>
                          <w:ind w:right="10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2"/>
                            <w:sz w:val="11"/>
                            <w:szCs w:val="11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lineRule="exact" w:line="100"/>
                          <w:ind w:left="1031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position w:val="-1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position w:val="-1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position w:val="-1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position w:val="-1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-1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position w:val="-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"/>
                            <w:w w:val="100"/>
                            <w:position w:val="-1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position w:val="-1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position w:val="-1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position w:val="-1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position w:val="-1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position w:val="-1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position w:val="-1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position w:val="-1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position w:val="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Arial" w:hAnsi="Arial" w:eastAsia="Arial" w:ascii="Arial"/>
                            <w:sz w:val="11"/>
                            <w:szCs w:val="11"/>
                          </w:rPr>
                          <w:jc w:val="right"/>
                          <w:spacing w:lineRule="exact" w:line="100"/>
                          <w:ind w:right="102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1"/>
                            <w:szCs w:val="11"/>
                          </w:rPr>
                          <w:t>∞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1"/>
                            <w:szCs w:val="11"/>
                          </w:rPr>
                          <w:t>                                                            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3"/>
                            <w:w w:val="10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2"/>
                            <w:sz w:val="11"/>
                            <w:szCs w:val="11"/>
                          </w:rPr>
                          <w:t>∞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lineRule="exact" w:line="100"/>
                          <w:ind w:left="1031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0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88"/>
                          <w:ind w:left="1031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lle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3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5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1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1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1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M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9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Arial" w:hAnsi="Arial" w:eastAsia="Arial" w:ascii="Arial"/>
                            <w:sz w:val="11"/>
                            <w:szCs w:val="11"/>
                          </w:rPr>
                          <w:jc w:val="left"/>
                          <w:spacing w:lineRule="exact" w:line="100"/>
                        </w:pPr>
                        <w:r>
                          <w:rPr>
                            <w:rFonts w:cs="Arial" w:hAnsi="Arial" w:eastAsia="Arial" w:ascii="Arial"/>
                            <w:spacing w:val="0"/>
                            <w:w w:val="102"/>
                            <w:sz w:val="11"/>
                            <w:szCs w:val="11"/>
                          </w:rPr>
                          <w:t>1</w:t>
                        </w:r>
                        <w:r>
                          <w:rPr>
                            <w:rFonts w:cs="Arial" w:hAnsi="Arial" w:eastAsia="Arial" w:ascii="Arial"/>
                            <w:spacing w:val="0"/>
                            <w:w w:val="100"/>
                            <w:sz w:val="11"/>
                            <w:szCs w:val="11"/>
                          </w:rPr>
                        </w:r>
                      </w:p>
                    </w:tc>
                    <w:tc>
                      <w:tcPr>
                        <w:tcW w:w="12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sz w:val="11"/>
                            <w:szCs w:val="11"/>
                          </w:rPr>
                          <w:jc w:val="left"/>
                          <w:spacing w:before="1" w:lineRule="exact" w:line="100"/>
                        </w:pPr>
                        <w:r>
                          <w:rPr>
                            <w:sz w:val="11"/>
                            <w:szCs w:val="11"/>
                          </w:rPr>
                        </w:r>
                      </w:p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msC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m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209" w:hRule="exact"/>
                    </w:trPr>
                    <w:tc>
                      <w:tcPr>
                        <w:tcW w:w="2697" w:type="dxa"/>
                        <w:gridSpan w:val="3"/>
                        <w:vMerge w:val=""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38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0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38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m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7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CH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2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0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38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m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7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197" w:hRule="exact"/>
                    </w:trPr>
                    <w:tc>
                      <w:tcPr>
                        <w:tcW w:w="2697" w:type="dxa"/>
                        <w:gridSpan w:val="3"/>
                        <w:vMerge w:val=""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38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0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B3B3B3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38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7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38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nsumo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0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197" w:hRule="exact"/>
                    </w:trPr>
                    <w:tc>
                      <w:tcPr>
                        <w:tcW w:w="8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47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5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B3B3B3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47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micilio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0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CH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5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3" w:space="0" w:color="B3B3B3"/>
                          <w:left w:val="single" w:sz="3" w:space="0" w:color="B3B3B3"/>
                          <w:bottom w:val="single" w:sz="3" w:space="0" w:color="B3B3B3"/>
                          <w:right w:val="nil" w:sz="6" w:space="0" w:color="auto"/>
                        </w:tcBorders>
                        <w:shd w:val="clear" w:color="auto" w:fill="C5C5C5"/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29"/>
                          <w:ind w:left="49"/>
                        </w:pP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-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2"/>
                            <w:w w:val="103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-1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2"/>
                            <w:w w:val="103"/>
                            <w:sz w:val="10"/>
                            <w:szCs w:val="10"/>
                          </w:rPr>
                          <w:t>x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-1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47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u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8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436" w:hRule="exact"/>
                    </w:trPr>
                    <w:tc>
                      <w:tcPr>
                        <w:tcW w:w="8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59"/>
                          <w:ind w:left="47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59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4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85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8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3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CH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59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2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5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85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f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4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single" w:sz="3" w:space="0" w:color="B3B3B3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59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m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5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CH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5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85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cio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6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U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197" w:hRule="exact"/>
                    </w:trPr>
                    <w:tc>
                      <w:tcPr>
                        <w:tcW w:w="8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68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B3B3B3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38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7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Y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38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f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En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g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4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38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0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209" w:hRule="exact"/>
                    </w:trPr>
                    <w:tc>
                      <w:tcPr>
                        <w:tcW w:w="8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B3B3B3"/>
                        </w:tcBorders>
                      </w:tcPr>
                      <w:p/>
                    </w:tc>
                    <w:tc>
                      <w:tcPr>
                        <w:tcW w:w="1368" w:type="dxa"/>
                        <w:tcBorders>
                          <w:top w:val="single" w:sz="3" w:space="0" w:color="B3B3B3"/>
                          <w:left w:val="single" w:sz="3" w:space="0" w:color="B3B3B3"/>
                          <w:bottom w:val="single" w:sz="3" w:space="0" w:color="B3B3B3"/>
                          <w:right w:val="single" w:sz="3" w:space="0" w:color="B3B3B3"/>
                        </w:tcBorders>
                        <w:shd w:val="clear" w:color="auto" w:fill="C5C5C5"/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32"/>
                          <w:ind w:left="49"/>
                        </w:pP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-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2"/>
                            <w:w w:val="103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-1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2"/>
                            <w:w w:val="103"/>
                            <w:sz w:val="10"/>
                            <w:szCs w:val="10"/>
                          </w:rPr>
                          <w:t>x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-1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single" w:sz="3" w:space="0" w:color="B3B3B3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47"/>
                          <w:ind w:left="155"/>
                        </w:pP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ci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CH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5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29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B3B3B3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47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su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8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U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197" w:hRule="exact"/>
                    </w:trPr>
                    <w:tc>
                      <w:tcPr>
                        <w:tcW w:w="8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1"/>
                            <w:szCs w:val="11"/>
                          </w:rPr>
                          <w:jc w:val="left"/>
                          <w:spacing w:lineRule="exact" w:line="120"/>
                          <w:ind w:left="47"/>
                        </w:pPr>
                        <w:r>
                          <w:rPr>
                            <w:rFonts w:cs="Tahoma" w:hAnsi="Tahoma" w:eastAsia="Tahoma" w:ascii="Tahoma"/>
                            <w:b/>
                            <w:spacing w:val="1"/>
                            <w:w w:val="102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0"/>
                            <w:w w:val="102"/>
                            <w:sz w:val="11"/>
                            <w:szCs w:val="11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1"/>
                            <w:szCs w:val="11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3" w:space="0" w:color="B3B3B3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47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3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U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1"/>
                            <w:szCs w:val="11"/>
                          </w:rPr>
                          <w:jc w:val="left"/>
                          <w:spacing w:lineRule="exact" w:line="120"/>
                          <w:ind w:left="250" w:right="-87"/>
                        </w:pPr>
                        <w:r>
                          <w:rPr>
                            <w:rFonts w:cs="Tahoma" w:hAnsi="Tahoma" w:eastAsia="Tahoma" w:ascii="Tahoma"/>
                            <w:b/>
                            <w:spacing w:val="2"/>
                            <w:w w:val="102"/>
                            <w:sz w:val="11"/>
                            <w:szCs w:val="11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0"/>
                            <w:w w:val="102"/>
                            <w:sz w:val="11"/>
                            <w:szCs w:val="11"/>
                          </w:rPr>
                          <w:t>u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1"/>
                            <w:w w:val="102"/>
                            <w:sz w:val="11"/>
                            <w:szCs w:val="11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-1"/>
                            <w:w w:val="102"/>
                            <w:sz w:val="11"/>
                            <w:szCs w:val="11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0"/>
                            <w:w w:val="102"/>
                            <w:sz w:val="11"/>
                            <w:szCs w:val="11"/>
                          </w:rPr>
                          <w:t>u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1"/>
                            <w:w w:val="102"/>
                            <w:sz w:val="11"/>
                            <w:szCs w:val="11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1"/>
                            <w:w w:val="102"/>
                            <w:sz w:val="11"/>
                            <w:szCs w:val="11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0"/>
                            <w:w w:val="102"/>
                            <w:sz w:val="11"/>
                            <w:szCs w:val="11"/>
                          </w:rPr>
                          <w:t>o1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1"/>
                            <w:w w:val="102"/>
                            <w:sz w:val="11"/>
                            <w:szCs w:val="11"/>
                          </w:rPr>
                          <w:t>p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-1"/>
                            <w:w w:val="102"/>
                            <w:sz w:val="11"/>
                            <w:szCs w:val="11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0"/>
                            <w:w w:val="102"/>
                            <w:sz w:val="11"/>
                            <w:szCs w:val="11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1"/>
                            <w:w w:val="102"/>
                            <w:sz w:val="11"/>
                            <w:szCs w:val="11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0"/>
                            <w:w w:val="102"/>
                            <w:sz w:val="11"/>
                            <w:szCs w:val="11"/>
                          </w:rPr>
                          <w:t>u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1"/>
                            <w:w w:val="102"/>
                            <w:sz w:val="11"/>
                            <w:szCs w:val="11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1"/>
                            <w:w w:val="102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b/>
                            <w:spacing w:val="0"/>
                            <w:w w:val="102"/>
                            <w:sz w:val="11"/>
                            <w:szCs w:val="11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1"/>
                            <w:szCs w:val="11"/>
                          </w:rPr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B3B3B3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1"/>
                            <w:szCs w:val="11"/>
                          </w:rPr>
                          <w:jc w:val="left"/>
                          <w:spacing w:lineRule="exact" w:line="120"/>
                          <w:ind w:left="50"/>
                        </w:pPr>
                        <w:r>
                          <w:rPr>
                            <w:rFonts w:cs="Tahoma" w:hAnsi="Tahoma" w:eastAsia="Tahoma" w:ascii="Tahoma"/>
                            <w:b/>
                            <w:spacing w:val="0"/>
                            <w:w w:val="102"/>
                            <w:sz w:val="11"/>
                            <w:szCs w:val="11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1"/>
                            <w:szCs w:val="11"/>
                          </w:rPr>
                        </w:r>
                      </w:p>
                    </w:tc>
                    <w:tc>
                      <w:tcPr>
                        <w:tcW w:w="1229" w:type="dxa"/>
                        <w:tcBorders>
                          <w:top w:val="single" w:sz="3" w:space="0" w:color="B3B3B3"/>
                          <w:left w:val="single" w:sz="3" w:space="0" w:color="B3B3B3"/>
                          <w:bottom w:val="single" w:sz="3" w:space="0" w:color="B3B3B3"/>
                          <w:right w:val="single" w:sz="3" w:space="0" w:color="B3B3B3"/>
                        </w:tcBorders>
                        <w:shd w:val="clear" w:color="auto" w:fill="C5C5C5"/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29"/>
                          <w:ind w:left="49"/>
                        </w:pP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x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218" w:hRule="exact"/>
                    </w:trPr>
                    <w:tc>
                      <w:tcPr>
                        <w:tcW w:w="8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B3B3B3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59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7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5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11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su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u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4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29" w:type="dxa"/>
                        <w:tcBorders>
                          <w:top w:val="single" w:sz="3" w:space="0" w:color="B3B3B3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97" w:hRule="exact"/>
                    </w:trPr>
                    <w:tc>
                      <w:tcPr>
                        <w:tcW w:w="8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2"/>
                          <w:ind w:left="76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0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B3B3B3"/>
                        </w:tcBorders>
                      </w:tcPr>
                      <w:p/>
                    </w:tc>
                    <w:tc>
                      <w:tcPr>
                        <w:tcW w:w="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824" w:type="dxa"/>
                        <w:tcBorders>
                          <w:top w:val="single" w:sz="3" w:space="0" w:color="B3B3B3"/>
                          <w:left w:val="single" w:sz="3" w:space="0" w:color="B3B3B3"/>
                          <w:bottom w:val="single" w:sz="3" w:space="0" w:color="B3B3B3"/>
                          <w:right w:val="single" w:sz="3" w:space="0" w:color="B3B3B3"/>
                        </w:tcBorders>
                        <w:shd w:val="clear" w:color="auto" w:fill="C5C5C5"/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29"/>
                          <w:ind w:left="49"/>
                        </w:pP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x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298" w:type="dxa"/>
                        <w:tcBorders>
                          <w:top w:val="nil" w:sz="6" w:space="0" w:color="auto"/>
                          <w:left w:val="single" w:sz="3" w:space="0" w:color="B3B3B3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2"/>
                          <w:ind w:left="152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u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5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70" w:hRule="exact"/>
                    </w:trPr>
                    <w:tc>
                      <w:tcPr>
                        <w:tcW w:w="8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11"/>
                          <w:ind w:left="40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824" w:type="dxa"/>
                        <w:tcBorders>
                          <w:top w:val="single" w:sz="3" w:space="0" w:color="B3B3B3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11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su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u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4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3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CH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5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11"/>
                          <w:ind w:left="-17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2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  <w:tr>
                    <w:trPr>
                      <w:trHeight w:val="199" w:hRule="exact"/>
                    </w:trPr>
                    <w:tc>
                      <w:tcPr>
                        <w:tcW w:w="8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B3B3B3"/>
                        </w:tcBorders>
                      </w:tcPr>
                      <w:p/>
                    </w:tc>
                    <w:tc>
                      <w:tcPr>
                        <w:tcW w:w="1368" w:type="dxa"/>
                        <w:tcBorders>
                          <w:top w:val="nil" w:sz="6" w:space="0" w:color="auto"/>
                          <w:left w:val="single" w:sz="3" w:space="0" w:color="B3B3B3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5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82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50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7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Y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52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2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em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s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/>
        <w:ind w:right="-37"/>
      </w:pPr>
      <w:r>
        <w:br w:type="column"/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/>
        <w:ind w:right="-37"/>
      </w:pPr>
      <w:r>
        <w:br w:type="column"/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me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as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/>
        <w:sectPr>
          <w:type w:val="continuous"/>
          <w:pgSz w:w="11900" w:h="16840"/>
          <w:pgMar w:top="1580" w:bottom="280" w:left="1020" w:right="1680"/>
          <w:cols w:num="4" w:equalWidth="off">
            <w:col w:w="2062" w:space="988"/>
            <w:col w:w="445" w:space="1377"/>
            <w:col w:w="479" w:space="1345"/>
            <w:col w:w="2504"/>
          </w:cols>
        </w:sectPr>
      </w:pPr>
      <w:r>
        <w:br w:type="column"/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ems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om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a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ahoma" w:hAnsi="Tahoma" w:eastAsia="Tahoma" w:ascii="Tahoma"/>
          <w:sz w:val="11"/>
          <w:szCs w:val="11"/>
        </w:rPr>
        <w:jc w:val="right"/>
        <w:ind w:right="574"/>
      </w:pP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om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ilios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right"/>
        <w:spacing w:before="83" w:lineRule="exact" w:line="100"/>
        <w:ind w:right="353"/>
      </w:pP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micilio</w:t>
      </w:r>
      <w:r>
        <w:rPr>
          <w:rFonts w:cs="Times New Roman" w:hAnsi="Times New Roman" w:eastAsia="Times New Roman" w:ascii="Times New Roman"/>
          <w:spacing w:val="22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position w:val="-1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right"/>
        <w:spacing w:lineRule="exact" w:line="120"/>
        <w:ind w:right="923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right"/>
        <w:spacing w:before="85" w:lineRule="exact" w:line="100"/>
        <w:ind w:right="401"/>
      </w:pP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na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2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3"/>
          <w:position w:val="-1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right"/>
        <w:spacing w:lineRule="exact" w:line="100"/>
        <w:ind w:right="630"/>
      </w:pP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v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incia</w:t>
      </w:r>
      <w:r>
        <w:rPr>
          <w:rFonts w:cs="Times New Roman" w:hAnsi="Times New Roman" w:eastAsia="Times New Roman" w:ascii="Times New Roman"/>
          <w:spacing w:val="19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right"/>
        <w:spacing w:lineRule="exact" w:line="100"/>
        <w:ind w:right="642"/>
      </w:pP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l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li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right"/>
        <w:spacing w:lineRule="exact" w:line="100"/>
        <w:ind w:right="774"/>
      </w:pP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io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7"/>
        <w:ind w:left="106"/>
      </w:pPr>
      <w:r>
        <w:br w:type="column"/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/>
        <w:ind w:left="106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Y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3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auto" w:line="408"/>
        <w:ind w:left="106" w:right="-18" w:firstLine="94"/>
      </w:pPr>
      <w:r>
        <w:rPr>
          <w:rFonts w:cs="Tahoma" w:hAnsi="Tahoma" w:eastAsia="Tahoma" w:ascii="Tahoma"/>
          <w:b/>
          <w:w w:val="102"/>
          <w:sz w:val="11"/>
          <w:szCs w:val="11"/>
        </w:rPr>
        <w:t>fa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as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om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as</w:t>
      </w:r>
      <w:r>
        <w:rPr>
          <w:rFonts w:cs="Times New Roman" w:hAnsi="Times New Roman" w:eastAsia="Times New Roman" w:ascii="Times New Roman"/>
          <w:b/>
          <w:spacing w:val="0"/>
          <w:w w:val="102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sC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num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7"/>
        <w:ind w:left="322"/>
      </w:pPr>
      <w:r>
        <w:br w:type="column"/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k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/>
        <w:ind w:left="322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liz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TE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IME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3"/>
        <w:ind w:left="218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00"/>
        <w:ind w:left="418"/>
      </w:pP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iv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le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g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ios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center"/>
        <w:spacing w:lineRule="exact" w:line="100"/>
        <w:ind w:left="-28" w:right="-28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                                                              </w:t>
      </w:r>
      <w:r>
        <w:rPr>
          <w:rFonts w:cs="Times New Roman" w:hAnsi="Times New Roman" w:eastAsia="Times New Roman" w:ascii="Times New Roman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2"/>
          <w:sz w:val="11"/>
          <w:szCs w:val="11"/>
        </w:rPr>
        <w:t>1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322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il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g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io</w:t>
      </w:r>
      <w:r>
        <w:rPr>
          <w:rFonts w:cs="Times New Roman" w:hAnsi="Times New Roman" w:eastAsia="Times New Roman" w:ascii="Times New Roman"/>
          <w:spacing w:val="2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322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il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g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io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/>
        <w:ind w:left="322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3"/>
        <w:ind w:left="218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auto" w:line="412"/>
        <w:ind w:left="106" w:right="346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U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106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00"/>
        <w:ind w:left="199"/>
      </w:pP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oles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80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6"/>
        <w:ind w:left="106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106"/>
      </w:pP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/>
        <w:ind w:left="106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3"/>
        <w:sectPr>
          <w:pgSz w:w="11900" w:h="16840"/>
          <w:pgMar w:top="1140" w:bottom="280" w:left="1680" w:right="1240"/>
          <w:cols w:num="4" w:equalWidth="off">
            <w:col w:w="3736" w:space="476"/>
            <w:col w:w="1235" w:space="370"/>
            <w:col w:w="1887" w:space="153"/>
            <w:col w:w="1123"/>
          </w:cols>
        </w:sectPr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auto" w:line="402"/>
        <w:ind w:left="672" w:right="796" w:firstLine="94"/>
      </w:pP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om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a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2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6" w:lineRule="auto" w:line="412"/>
        <w:ind w:left="672" w:right="188"/>
      </w:pP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cha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TE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IME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2"/>
          <w:sz w:val="10"/>
          <w:szCs w:val="10"/>
        </w:rPr>
        <w:t>num</w:t>
      </w:r>
      <w:r>
        <w:rPr>
          <w:rFonts w:cs="Tahoma" w:hAnsi="Tahoma" w:eastAsia="Tahoma" w:ascii="Tahoma"/>
          <w:spacing w:val="1"/>
          <w:w w:val="102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2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2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2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2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2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2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12"/>
          <w:w w:val="102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g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1" w:lineRule="auto" w:line="412"/>
        <w:ind w:left="672" w:right="-18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ncimi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ci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13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U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1"/>
        <w:ind w:left="672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/>
        <w:ind w:left="672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g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3" w:lineRule="exact" w:line="100"/>
        <w:ind w:left="566"/>
      </w:pPr>
      <w:r>
        <w:rPr>
          <w:rFonts w:cs="Tahoma" w:hAnsi="Tahoma" w:eastAsia="Tahoma" w:ascii="Tahoma"/>
          <w:b/>
          <w:color w:val="FFFFFF"/>
          <w:spacing w:val="1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position w:val="-1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position w:val="-1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position w:val="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91"/>
        <w:ind w:left="103"/>
      </w:pPr>
      <w:r>
        <w:br w:type="column"/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lle</w:t>
      </w:r>
      <w:r>
        <w:rPr>
          <w:rFonts w:cs="Times New Roman" w:hAnsi="Times New Roman" w:eastAsia="Times New Roman" w:ascii="Times New Roman"/>
          <w:spacing w:val="13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/>
        <w:ind w:left="103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nu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0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 w:lineRule="auto" w:line="412"/>
        <w:ind w:left="103" w:right="262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iso</w:t>
      </w:r>
      <w:r>
        <w:rPr>
          <w:rFonts w:cs="Times New Roman" w:hAnsi="Times New Roman" w:eastAsia="Times New Roman" w:ascii="Times New Roman"/>
          <w:spacing w:val="13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8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0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CP</w:t>
      </w:r>
      <w:r>
        <w:rPr>
          <w:rFonts w:cs="Times New Roman" w:hAnsi="Times New Roman" w:eastAsia="Times New Roman" w:ascii="Times New Roman"/>
          <w:spacing w:val="1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6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center"/>
        <w:spacing w:lineRule="exact" w:line="100"/>
        <w:ind w:left="-28" w:right="815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00"/>
        <w:ind w:left="199"/>
      </w:pP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ma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as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1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103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ca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103"/>
      </w:pPr>
      <w:r>
        <w:rPr>
          <w:rFonts w:cs="Tahoma" w:hAnsi="Tahoma" w:eastAsia="Tahoma" w:ascii="Tahoma"/>
          <w:spacing w:val="2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ca</w:t>
      </w:r>
      <w:r>
        <w:rPr>
          <w:rFonts w:cs="Times New Roman" w:hAnsi="Times New Roman" w:eastAsia="Times New Roman" w:ascii="Times New Roman"/>
          <w:spacing w:val="15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ind w:left="199"/>
      </w:pPr>
      <w:r>
        <w:rPr>
          <w:rFonts w:cs="Tahoma" w:hAnsi="Tahoma" w:eastAsia="Tahoma" w:ascii="Tahoma"/>
          <w:b/>
          <w:w w:val="102"/>
          <w:sz w:val="11"/>
          <w:szCs w:val="11"/>
        </w:rPr>
        <w:t>s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a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l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os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6" w:lineRule="exact" w:line="100"/>
        <w:ind w:left="106"/>
      </w:pP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3"/>
          <w:w w:val="100"/>
          <w:position w:val="-1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l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  <w:ind w:right="182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106"/>
      </w:pP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 w:lineRule="auto" w:line="412"/>
        <w:ind w:left="106" w:right="385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na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x</w:t>
      </w:r>
      <w:r>
        <w:rPr>
          <w:rFonts w:cs="Times New Roman" w:hAnsi="Times New Roman" w:eastAsia="Times New Roman" w:ascii="Times New Roman"/>
          <w:spacing w:val="2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U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U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center"/>
        <w:spacing w:lineRule="exact" w:line="100"/>
        <w:ind w:left="-28" w:right="992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00"/>
        <w:ind w:left="199"/>
      </w:pP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ocumen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1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106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106"/>
      </w:pPr>
      <w:r>
        <w:pict>
          <v:group style="position:absolute;margin-left:109.02pt;margin-top:58.7396pt;width:416.16pt;height:521.52pt;mso-position-horizontal-relative:page;mso-position-vertical-relative:page;z-index:-2936" coordorigin="2180,1175" coordsize="8323,10430">
            <v:shape style="position:absolute;left:5244;top:2280;width:7886;height:1039" coordorigin="5244,2280" coordsize="7886,1039" path="m5244,3319l5386,3319,9187,2800e" filled="f" stroked="t" strokeweight="0.36pt" strokecolor="#000000">
              <v:path arrowok="t"/>
              <v:stroke dashstyle="longDash"/>
            </v:shape>
            <v:shape style="position:absolute;left:5244;top:2280;width:7886;height:1039" coordorigin="5244,2280" coordsize="7886,1039" path="m10490,2621l9187,2800e" filled="f" stroked="t" strokeweight="0.36pt" strokecolor="#000000">
              <v:path arrowok="t"/>
              <v:stroke dashstyle="longDash"/>
            </v:shape>
            <v:shape style="position:absolute;left:5244;top:3310;width:142;height:0" coordorigin="5244,3310" coordsize="142,0" path="m5244,3310l5386,3310e" filled="f" stroked="t" strokeweight="1.32pt" strokecolor="#000000">
              <v:path arrowok="t"/>
            </v:shape>
            <v:shape style="position:absolute;left:5244;top:-5011;width:2419;height:8122" coordorigin="5244,-5011" coordsize="2419,8122" path="m5244,3110l5386,3110,5894,1178e" filled="f" stroked="t" strokeweight="0.36pt" strokecolor="#000000">
              <v:path arrowok="t"/>
              <v:stroke dashstyle="longDash"/>
            </v:shape>
            <v:shape style="position:absolute;left:5244;top:3101;width:142;height:0" coordorigin="5244,3101" coordsize="142,0" path="m5244,3101l5386,3101e" filled="f" stroked="t" strokeweight="1.32pt" strokecolor="#000000">
              <v:path arrowok="t"/>
            </v:shape>
            <v:shape style="position:absolute;left:9173;top:-1366;width:3958;height:7291" coordorigin="9173,-1366" coordsize="3958,7291" path="m9173,5926l9314,5926,10490,3592e" filled="f" stroked="t" strokeweight="0.36pt" strokecolor="#000000">
              <v:path arrowok="t"/>
            </v:shape>
            <v:shape style="position:absolute;left:9173;top:5916;width:142;height:0" coordorigin="9173,5916" coordsize="142,0" path="m9173,5916l9314,5916e" filled="f" stroked="t" strokeweight="1.32pt" strokecolor="#000000">
              <v:path arrowok="t"/>
            </v:shape>
            <v:shape style="position:absolute;left:5179;top:-4387;width:11597;height:10313" coordorigin="5179,-4387" coordsize="11597,10313" path="m5179,5926l5321,5926,10490,1213e" filled="f" stroked="t" strokeweight="0.36pt" strokecolor="#000000">
              <v:path arrowok="t"/>
              <v:stroke dashstyle="longDash"/>
            </v:shape>
            <v:shape style="position:absolute;left:5179;top:5916;width:142;height:0" coordorigin="5179,5916" coordsize="142,0" path="m5179,5916l5321,5916e" filled="f" stroked="t" strokeweight="1.32pt" strokecolor="#000000">
              <v:path arrowok="t"/>
            </v:shape>
            <v:shape style="position:absolute;left:9173;top:-5011;width:7603;height:11352" coordorigin="9173,-5011" coordsize="7603,11352" path="m9173,6341l9314,6341,10490,4517e" filled="f" stroked="t" strokeweight="0.36pt" strokecolor="#000000">
              <v:path arrowok="t"/>
              <v:stroke dashstyle="longDash"/>
            </v:shape>
            <v:shape style="position:absolute;left:9173;top:6331;width:142;height:0" coordorigin="9173,6331" coordsize="142,0" path="m9173,6331l9314,6331e" filled="f" stroked="t" strokeweight="1.32pt" strokecolor="#000000">
              <v:path arrowok="t"/>
            </v:shape>
            <v:shape style="position:absolute;left:5491;top:-5011;width:7639;height:12758" coordorigin="5491,-5011" coordsize="7639,12758" path="m5491,7747l5633,7747,9311,1368e" filled="f" stroked="t" strokeweight="0.36pt" strokecolor="#000000">
              <v:path arrowok="t"/>
            </v:shape>
            <v:shape style="position:absolute;left:5491;top:-5011;width:7639;height:12758" coordorigin="5491,-5011" coordsize="7639,12758" path="m9420,1178l9311,1368e" filled="f" stroked="t" strokeweight="0.36pt" strokecolor="#000000">
              <v:path arrowok="t"/>
            </v:shape>
            <v:shape style="position:absolute;left:5491;top:7724;width:142;height:26" coordorigin="5491,7724" coordsize="142,26" path="m5491,7751l5633,7751,5633,7724,5491,7724,5491,7751xe" filled="t" fillcolor="#000000" stroked="f">
              <v:path arrowok="t"/>
              <v:fill/>
            </v:shape>
            <v:shape style="position:absolute;left:5244;top:-3190;width:9710;height:6094" coordorigin="5244,-3190" coordsize="9710,6094" path="m5244,2904l5386,2904,8055,1178e" filled="f" stroked="t" strokeweight="0.36pt" strokecolor="#000000">
              <v:path arrowok="t"/>
              <v:stroke dashstyle="longDash"/>
            </v:shape>
            <v:shape style="position:absolute;left:5244;top:2894;width:142;height:0" coordorigin="5244,2894" coordsize="142,0" path="m5244,2894l5386,2894e" filled="f" stroked="t" strokeweight="1.32pt" strokecolor="#000000">
              <v:path arrowok="t"/>
            </v:shape>
            <v:shape style="position:absolute;left:5491;top:2280;width:5818;height:5467" coordorigin="5491,2280" coordsize="5818,5467" path="m5491,7747l5633,7747,8400,5014e" filled="f" stroked="t" strokeweight="0.36pt" strokecolor="#000000">
              <v:path arrowok="t"/>
            </v:shape>
            <v:shape style="position:absolute;left:5491;top:2280;width:5818;height:5467" coordorigin="5491,2280" coordsize="5818,5467" path="m10490,2949l8400,5014e" filled="f" stroked="t" strokeweight="0.36pt" strokecolor="#000000">
              <v:path arrowok="t"/>
            </v:shape>
            <v:shape style="position:absolute;left:5491;top:7724;width:142;height:26" coordorigin="5491,7724" coordsize="142,26" path="m5491,7751l5633,7751,5633,7724,5491,7724,5491,7751xe" filled="t" fillcolor="#000000" stroked="f">
              <v:path arrowok="t"/>
              <v:fill/>
            </v:shape>
            <v:shape style="position:absolute;left:8712;top:5926;width:4418;height:2030" coordorigin="8712,5926" coordsize="4418,2030" path="m8712,7956l8854,7956,10490,7152e" filled="f" stroked="t" strokeweight="0.36pt" strokecolor="#000000">
              <v:path arrowok="t"/>
              <v:stroke dashstyle="longDash"/>
            </v:shape>
            <v:shape style="position:absolute;left:8712;top:7946;width:142;height:0" coordorigin="8712,7946" coordsize="142,0" path="m8712,7946l8854,7946e" filled="f" stroked="t" strokeweight="1.32pt" strokecolor="#000000">
              <v:path arrowok="t"/>
            </v:shape>
            <v:shape style="position:absolute;left:8712;top:2486;width:6242;height:5261" coordorigin="8712,2486" coordsize="6242,5261" path="m8712,7747l8854,7747,10490,6302e" filled="f" stroked="t" strokeweight="0.36pt" strokecolor="#000000">
              <v:path arrowok="t"/>
              <v:stroke dashstyle="longDash"/>
            </v:shape>
            <v:shape style="position:absolute;left:8712;top:7724;width:142;height:26" coordorigin="8712,7724" coordsize="142,26" path="m8712,7751l8854,7751,8854,7724,8712,7724,8712,7751xe" filled="t" fillcolor="#000000" stroked="f">
              <v:path arrowok="t"/>
              <v:fill/>
            </v:shape>
            <v:shape style="position:absolute;left:8712;top:-1159;width:2597;height:8906" coordorigin="8712,-1159" coordsize="2597,8906" path="m8712,7747l8854,7747,10010,3294e" filled="f" stroked="t" strokeweight="0.36pt" strokecolor="#000000">
              <v:path arrowok="t"/>
              <v:stroke dashstyle="longDash"/>
            </v:shape>
            <v:shape style="position:absolute;left:8712;top:-1159;width:2597;height:8906" coordorigin="8712,-1159" coordsize="2597,8906" path="m10490,1446l10010,3294e" filled="f" stroked="t" strokeweight="0.36pt" strokecolor="#000000">
              <v:path arrowok="t"/>
              <v:stroke dashstyle="longDash"/>
            </v:shape>
            <v:shape style="position:absolute;left:8712;top:7724;width:142;height:26" coordorigin="8712,7724" coordsize="142,26" path="m8712,7751l8854,7751,8854,7724,8712,7724,8712,7751xe" filled="t" fillcolor="#000000" stroked="f">
              <v:path arrowok="t"/>
              <v:fill/>
            </v:shape>
            <v:shape style="position:absolute;left:7313;top:-4805;width:2172;height:7085" coordorigin="7313,-4805" coordsize="2172,7085" path="m9050,1178l9343,2280,9485,2280e" filled="f" stroked="t" strokeweight="0.36pt" strokecolor="#000000">
              <v:path arrowok="t"/>
              <v:stroke dashstyle="longDash"/>
            </v:shape>
            <v:shape style="position:absolute;left:9334;top:2267;width:142;height:26" coordorigin="9334,2267" coordsize="142,26" path="m9334,2293l9475,2293,9475,2267,9334,2267,9334,2293xe" filled="t" fillcolor="#000000" stroked="f">
              <v:path arrowok="t"/>
              <v:fill/>
            </v:shape>
            <v:shape style="position:absolute;left:5244;top:2280;width:4241;height:206" coordorigin="5244,2280" coordsize="4241,206" path="m5244,2486l5386,2486,9343,2280,9485,2280e" filled="f" stroked="t" strokeweight="0.36pt" strokecolor="#000000">
              <v:path arrowok="t"/>
              <v:stroke dashstyle="longDash"/>
            </v:shape>
            <v:shape style="position:absolute;left:5244;top:2477;width:142;height:0" coordorigin="5244,2477" coordsize="142,0" path="m5244,2477l5386,2477e" filled="f" stroked="t" strokeweight="1.32pt" strokecolor="#000000">
              <v:path arrowok="t"/>
            </v:shape>
            <v:shape style="position:absolute;left:9334;top:2267;width:142;height:26" coordorigin="9334,2267" coordsize="142,26" path="m9334,2293l9475,2293,9475,2267,9334,2267,9334,2293xe" filled="t" fillcolor="#000000" stroked="f">
              <v:path arrowok="t"/>
              <v:fill/>
            </v:shape>
            <v:shape style="position:absolute;left:10476;top:2280;width:2654;height:3852" coordorigin="10476,2280" coordsize="2654,3852" path="m10490,2280l10476,2280e" filled="f" stroked="t" strokeweight="0.36pt" strokecolor="#000000">
              <v:path arrowok="t"/>
              <v:stroke dashstyle="longDash"/>
            </v:shape>
            <v:shape style="position:absolute;left:10476;top:2257;width:142;height:26" coordorigin="10476,2257" coordsize="142,26" path="m10490,2257l10476,2257,10476,2284,10490,2284,10490,2257xe" filled="t" fillcolor="#000000" stroked="f">
              <v:path arrowok="t"/>
              <v:fill/>
            </v:shape>
            <v:shape style="position:absolute;left:5491;top:2280;width:3994;height:5676" coordorigin="5491,2280" coordsize="3994,5676" path="m5491,7956l5633,7956,9343,2280,9485,2280e" filled="f" stroked="t" strokeweight="0.36pt" strokecolor="#000000">
              <v:path arrowok="t"/>
              <v:stroke dashstyle="longDash"/>
            </v:shape>
            <v:shape style="position:absolute;left:5491;top:7946;width:142;height:0" coordorigin="5491,7946" coordsize="142,0" path="m5491,7946l5633,7946e" filled="f" stroked="t" strokeweight="1.32pt" strokecolor="#000000">
              <v:path arrowok="t"/>
            </v:shape>
            <v:shape style="position:absolute;left:9334;top:2267;width:142;height:26" coordorigin="9334,2267" coordsize="142,26" path="m9334,2293l9475,2293,9475,2267,9334,2267,9334,2293xe" filled="t" fillcolor="#000000" stroked="f">
              <v:path arrowok="t"/>
              <v:fill/>
            </v:shape>
            <v:shape style="position:absolute;left:10476;top:2280;width:2654;height:2030" coordorigin="10476,2280" coordsize="2654,2030" path="m10490,2280l10476,2280e" filled="f" stroked="t" strokeweight="0.36pt" strokecolor="#000000">
              <v:path arrowok="t"/>
              <v:stroke dashstyle="longDash"/>
            </v:shape>
            <v:shape style="position:absolute;left:10476;top:2257;width:142;height:26" coordorigin="10476,2257" coordsize="142,26" path="m10490,2257l10476,2257,10476,2284,10490,2284,10490,2257xe" filled="t" fillcolor="#000000" stroked="f">
              <v:path arrowok="t"/>
              <v:fill/>
            </v:shape>
            <v:shape style="position:absolute;left:5491;top:-3190;width:7639;height:10937" coordorigin="5491,-3190" coordsize="7639,10937" path="m5491,7747l5633,7747,9311,2279e" filled="f" stroked="t" strokeweight="0.36pt" strokecolor="#000000">
              <v:path arrowok="t"/>
            </v:shape>
            <v:shape style="position:absolute;left:5491;top:-3190;width:7639;height:10937" coordorigin="5491,-3190" coordsize="7639,10937" path="m10051,1178l9311,2279e" filled="f" stroked="t" strokeweight="0.36pt" strokecolor="#000000">
              <v:path arrowok="t"/>
            </v:shape>
            <v:shape style="position:absolute;left:5491;top:7724;width:142;height:26" coordorigin="5491,7724" coordsize="142,26" path="m5491,7751l5633,7751,5633,7724,5491,7724,5491,7751xe" filled="t" fillcolor="#000000" stroked="f">
              <v:path arrowok="t"/>
              <v:fill/>
            </v:shape>
            <v:shape style="position:absolute;left:5491;top:-6835;width:3994;height:14582" coordorigin="5491,-6835" coordsize="3994,14582" path="m5491,7747l5633,7747,7304,1178e" filled="f" stroked="t" strokeweight="0.36pt" strokecolor="#000000">
              <v:path arrowok="t"/>
            </v:shape>
            <v:shape style="position:absolute;left:5491;top:7724;width:142;height:26" coordorigin="5491,7724" coordsize="142,26" path="m5491,7751l5633,7751,5633,7724,5491,7724,5491,7751xe" filled="t" fillcolor="#000000" stroked="f">
              <v:path arrowok="t"/>
              <v:fill/>
            </v:shape>
            <v:shape style="position:absolute;left:8786;top:-6626;width:698;height:10728" coordorigin="8786,-6626" coordsize="698,10728" path="m8786,4102l8928,4102,9041,1178e" filled="f" stroked="t" strokeweight="0.36pt" strokecolor="#000000">
              <v:path arrowok="t"/>
              <v:stroke dashstyle="longDash"/>
            </v:shape>
            <v:shape style="position:absolute;left:8786;top:4079;width:142;height:26" coordorigin="8786,4079" coordsize="142,26" path="m8786,4105l8928,4105,8928,4079,8786,4079,8786,4105xe" filled="t" fillcolor="#000000" stroked="f">
              <v:path arrowok="t"/>
              <v:fill/>
            </v:shape>
            <v:shape style="position:absolute;left:8786;top:4102;width:7990;height:2239" coordorigin="8786,4102" coordsize="7990,2239" path="m10490,4556l8928,4102,8786,4102e" filled="f" stroked="t" strokeweight="0.36pt" strokecolor="#000000">
              <v:path arrowok="t"/>
              <v:stroke dashstyle="longDash"/>
            </v:shape>
            <v:shape style="position:absolute;left:8786;top:4079;width:142;height:26" coordorigin="8786,4079" coordsize="142,26" path="m8786,4105l8928,4105,8928,4079,8786,4079,8786,4105xe" filled="t" fillcolor="#000000" stroked="f">
              <v:path arrowok="t"/>
              <v:fill/>
            </v:shape>
            <v:shape style="position:absolute;left:8786;top:-2981;width:4344;height:7082" coordorigin="8786,-2981" coordsize="4344,7082" path="m8786,4102l8928,4102,10490,1377e" filled="f" stroked="t" strokeweight="0.36pt" strokecolor="#000000">
              <v:path arrowok="t"/>
              <v:stroke dashstyle="longDash"/>
            </v:shape>
            <v:shape style="position:absolute;left:8786;top:4079;width:142;height:26" coordorigin="8786,4079" coordsize="142,26" path="m8786,4105l8928,4105,8928,4079,8786,4079,8786,4105xe" filled="t" fillcolor="#000000" stroked="f">
              <v:path arrowok="t"/>
              <v:fill/>
            </v:shape>
            <v:shape style="position:absolute;left:6982;top:2280;width:2503;height:2030" coordorigin="6982,2280" coordsize="2503,2030" path="m6982,4310l7123,4310,9343,2280,9485,2280e" filled="f" stroked="t" strokeweight="0.36pt" strokecolor="#000000">
              <v:path arrowok="t"/>
              <v:stroke dashstyle="longDash"/>
            </v:shape>
            <v:shape style="position:absolute;left:6982;top:4301;width:142;height:0" coordorigin="6982,4301" coordsize="142,0" path="m6982,4301l7123,4301e" filled="f" stroked="t" strokeweight="1.32pt" strokecolor="#000000">
              <v:path arrowok="t"/>
            </v:shape>
            <v:shape style="position:absolute;left:9334;top:2267;width:142;height:26" coordorigin="9334,2267" coordsize="142,26" path="m9334,2293l9475,2293,9475,2267,9334,2267,9334,2293xe" filled="t" fillcolor="#000000" stroked="f">
              <v:path arrowok="t"/>
              <v:fill/>
            </v:shape>
            <v:shape style="position:absolute;left:5434;top:-4805;width:4051;height:7085" coordorigin="5434,-4805" coordsize="4051,7085" path="m8757,1178l9343,2280,9485,2280e" filled="f" stroked="t" strokeweight="0.36pt" strokecolor="#000000">
              <v:path arrowok="t"/>
              <v:stroke dashstyle="longDash"/>
            </v:shape>
            <v:shape style="position:absolute;left:9334;top:2267;width:142;height:26" coordorigin="9334,2267" coordsize="142,26" path="m9334,2293l9475,2293,9475,2267,9334,2267,9334,2293xe" filled="t" fillcolor="#000000" stroked="f">
              <v:path arrowok="t"/>
              <v:fill/>
            </v:shape>
            <v:shape style="position:absolute;left:7181;top:-4181;width:274;height:10106" coordorigin="7181,-4181" coordsize="274,10106" path="m7181,5926l7322,5926,7384,1178e" filled="f" stroked="t" strokeweight="0.36pt" strokecolor="#000000">
              <v:path arrowok="t"/>
              <v:stroke dashstyle="longDash"/>
            </v:shape>
            <v:shape style="position:absolute;left:7181;top:5903;width:142;height:26" coordorigin="7181,5903" coordsize="142,26" path="m7181,5929l7322,5929,7322,5903,7181,5903,7181,5929xe" filled="t" fillcolor="#000000" stroked="f">
              <v:path arrowok="t"/>
              <v:fill/>
            </v:shape>
            <v:shape style="position:absolute;left:7181;top:5926;width:5950;height:624" coordorigin="7181,5926" coordsize="5950,624" path="m10156,6238l10490,6274e" filled="f" stroked="t" strokeweight="0.36pt" strokecolor="#000000">
              <v:path arrowok="t"/>
              <v:stroke dashstyle="longDash"/>
            </v:shape>
            <v:shape style="position:absolute;left:7181;top:5926;width:5950;height:624" coordorigin="7181,5926" coordsize="5950,624" path="m7322,5926l7181,5926e" filled="f" stroked="t" strokeweight="0.36pt" strokecolor="#000000">
              <v:path arrowok="t"/>
              <v:stroke dashstyle="longDash"/>
            </v:shape>
            <v:shape style="position:absolute;left:7181;top:5926;width:5950;height:624" coordorigin="7181,5926" coordsize="5950,624" path="m10156,6238l7322,5926e" filled="f" stroked="t" strokeweight="0.36pt" strokecolor="#000000">
              <v:path arrowok="t"/>
              <v:stroke dashstyle="longDash"/>
            </v:shape>
            <v:shape style="position:absolute;left:7181;top:5903;width:142;height:26" coordorigin="7181,5903" coordsize="142,26" path="m7181,5929l7322,5929,7322,5903,7181,5903,7181,5929xe" filled="t" fillcolor="#000000" stroked="f">
              <v:path arrowok="t"/>
              <v:fill/>
            </v:shape>
            <v:shape style="position:absolute;left:5650;top:-1159;width:2014;height:3439" coordorigin="5650,-1159" coordsize="2014,3439" path="m6968,1178l7522,2280,7663,2280e" filled="f" stroked="t" strokeweight="0.36pt" strokecolor="#000000">
              <v:path arrowok="t"/>
              <v:stroke dashstyle="longDash"/>
            </v:shape>
            <v:shape style="position:absolute;left:7512;top:2280;width:142;height:0" coordorigin="7512,2280" coordsize="142,0" path="m7654,2280l7512,2280e" filled="f" stroked="t" strokeweight="1.32pt" strokecolor="#000000">
              <v:path arrowok="t"/>
            </v:shape>
            <v:shape style="position:absolute;left:7010;top:7747;width:6120;height:672" coordorigin="7010,7747" coordsize="6120,672" path="m10070,8083l10490,8132e" filled="f" stroked="t" strokeweight="0.36pt" strokecolor="#000000">
              <v:path arrowok="t"/>
              <v:stroke dashstyle="longDash"/>
            </v:shape>
            <v:shape style="position:absolute;left:7010;top:7747;width:6120;height:672" coordorigin="7010,7747" coordsize="6120,672" path="m7152,7747l7010,7747e" filled="f" stroked="t" strokeweight="0.36pt" strokecolor="#000000">
              <v:path arrowok="t"/>
              <v:stroke dashstyle="longDash"/>
            </v:shape>
            <v:shape style="position:absolute;left:7010;top:7747;width:6120;height:672" coordorigin="7010,7747" coordsize="6120,672" path="m10070,8083l7152,7747e" filled="f" stroked="t" strokeweight="0.36pt" strokecolor="#000000">
              <v:path arrowok="t"/>
              <v:stroke dashstyle="longDash"/>
            </v:shape>
            <v:shape style="position:absolute;left:7010;top:7738;width:142;height:0" coordorigin="7010,7738" coordsize="142,0" path="m7010,7738l7152,7738e" filled="f" stroked="t" strokeweight="1.32pt" strokecolor="#000000">
              <v:path arrowok="t"/>
            </v:shape>
            <v:shape style="position:absolute;left:10476;top:2280;width:266;height:7498" coordorigin="10476,2280" coordsize="266,7498" path="m10490,2280l10476,2280e" filled="f" stroked="t" strokeweight="0.36pt" strokecolor="#000000">
              <v:path arrowok="t"/>
              <v:stroke dashstyle="longDash"/>
            </v:shape>
            <v:shape style="position:absolute;left:10476;top:2257;width:142;height:26" coordorigin="10476,2257" coordsize="142,26" path="m10490,2257l10476,2257,10476,2284,10490,2284,10490,2257xe" filled="t" fillcolor="#000000" stroked="f">
              <v:path arrowok="t"/>
              <v:fill/>
            </v:shape>
            <v:shape style="position:absolute;left:3365;top:-6835;width:6120;height:16406" coordorigin="3365,-6835" coordsize="6120,16406" path="m6425,1368l9343,9571,9485,9571e" filled="f" stroked="t" strokeweight="0.36pt" strokecolor="#000000">
              <v:path arrowok="t"/>
            </v:shape>
            <v:shape style="position:absolute;left:3365;top:-6835;width:6120;height:16406" coordorigin="3365,-6835" coordsize="6120,16406" path="m6425,1368l6357,1178e" filled="f" stroked="t" strokeweight="0.36pt" strokecolor="#000000">
              <v:path arrowok="t"/>
            </v:shape>
            <v:shape style="position:absolute;left:9334;top:9571;width:142;height:0" coordorigin="9334,9571" coordsize="142,0" path="m9475,9571l9334,9571e" filled="f" stroked="t" strokeweight="1.32pt" strokecolor="#000000">
              <v:path arrowok="t"/>
            </v:shape>
            <v:shape style="position:absolute;left:9108;top:6132;width:2201;height:3439" coordorigin="9108,6132" coordsize="2201,3439" path="m9108,9571l9250,9571,10208,7852e" filled="f" stroked="t" strokeweight="0.36pt" strokecolor="#000000">
              <v:path arrowok="t"/>
              <v:stroke dashstyle="longDash"/>
            </v:shape>
            <v:shape style="position:absolute;left:9108;top:6132;width:2201;height:3439" coordorigin="9108,6132" coordsize="2201,3439" path="m10490,7346l10208,7852e" filled="f" stroked="t" strokeweight="0.36pt" strokecolor="#000000">
              <v:path arrowok="t"/>
              <v:stroke dashstyle="longDash"/>
            </v:shape>
            <v:shape style="position:absolute;left:9108;top:9562;width:142;height:0" coordorigin="9108,9562" coordsize="142,0" path="m9108,9562l9250,9562e" filled="f" stroked="t" strokeweight="1.32pt" strokecolor="#000000">
              <v:path arrowok="t"/>
            </v:shape>
            <v:shape style="position:absolute;left:2194;top:3773;width:1682;height:2777" coordorigin="2194,3773" coordsize="1682,2777" path="m2194,3847l2194,6473,2194,6482,2228,6537,2270,6550,3799,6550,3864,6514,3876,6473,3876,3847,3842,3786,3799,3773,2270,3773,2206,3806,2194,3847xe" filled="t" fillcolor="#FFFFFF" stroked="f">
              <v:path arrowok="t"/>
              <v:fill/>
            </v:shape>
            <v:shape style="position:absolute;left:2194;top:3773;width:1682;height:2777" coordorigin="2194,3773" coordsize="1682,2777" path="m2194,3847l2221,3790,2270,3773,3799,3773,3859,3800,3876,3847,3876,6473,3849,6531,3799,6550,2270,6550,2212,6522,2194,6473,2194,3847xe" filled="f" stroked="t" strokeweight="0.36pt" strokecolor="#7F7F7F">
              <v:path arrowok="t"/>
            </v:shape>
            <v:shape style="position:absolute;left:2194;top:3773;width:1682;height:226" coordorigin="2194,3773" coordsize="1682,226" path="m2194,3847l2194,3998,3876,3998,3876,3847,3876,3839,3842,3786,3799,3773,2270,3773,2206,3806,2194,3847xe" filled="t" fillcolor="#98BFDA" stroked="f">
              <v:path arrowok="t"/>
              <v:fill/>
            </v:shape>
            <v:shape style="position:absolute;left:2194;top:3773;width:1682;height:226" coordorigin="2194,3773" coordsize="1682,226" path="m2194,3847l2221,3790,2270,3773,3799,3773,3859,3800,3876,3847,3876,3998,2194,3998,2194,3847xe" filled="f" stroked="t" strokeweight="0.36pt" strokecolor="#B3B3B3">
              <v:path arrowok="t"/>
            </v:shape>
            <v:shape style="position:absolute;left:3725;top:3847;width:84;height:77" coordorigin="3725,3847" coordsize="84,77" path="m3725,3847l3766,3924,3809,3847,3725,3847xe" filled="t" fillcolor="#656565" stroked="f">
              <v:path arrowok="t"/>
              <v:fill/>
            </v:shape>
            <v:shape style="position:absolute;left:2194;top:6274;width:1682;height:199" coordorigin="2194,6274" coordsize="1682,199" path="m2194,6473l3876,6473,3876,6274,2194,6274,2194,6473xe" filled="t" fillcolor="#C5C5C5" stroked="f">
              <v:path arrowok="t"/>
              <v:fill/>
            </v:shape>
            <v:shape style="position:absolute;left:2194;top:6274;width:1682;height:199" coordorigin="2194,6274" coordsize="1682,199" path="m2194,6473l3876,6473,3876,6274,2194,6274,2194,6473xe" filled="f" stroked="t" strokeweight="0.36pt" strokecolor="#B3B3B3">
              <v:path arrowok="t"/>
            </v:shape>
            <v:shape style="position:absolute;left:3725;top:6326;width:74;height:84" coordorigin="3725,6326" coordsize="74,84" path="m3725,6326l3725,6410,3799,6370,3725,6326xe" filled="t" fillcolor="#656565" stroked="f">
              <v:path arrowok="t"/>
              <v:fill/>
            </v:shape>
            <v:shape style="position:absolute;left:2194;top:6473;width:1682;height:77" coordorigin="2194,6473" coordsize="1682,77" path="m3876,6473l2194,6473,2194,6482,2228,6537,2270,6550,3799,6550,3864,6514,3876,6473xe" filled="t" fillcolor="#98BFDA" stroked="f">
              <v:path arrowok="t"/>
              <v:fill/>
            </v:shape>
            <v:shape style="position:absolute;left:2194;top:6473;width:1682;height:77" coordorigin="2194,6473" coordsize="1682,77" path="m3876,6473l3873,6495,3864,6514,3849,6531,3831,6543,3809,6549,3799,6550,2270,6550,2212,6522,2194,6473,3876,6473xe" filled="f" stroked="t" strokeweight="0.36pt" strokecolor="#B3B3B3">
              <v:path arrowok="t"/>
            </v:shape>
            <v:shape style="position:absolute;left:4018;top:1949;width:1226;height:2986" coordorigin="4018,1949" coordsize="1226,2986" path="m4018,2026l4018,4858,4018,4866,4051,4922,4092,4934,5170,4934,5231,4901,5244,4858,5244,2026,5211,1962,5170,1949,4092,1949,4030,1982,4018,2026xe" filled="t" fillcolor="#FFFFFF" stroked="f">
              <v:path arrowok="t"/>
              <v:fill/>
            </v:shape>
            <v:shape style="position:absolute;left:4018;top:1949;width:1226;height:2986" coordorigin="4018,1949" coordsize="1226,2986" path="m4018,2026l4045,1966,4092,1949,5170,1949,5227,1976,5244,2026,5244,4858,5217,4917,5170,4934,4092,4934,4035,4907,4018,4858,4018,2026xe" filled="f" stroked="t" strokeweight="0.36pt" strokecolor="#7F7F7F">
              <v:path arrowok="t"/>
            </v:shape>
            <v:shape style="position:absolute;left:4018;top:1949;width:1226;height:228" coordorigin="4018,1949" coordsize="1226,228" path="m4018,2026l4018,2177,5244,2177,5244,2026,5244,2017,5227,1976,5192,1952,5170,1949,4092,1949,4045,1966,4021,2003,4018,2026xe" filled="t" fillcolor="#98BFDA" stroked="f">
              <v:path arrowok="t"/>
              <v:fill/>
            </v:shape>
            <v:shape style="position:absolute;left:4018;top:1949;width:1226;height:228" coordorigin="4018,1949" coordsize="1226,228" path="m4018,2026l4030,1982,4063,1955,4092,1949,5170,1949,5211,1962,5238,1995,5244,2026,5244,2177,4018,2177,4018,2026xe" filled="f" stroked="t" strokeweight="0.36pt" strokecolor="#B3B3B3">
              <v:path arrowok="t"/>
            </v:shape>
            <v:shape style="position:absolute;left:5093;top:2026;width:86;height:74" coordorigin="5093,2026" coordsize="86,74" path="m5093,2026l5136,2100,5179,2026,5093,2026xe" filled="t" fillcolor="#656565" stroked="f">
              <v:path arrowok="t"/>
              <v:fill/>
            </v:shape>
            <v:shape style="position:absolute;left:4018;top:4658;width:1226;height:199" coordorigin="4018,4658" coordsize="1226,199" path="m4018,4858l5244,4858,5244,4658,4018,4658,4018,4858xe" filled="t" fillcolor="#C5C5C5" stroked="f">
              <v:path arrowok="t"/>
              <v:fill/>
            </v:shape>
            <v:shape style="position:absolute;left:4018;top:4658;width:1226;height:199" coordorigin="4018,4658" coordsize="1226,199" path="m4018,4858l5244,4858,5244,4658,4018,4658,4018,4858xe" filled="f" stroked="t" strokeweight="0.36pt" strokecolor="#B3B3B3">
              <v:path arrowok="t"/>
            </v:shape>
            <v:shape style="position:absolute;left:5093;top:4711;width:77;height:86" coordorigin="5093,4711" coordsize="77,86" path="m5093,4711l5093,4798,5170,4754,5093,4711xe" filled="t" fillcolor="#656565" stroked="f">
              <v:path arrowok="t"/>
              <v:fill/>
            </v:shape>
            <v:shape style="position:absolute;left:4018;top:4858;width:1226;height:77" coordorigin="4018,4858" coordsize="1226,77" path="m5244,4858l4018,4858,4018,4866,4035,4907,4070,4931,4092,4934,5170,4934,5217,4917,5241,4881,5244,4858xe" filled="t" fillcolor="#98BFDA" stroked="f">
              <v:path arrowok="t"/>
              <v:fill/>
            </v:shape>
            <v:shape style="position:absolute;left:4018;top:4858;width:1226;height:77" coordorigin="4018,4858" coordsize="1226,77" path="m5244,4858l5241,4881,5231,4901,5217,4917,5199,4928,5177,4934,5170,4934,4092,4934,4051,4922,4024,4888,4018,4858,5244,4858xe" filled="f" stroked="t" strokeweight="0.36pt" strokecolor="#B3B3B3">
              <v:path arrowok="t"/>
            </v:shape>
            <v:shape style="position:absolute;left:9485;top:7418;width:1522;height:905" coordorigin="9485,7418" coordsize="1522,905" path="m10490,7418l9562,7418,9553,7419,9512,7436,9488,7471,9485,7493,9485,8249,9502,8296,9539,8320,9562,8323,10490,8323,10490,7418xe" filled="t" fillcolor="#FFFFFF" stroked="f">
              <v:path arrowok="t"/>
              <v:fill/>
            </v:shape>
            <v:shape style="position:absolute;left:9485;top:7418;width:1522;height:905" coordorigin="9485,7418" coordsize="1522,905" path="m10490,7418l9562,7418,9553,7419,9512,7436,9488,7471,9485,7493,9485,8249,9502,8296,9539,8320,9562,8323,10490,8323e" filled="f" stroked="t" strokeweight="0.36pt" strokecolor="#7F7F7F">
              <v:path arrowok="t"/>
            </v:shape>
            <v:shape style="position:absolute;left:9485;top:7418;width:1522;height:226" coordorigin="9485,7418" coordsize="1522,226" path="m10490,7418l9562,7418,9553,7419,9512,7436,9488,7471,9485,7493,9485,7644,10490,7644,10490,7418xe" filled="t" fillcolor="#98BFDA" stroked="f">
              <v:path arrowok="t"/>
              <v:fill/>
            </v:shape>
            <v:shape style="position:absolute;left:9485;top:7418;width:1522;height:226" coordorigin="9485,7418" coordsize="1522,226" path="m10490,7418l9562,7418,9553,7419,9512,7436,9488,7471,9485,7493,9485,7644,10490,7644e" filled="f" stroked="t" strokeweight="0.36pt" strokecolor="#B3B3B3">
              <v:path arrowok="t"/>
            </v:shape>
            <v:shape style="position:absolute;left:9485;top:8050;width:1522;height:199" coordorigin="9485,8050" coordsize="1522,199" path="m10490,8050l9485,8050,9485,8249,10490,8249,10490,8050xe" filled="t" fillcolor="#C5C5C5" stroked="f">
              <v:path arrowok="t"/>
              <v:fill/>
            </v:shape>
            <v:shape style="position:absolute;left:9485;top:8050;width:1522;height:199" coordorigin="9485,8050" coordsize="1522,199" path="m10490,8050l9485,8050,9485,8249,10490,8249e" filled="f" stroked="t" strokeweight="0.36pt" strokecolor="#B3B3B3">
              <v:path arrowok="t"/>
            </v:shape>
            <v:shape style="position:absolute;left:9485;top:8249;width:1522;height:74" coordorigin="9485,8249" coordsize="1522,74" path="m10490,8249l9485,8249,9485,8257,9502,8296,9539,8320,9562,8323,10490,8323,10490,8249xe" filled="t" fillcolor="#98BFDA" stroked="f">
              <v:path arrowok="t"/>
              <v:fill/>
            </v:shape>
            <v:shape style="position:absolute;left:9485;top:8249;width:1522;height:74" coordorigin="9485,8249" coordsize="1522,74" path="m10490,8249l9485,8249,9485,8257,9502,8296,9539,8320,9562,8323,10490,8323e" filled="f" stroked="t" strokeweight="0.36pt" strokecolor="#B3B3B3">
              <v:path arrowok="t"/>
            </v:shape>
            <v:shape style="position:absolute;left:5839;top:1949;width:1435;height:1322" coordorigin="5839,1949" coordsize="1435,1322" path="m5839,2026l5839,3197,5840,3205,5873,3258,5916,3271,7200,3271,7247,3255,7274,3197,7274,2026,7257,1976,7200,1949,5916,1949,5866,1967,5839,2026xe" filled="t" fillcolor="#FFFFFF" stroked="f">
              <v:path arrowok="t"/>
              <v:fill/>
            </v:shape>
            <v:shape style="position:absolute;left:5839;top:1949;width:1435;height:1322" coordorigin="5839,1949" coordsize="1435,1322" path="m5839,2026l5866,1967,5916,1949,7200,1949,7257,1976,7274,2026,7274,3197,7247,3255,7200,3271,5916,3271,5857,3244,5839,3197,5839,2026xe" filled="f" stroked="t" strokeweight="0.36pt" strokecolor="#7F7F7F">
              <v:path arrowok="t"/>
            </v:shape>
            <v:shape style="position:absolute;left:5839;top:1949;width:1435;height:228" coordorigin="5839,1949" coordsize="1435,228" path="m5839,2026l5839,2177,7274,2177,7274,2026,7274,2017,7241,1962,7200,1949,5916,1949,5866,1967,5839,2026xe" filled="t" fillcolor="#98BFDA" stroked="f">
              <v:path arrowok="t"/>
              <v:fill/>
            </v:shape>
            <v:shape style="position:absolute;left:5839;top:1949;width:1435;height:228" coordorigin="5839,1949" coordsize="1435,228" path="m5839,2026l5866,1967,5916,1949,7200,1949,7257,1976,7274,2026,7274,2177,5839,2177,5839,2026xe" filled="f" stroked="t" strokeweight="0.36pt" strokecolor="#B3B3B3">
              <v:path arrowok="t"/>
            </v:shape>
            <v:shape style="position:absolute;left:7123;top:2026;width:86;height:74" coordorigin="7123,2026" coordsize="86,74" path="m7123,2026l7166,2100,7210,2026,7123,2026xe" filled="t" fillcolor="#656565" stroked="f">
              <v:path arrowok="t"/>
              <v:fill/>
            </v:shape>
            <v:shape style="position:absolute;left:5839;top:2998;width:1435;height:199" coordorigin="5839,2998" coordsize="1435,199" path="m5839,3197l7274,3197,7274,2998,5839,2998,5839,3197xe" filled="t" fillcolor="#C5C5C5" stroked="f">
              <v:path arrowok="t"/>
              <v:fill/>
            </v:shape>
            <v:shape style="position:absolute;left:5839;top:2998;width:1435;height:199" coordorigin="5839,2998" coordsize="1435,199" path="m5839,3197l7274,3197,7274,2998,5839,2998,5839,3197xe" filled="f" stroked="t" strokeweight="0.36pt" strokecolor="#B3B3B3">
              <v:path arrowok="t"/>
            </v:shape>
            <v:shape style="position:absolute;left:7123;top:3050;width:77;height:84" coordorigin="7123,3050" coordsize="77,84" path="m7123,3050l7123,3134,7200,3091,7123,3050xe" filled="t" fillcolor="#656565" stroked="f">
              <v:path arrowok="t"/>
              <v:fill/>
            </v:shape>
            <v:shape style="position:absolute;left:5839;top:3197;width:1435;height:74" coordorigin="5839,3197" coordsize="1435,74" path="m7274,3197l5839,3197,5840,3205,5873,3258,5916,3271,7200,3271,7247,3255,7274,3197xe" filled="t" fillcolor="#98BFDA" stroked="f">
              <v:path arrowok="t"/>
              <v:fill/>
            </v:shape>
            <v:shape style="position:absolute;left:5839;top:3197;width:1435;height:74" coordorigin="5839,3197" coordsize="1435,74" path="m7274,3197l7271,3219,7261,3239,7247,3255,7228,3266,7206,3271,7200,3271,5916,3271,5857,3244,5839,3197,7274,3197xe" filled="f" stroked="t" strokeweight="0.36pt" strokecolor="#B3B3B3">
              <v:path arrowok="t"/>
            </v:shape>
            <v:shape style="position:absolute;left:9485;top:-1697;width:1615;height:4025" coordorigin="9485,-1697" coordsize="1615,4025" path="m10490,1178l9485,1178,9485,2251,9503,2300,9539,2325,9562,2328,10490,2328,10490,1178xe" filled="t" fillcolor="#FFFFFF" stroked="f">
              <v:path arrowok="t"/>
              <v:fill/>
            </v:shape>
            <v:shape style="position:absolute;left:9485;top:-1697;width:1615;height:4025" coordorigin="9485,-1697" coordsize="1615,4025" path="m9485,1178l9485,2251,9485,2261,9503,2300,9539,2325,9562,2328,10490,2328e" filled="f" stroked="t" strokeweight="0.36pt" strokecolor="#7F7F7F">
              <v:path arrowok="t"/>
            </v:shape>
            <v:shape style="position:absolute;left:9485;top:2052;width:1615;height:199" coordorigin="9485,2052" coordsize="1615,199" path="m10490,2052l9485,2052,9485,2251,10490,2251,10490,2052xe" filled="t" fillcolor="#C5C5C5" stroked="f">
              <v:path arrowok="t"/>
              <v:fill/>
            </v:shape>
            <v:shape style="position:absolute;left:9485;top:2052;width:1615;height:199" coordorigin="9485,2052" coordsize="1615,199" path="m10490,2052l9485,2052,9485,2251,10490,2251e" filled="f" stroked="t" strokeweight="0.36pt" strokecolor="#B3B3B3">
              <v:path arrowok="t"/>
            </v:shape>
            <v:shape style="position:absolute;left:9485;top:2251;width:1615;height:77" coordorigin="9485,2251" coordsize="1615,77" path="m10490,2251l9485,2251,9485,2261,9503,2300,9539,2325,9562,2328,10490,2328,10490,2251xe" filled="t" fillcolor="#98BFDA" stroked="f">
              <v:path arrowok="t"/>
              <v:fill/>
            </v:shape>
            <v:shape style="position:absolute;left:9485;top:2251;width:1615;height:77" coordorigin="9485,2251" coordsize="1615,77" path="m10490,2251l9485,2251,9485,2261,9503,2300,9539,2325,9562,2328,10490,2328e" filled="f" stroked="t" strokeweight="0.36pt" strokecolor="#B3B3B3">
              <v:path arrowok="t"/>
            </v:shape>
            <v:shape style="position:absolute;left:7663;top:5594;width:1510;height:1738" coordorigin="7663,5594" coordsize="1510,1738" path="m7663,5671l7663,7258,7663,7264,7696,7319,7738,7332,9098,7332,9160,7300,9173,7258,9173,5671,9140,5607,9098,5594,7738,5594,7676,5628,7663,5671xe" filled="t" fillcolor="#FFFFFF" stroked="f">
              <v:path arrowok="t"/>
              <v:fill/>
            </v:shape>
            <v:shape style="position:absolute;left:7663;top:5594;width:1510;height:1738" coordorigin="7663,5594" coordsize="1510,1738" path="m7663,5671l7690,5612,7738,5594,9098,5594,9156,5622,9173,5671,9173,7258,9145,7315,9098,7332,7738,7332,7680,7304,7663,7258,7663,5671xe" filled="f" stroked="t" strokeweight="0.36pt" strokecolor="#7F7F7F">
              <v:path arrowok="t"/>
            </v:shape>
            <v:shape style="position:absolute;left:7663;top:5594;width:1510;height:228" coordorigin="7663,5594" coordsize="1510,228" path="m7663,5671l7663,5822,9173,5822,9173,5671,9172,5663,9140,5607,9098,5594,7738,5594,7690,5612,7663,5671xe" filled="t" fillcolor="#98BFDA" stroked="f">
              <v:path arrowok="t"/>
              <v:fill/>
            </v:shape>
            <v:shape style="position:absolute;left:7663;top:5594;width:1510;height:228" coordorigin="7663,5594" coordsize="1510,228" path="m7663,5671l7690,5612,7738,5594,9098,5594,9156,5622,9173,5671,9173,5822,7663,5822,7663,5671xe" filled="f" stroked="t" strokeweight="0.36pt" strokecolor="#B3B3B3">
              <v:path arrowok="t"/>
            </v:shape>
            <v:shape style="position:absolute;left:9022;top:5671;width:86;height:74" coordorigin="9022,5671" coordsize="86,74" path="m9022,5671l9065,5746,9108,5671,9022,5671xe" filled="t" fillcolor="#656565" stroked="f">
              <v:path arrowok="t"/>
              <v:fill/>
            </v:shape>
            <v:shape style="position:absolute;left:7663;top:7058;width:1510;height:199" coordorigin="7663,7058" coordsize="1510,199" path="m7663,7258l9173,7258,9173,7058,7663,7058,7663,7258xe" filled="t" fillcolor="#C5C5C5" stroked="f">
              <v:path arrowok="t"/>
              <v:fill/>
            </v:shape>
            <v:shape style="position:absolute;left:7663;top:7058;width:1510;height:199" coordorigin="7663,7058" coordsize="1510,199" path="m7663,7258l9173,7258,9173,7058,7663,7058,7663,7258xe" filled="f" stroked="t" strokeweight="0.36pt" strokecolor="#B3B3B3">
              <v:path arrowok="t"/>
            </v:shape>
            <v:shape style="position:absolute;left:9022;top:7111;width:77;height:84" coordorigin="9022,7111" coordsize="77,84" path="m9022,7111l9022,7195,9098,7152,9022,7111xe" filled="t" fillcolor="#656565" stroked="f">
              <v:path arrowok="t"/>
              <v:fill/>
            </v:shape>
            <v:shape style="position:absolute;left:7663;top:7258;width:1510;height:74" coordorigin="7663,7258" coordsize="1510,74" path="m9173,7258l7663,7258,7663,7264,7696,7319,7738,7332,9098,7332,9160,7300,9173,7258xe" filled="t" fillcolor="#98BFDA" stroked="f">
              <v:path arrowok="t"/>
              <v:fill/>
            </v:shape>
            <v:shape style="position:absolute;left:7663;top:7258;width:1510;height:74" coordorigin="7663,7258" coordsize="1510,74" path="m9173,7258l9169,7280,9160,7300,9145,7315,9126,7327,9104,7332,9098,7332,7738,7332,7680,7304,7663,7258,9173,7258xe" filled="f" stroked="t" strokeweight="0.36pt" strokecolor="#B3B3B3">
              <v:path arrowok="t"/>
            </v:shape>
            <v:shape style="position:absolute;left:4018;top:5594;width:1162;height:1114" coordorigin="4018,5594" coordsize="1162,1114" path="m4018,5671l4018,6634,4018,6640,4034,6680,4070,6705,4092,6708,5102,6708,5152,6691,5176,6656,5179,6634,5179,5671,5161,5621,5125,5598,5102,5594,4092,5594,4045,5612,4021,5648,4018,5671xe" filled="t" fillcolor="#FFFFFF" stroked="f">
              <v:path arrowok="t"/>
              <v:fill/>
            </v:shape>
            <v:shape style="position:absolute;left:4018;top:5594;width:1162;height:1114" coordorigin="4018,5594" coordsize="1162,1114" path="m4018,5671l4030,5628,4063,5600,4092,5594,5102,5594,5145,5607,5173,5639,5179,5671,5179,6634,5166,6675,5133,6702,5102,6708,4092,6708,4050,6695,4023,6661,4018,6634,4018,5671xe" filled="f" stroked="t" strokeweight="0.36pt" strokecolor="#7F7F7F">
              <v:path arrowok="t"/>
            </v:shape>
            <v:shape style="position:absolute;left:4018;top:5594;width:1162;height:228" coordorigin="4018,5594" coordsize="1162,228" path="m4018,5671l4018,5822,5179,5822,5179,5671,5179,5661,5161,5621,5125,5598,5102,5594,4092,5594,4045,5612,4021,5648,4018,5671xe" filled="t" fillcolor="#98BFDA" stroked="f">
              <v:path arrowok="t"/>
              <v:fill/>
            </v:shape>
            <v:shape style="position:absolute;left:4018;top:5594;width:1162;height:228" coordorigin="4018,5594" coordsize="1162,228" path="m4018,5671l4030,5628,4063,5600,4092,5594,5102,5594,5145,5607,5173,5639,5179,5671,5179,5822,4018,5822,4018,5671xe" filled="f" stroked="t" strokeweight="0.36pt" strokecolor="#B3B3B3">
              <v:path arrowok="t"/>
            </v:shape>
            <v:shape style="position:absolute;left:5028;top:5671;width:84;height:74" coordorigin="5028,5671" coordsize="84,74" path="m5028,5671l5069,5746,5112,5671,5028,5671xe" filled="t" fillcolor="#656565" stroked="f">
              <v:path arrowok="t"/>
              <v:fill/>
            </v:shape>
            <v:shape style="position:absolute;left:5028;top:6487;width:74;height:84" coordorigin="5028,6487" coordsize="74,84" path="m5028,6487l5028,6571,5102,6530,5028,6487xe" filled="t" fillcolor="#656565" stroked="f">
              <v:path arrowok="t"/>
              <v:fill/>
            </v:shape>
            <v:shape style="position:absolute;left:4018;top:6634;width:1162;height:74" coordorigin="4018,6634" coordsize="1162,74" path="m5179,6634l4018,6634,4018,6640,4034,6680,4070,6705,4092,6708,5102,6708,5152,6691,5176,6656,5179,6634xe" filled="t" fillcolor="#98BFDA" stroked="f">
              <v:path arrowok="t"/>
              <v:fill/>
            </v:shape>
            <v:shape style="position:absolute;left:4018;top:6634;width:1162;height:74" coordorigin="4018,6634" coordsize="1162,74" path="m5179,6634l5176,6656,5166,6675,5152,6691,5133,6702,5111,6708,5102,6708,4092,6708,4050,6695,4023,6661,4018,6634,5179,6634xe" filled="f" stroked="t" strokeweight="0.36pt" strokecolor="#B3B3B3">
              <v:path arrowok="t"/>
            </v:shape>
            <v:shape style="position:absolute;left:7663;top:1949;width:1284;height:1114" coordorigin="7663,1949" coordsize="1284,1114" path="m7663,2026l7663,2988,7663,2994,7680,3035,7715,3059,7738,3062,8870,3062,8920,3045,8947,2988,8947,2026,8929,1976,8893,1952,8870,1949,7738,1949,7690,1966,7667,2003,7663,2026xe" filled="t" fillcolor="#FFFFFF" stroked="f">
              <v:path arrowok="t"/>
              <v:fill/>
            </v:shape>
            <v:shape style="position:absolute;left:7663;top:1949;width:1284;height:1114" coordorigin="7663,1949" coordsize="1284,1114" path="m7663,2026l7676,1982,7730,1949,7738,1949,8870,1949,8913,1961,8947,2016,8947,2026,8947,2988,8934,3029,8901,3056,8870,3062,7738,3062,7696,3049,7669,3016,7663,2988,7663,2026xe" filled="f" stroked="t" strokeweight="0.36pt" strokecolor="#7F7F7F">
              <v:path arrowok="t"/>
            </v:shape>
            <v:shape style="position:absolute;left:7663;top:1949;width:1284;height:228" coordorigin="7663,1949" coordsize="1284,228" path="m7663,2026l7663,2177,8947,2177,8947,2026,8947,2016,8929,1976,8893,1952,8870,1949,7738,1949,7690,1966,7667,2003,7663,2026xe" filled="t" fillcolor="#98BFDA" stroked="f">
              <v:path arrowok="t"/>
              <v:fill/>
            </v:shape>
            <v:shape style="position:absolute;left:7663;top:1949;width:1284;height:228" coordorigin="7663,1949" coordsize="1284,228" path="m7663,2026l7676,1982,7730,1949,7738,1949,8870,1949,8913,1961,8947,2016,8947,2026,8947,2177,7663,2177,7663,2026xe" filled="f" stroked="t" strokeweight="0.36pt" strokecolor="#B3B3B3">
              <v:path arrowok="t"/>
            </v:shape>
            <v:shape style="position:absolute;left:8796;top:2026;width:84;height:74" coordorigin="8796,2026" coordsize="84,74" path="m8796,2026l8839,2100,8880,2026,8796,2026xe" filled="t" fillcolor="#656565" stroked="f">
              <v:path arrowok="t"/>
              <v:fill/>
            </v:shape>
            <v:shape style="position:absolute;left:7663;top:2789;width:1284;height:199" coordorigin="7663,2789" coordsize="1284,199" path="m7663,2988l8947,2988,8947,2789,7663,2789,7663,2988xe" filled="t" fillcolor="#C5C5C5" stroked="f">
              <v:path arrowok="t"/>
              <v:fill/>
            </v:shape>
            <v:shape style="position:absolute;left:7663;top:2789;width:1284;height:199" coordorigin="7663,2789" coordsize="1284,199" path="m7663,2988l8947,2988,8947,2789,7663,2789,7663,2988xe" filled="f" stroked="t" strokeweight="0.36pt" strokecolor="#B3B3B3">
              <v:path arrowok="t"/>
            </v:shape>
            <v:shape style="position:absolute;left:8796;top:2842;width:74;height:84" coordorigin="8796,2842" coordsize="74,84" path="m8796,2842l8796,2926,8870,2885,8796,2842xe" filled="t" fillcolor="#656565" stroked="f">
              <v:path arrowok="t"/>
              <v:fill/>
            </v:shape>
            <v:shape style="position:absolute;left:7663;top:2988;width:1284;height:74" coordorigin="7663,2988" coordsize="1284,74" path="m8947,2988l7663,2988,7663,2994,7680,3035,7715,3059,7738,3062,8870,3062,8920,3045,8947,2988xe" filled="t" fillcolor="#98BFDA" stroked="f">
              <v:path arrowok="t"/>
              <v:fill/>
            </v:shape>
            <v:shape style="position:absolute;left:7663;top:2988;width:1284;height:74" coordorigin="7663,2988" coordsize="1284,74" path="m8947,2988l8944,3010,8934,3029,8920,3045,8901,3056,8879,3062,8870,3062,7738,3062,7696,3049,7669,3016,7663,2988,8947,2988xe" filled="f" stroked="t" strokeweight="0.36pt" strokecolor="#B3B3B3">
              <v:path arrowok="t"/>
            </v:shape>
            <v:shape style="position:absolute;left:7663;top:9240;width:1445;height:1114" coordorigin="7663,9240" coordsize="1445,1114" path="m7663,9317l7663,10279,7663,10285,7696,10340,7738,10354,9031,10354,9081,10336,9108,10279,9108,9317,9090,9267,9031,9240,7738,9240,7690,9257,7663,9317xe" filled="t" fillcolor="#FFFFFF" stroked="f">
              <v:path arrowok="t"/>
              <v:fill/>
            </v:shape>
            <v:shape style="position:absolute;left:7663;top:9240;width:1445;height:1114" coordorigin="7663,9240" coordsize="1445,1114" path="m7663,9317l7690,9257,7738,9240,9031,9240,9090,9267,9108,9317,9108,10279,9081,10336,9031,10354,7738,10354,7680,10326,7663,10279,7663,9317xe" filled="f" stroked="t" strokeweight="0.36pt" strokecolor="#7F7F7F">
              <v:path arrowok="t"/>
            </v:shape>
            <v:shape style="position:absolute;left:7663;top:9240;width:1445;height:228" coordorigin="7663,9240" coordsize="1445,228" path="m7663,9317l7663,9468,9108,9468,9108,9317,9107,9307,9074,9252,9031,9240,7738,9240,7690,9257,7663,9317xe" filled="t" fillcolor="#98BFDA" stroked="f">
              <v:path arrowok="t"/>
              <v:fill/>
            </v:shape>
            <v:shape style="position:absolute;left:7663;top:9240;width:1445;height:228" coordorigin="7663,9240" coordsize="1445,228" path="m7663,9317l7690,9257,7738,9240,9031,9240,9090,9267,9108,9317,9108,9468,7663,9468,7663,9317xe" filled="f" stroked="t" strokeweight="0.36pt" strokecolor="#B3B3B3">
              <v:path arrowok="t"/>
            </v:shape>
            <v:shape style="position:absolute;left:8957;top:9317;width:84;height:74" coordorigin="8957,9317" coordsize="84,74" path="m8957,9317l9000,9391,9041,9317,8957,9317xe" filled="t" fillcolor="#656565" stroked="f">
              <v:path arrowok="t"/>
              <v:fill/>
            </v:shape>
            <v:shape style="position:absolute;left:7663;top:10080;width:1445;height:199" coordorigin="7663,10080" coordsize="1445,199" path="m7663,10279l9108,10279,9108,10080,7663,10080,7663,10279xe" filled="t" fillcolor="#C5C5C5" stroked="f">
              <v:path arrowok="t"/>
              <v:fill/>
            </v:shape>
            <v:shape style="position:absolute;left:7663;top:10080;width:1445;height:199" coordorigin="7663,10080" coordsize="1445,199" path="m7663,10279l9108,10279,9108,10080,7663,10080,7663,10279xe" filled="f" stroked="t" strokeweight="0.36pt" strokecolor="#B3B3B3">
              <v:path arrowok="t"/>
            </v:shape>
            <v:shape style="position:absolute;left:8957;top:10133;width:74;height:84" coordorigin="8957,10133" coordsize="74,84" path="m8957,10133l8957,10217,9031,10176,8957,10133xe" filled="t" fillcolor="#656565" stroked="f">
              <v:path arrowok="t"/>
              <v:fill/>
            </v:shape>
            <v:shape style="position:absolute;left:7663;top:10279;width:1445;height:74" coordorigin="7663,10279" coordsize="1445,74" path="m9108,10279l7663,10279,7663,10285,7696,10340,7738,10354,9031,10354,9081,10336,9108,10279xe" filled="t" fillcolor="#98BFDA" stroked="f">
              <v:path arrowok="t"/>
              <v:fill/>
            </v:shape>
            <v:shape style="position:absolute;left:7663;top:10279;width:1445;height:74" coordorigin="7663,10279" coordsize="1445,74" path="m9108,10279l9105,10301,9095,10321,9081,10336,9062,10348,9039,10353,9031,10354,7738,10354,7680,10326,7663,10279,9108,10279xe" filled="f" stroked="t" strokeweight="0.36pt" strokecolor="#B3B3B3">
              <v:path arrowok="t"/>
            </v:shape>
            <v:shape style="position:absolute;left:4018;top:7418;width:1474;height:2359" coordorigin="4018,7418" coordsize="1474,2359" path="m4018,7493l4018,9703,4018,9709,4050,9764,4092,9778,5414,9778,5478,9745,5491,9703,5491,7493,5458,7431,5414,7418,4092,7418,4031,7451,4018,7493xe" filled="t" fillcolor="#FFFFFF" stroked="f">
              <v:path arrowok="t"/>
              <v:fill/>
            </v:shape>
            <v:shape style="position:absolute;left:4018;top:7418;width:1474;height:2359" coordorigin="4018,7418" coordsize="1474,2359" path="m4018,7493l4045,7435,4092,7418,5414,7418,5474,7445,5491,7493,5491,9703,5464,9760,5414,9778,4092,9778,4034,9750,4018,9703,4018,7493xe" filled="f" stroked="t" strokeweight="0.36pt" strokecolor="#7F7F7F">
              <v:path arrowok="t"/>
            </v:shape>
            <v:shape style="position:absolute;left:4018;top:7418;width:1474;height:226" coordorigin="4018,7418" coordsize="1474,226" path="m4018,7493l4018,7644,5491,7644,5491,7493,5491,7485,5458,7431,5414,7418,4092,7418,4045,7435,4018,7493xe" filled="t" fillcolor="#98BFDA" stroked="f">
              <v:path arrowok="t"/>
              <v:fill/>
            </v:shape>
            <v:shape style="position:absolute;left:4018;top:7418;width:1474;height:226" coordorigin="4018,7418" coordsize="1474,226" path="m4018,7493l4045,7435,4092,7418,5414,7418,5474,7445,5491,7493,5491,7644,4018,7644,4018,7493xe" filled="f" stroked="t" strokeweight="0.36pt" strokecolor="#B3B3B3">
              <v:path arrowok="t"/>
            </v:shape>
            <v:shape style="position:absolute;left:5340;top:7493;width:84;height:77" coordorigin="5340,7493" coordsize="84,77" path="m5340,7493l5381,7570,5424,7493,5340,7493xe" filled="t" fillcolor="#656565" stroked="f">
              <v:path arrowok="t"/>
              <v:fill/>
            </v:shape>
            <v:shape style="position:absolute;left:4018;top:9504;width:1474;height:199" coordorigin="4018,9504" coordsize="1474,199" path="m4018,9703l5491,9703,5491,9504,4018,9504,4018,9703xe" filled="t" fillcolor="#C5C5C5" stroked="f">
              <v:path arrowok="t"/>
              <v:fill/>
            </v:shape>
            <v:shape style="position:absolute;left:4018;top:9504;width:1474;height:199" coordorigin="4018,9504" coordsize="1474,199" path="m4018,9703l5491,9703,5491,9504,4018,9504,4018,9703xe" filled="f" stroked="t" strokeweight="0.36pt" strokecolor="#B3B3B3">
              <v:path arrowok="t"/>
            </v:shape>
            <v:shape style="position:absolute;left:5340;top:9557;width:74;height:84" coordorigin="5340,9557" coordsize="74,84" path="m5340,9557l5340,9641,5414,9600,5340,9557xe" filled="t" fillcolor="#656565" stroked="f">
              <v:path arrowok="t"/>
              <v:fill/>
            </v:shape>
            <v:shape style="position:absolute;left:4018;top:9703;width:1474;height:74" coordorigin="4018,9703" coordsize="1474,74" path="m5491,9703l4018,9703,4018,9709,4050,9764,4092,9778,5414,9778,5464,9760,5491,9703xe" filled="t" fillcolor="#98BFDA" stroked="f">
              <v:path arrowok="t"/>
              <v:fill/>
            </v:shape>
            <v:shape style="position:absolute;left:4018;top:9703;width:1474;height:74" coordorigin="4018,9703" coordsize="1474,74" path="m5491,9703l5488,9725,5478,9745,5464,9760,5445,9772,5423,9777,5414,9778,4092,9778,4034,9750,4018,9703,5491,9703xe" filled="f" stroked="t" strokeweight="0.36pt" strokecolor="#B3B3B3">
              <v:path arrowok="t"/>
            </v:shape>
            <v:shape style="position:absolute;left:7663;top:7418;width:1049;height:1322" coordorigin="7663,7418" coordsize="1049,1322" path="m7663,7493l7663,8664,7664,8672,7696,8727,7738,8741,8635,8741,8684,8722,8712,8664,8712,7493,8694,7445,8635,7418,7738,7418,7691,7435,7663,7493xe" filled="t" fillcolor="#FFFFFF" stroked="f">
              <v:path arrowok="t"/>
              <v:fill/>
            </v:shape>
            <v:shape style="position:absolute;left:7663;top:7418;width:1049;height:1322" coordorigin="7663,7418" coordsize="1049,1322" path="m7663,7493l7691,7435,7738,7418,8635,7418,8694,7445,8712,7493,8712,8664,8684,8722,8635,8741,7738,8741,7680,8712,7663,8664,7663,7493xe" filled="f" stroked="t" strokeweight="0.36pt" strokecolor="#7F7F7F">
              <v:path arrowok="t"/>
            </v:shape>
            <v:shape style="position:absolute;left:7663;top:7418;width:1049;height:226" coordorigin="7663,7418" coordsize="1049,226" path="m7663,7493l7663,7644,8712,7644,8712,7493,8712,7485,8694,7445,8657,7422,8635,7418,7738,7418,7691,7435,7667,7470,7663,7493xe" filled="t" fillcolor="#98BFDA" stroked="f">
              <v:path arrowok="t"/>
              <v:fill/>
            </v:shape>
            <v:shape style="position:absolute;left:7663;top:7418;width:1049;height:226" coordorigin="7663,7418" coordsize="1049,226" path="m7663,7493l7676,7451,7710,7424,7738,7418,8635,7418,8677,7431,8706,7464,8712,7493,8712,7644,7663,7644,7663,7493xe" filled="f" stroked="t" strokeweight="0.36pt" strokecolor="#B3B3B3">
              <v:path arrowok="t"/>
            </v:shape>
            <v:shape style="position:absolute;left:8561;top:7493;width:84;height:77" coordorigin="8561,7493" coordsize="84,77" path="m8561,7493l8602,7570,8645,7493,8561,7493xe" filled="t" fillcolor="#656565" stroked="f">
              <v:path arrowok="t"/>
              <v:fill/>
            </v:shape>
            <v:shape style="position:absolute;left:7663;top:8465;width:1049;height:199" coordorigin="7663,8465" coordsize="1049,199" path="m7663,8664l8712,8664,8712,8465,7663,8465,7663,8664xe" filled="t" fillcolor="#C5C5C5" stroked="f">
              <v:path arrowok="t"/>
              <v:fill/>
            </v:shape>
            <v:shape style="position:absolute;left:7663;top:8465;width:1049;height:199" coordorigin="7663,8465" coordsize="1049,199" path="m7663,8664l8712,8664,8712,8465,7663,8465,7663,8664xe" filled="f" stroked="t" strokeweight="0.36pt" strokecolor="#B3B3B3">
              <v:path arrowok="t"/>
            </v:shape>
            <v:shape style="position:absolute;left:8561;top:8518;width:74;height:84" coordorigin="8561,8518" coordsize="74,84" path="m8561,8518l8561,8602,8635,8561,8561,8518xe" filled="t" fillcolor="#656565" stroked="f">
              <v:path arrowok="t"/>
              <v:fill/>
            </v:shape>
            <v:shape style="position:absolute;left:7663;top:8664;width:1049;height:77" coordorigin="7663,8664" coordsize="1049,77" path="m8712,8664l7663,8664,7664,8672,7680,8712,7716,8737,7738,8741,8635,8741,8684,8722,8709,8686,8712,8664xe" filled="t" fillcolor="#98BFDA" stroked="f">
              <v:path arrowok="t"/>
              <v:fill/>
            </v:shape>
            <v:shape style="position:absolute;left:7663;top:8664;width:1049;height:77" coordorigin="7663,8664" coordsize="1049,77" path="m8712,8664l8709,8686,8699,8706,8684,8722,8666,8734,8645,8740,8635,8741,7738,8741,7696,8727,7669,8693,7663,8664,8712,8664xe" filled="f" stroked="t" strokeweight="0.36pt" strokecolor="#B3B3B3">
              <v:path arrowok="t"/>
            </v:shape>
            <v:shape style="position:absolute;left:9485;top:1949;width:991;height:1114" coordorigin="9485,1949" coordsize="991,1114" path="m9485,2026l9485,2988,9485,2996,9502,3035,9539,3059,9562,3062,10402,3062,10448,3046,10473,3010,10476,2988,10476,2026,10459,1976,10424,1952,10402,1949,9562,1949,9512,1967,9488,2003,9485,2026xe" filled="t" fillcolor="#FFFFFF" stroked="f">
              <v:path arrowok="t"/>
              <v:fill/>
            </v:shape>
            <v:shape style="position:absolute;left:9485;top:1949;width:991;height:1114" coordorigin="9485,1949" coordsize="991,1114" path="m9485,2026l9497,1983,9530,1955,9562,1949,10402,1949,10443,1962,10470,1995,10476,2026,10476,2988,10463,3030,10429,3057,10402,3062,9562,3062,9518,3050,9491,3017,9485,2988,9485,2026xe" filled="f" stroked="t" strokeweight="0.36pt" strokecolor="#7F7F7F">
              <v:path arrowok="t"/>
            </v:shape>
            <v:shape style="position:absolute;left:9485;top:1949;width:991;height:228" coordorigin="9485,1949" coordsize="991,228" path="m9485,2026l9485,2177,10476,2177,10476,2026,10476,2017,10459,1976,10424,1952,10402,1949,9562,1949,9512,1967,9488,2003,9485,2026xe" filled="t" fillcolor="#98BFDA" stroked="f">
              <v:path arrowok="t"/>
              <v:fill/>
            </v:shape>
            <v:shape style="position:absolute;left:9485;top:1949;width:991;height:228" coordorigin="9485,1949" coordsize="991,228" path="m9485,2026l9497,1983,9530,1955,9562,1949,10402,1949,10443,1962,10470,1995,10476,2026,10476,2177,9485,2177,9485,2026xe" filled="f" stroked="t" strokeweight="0.36pt" strokecolor="#B3B3B3">
              <v:path arrowok="t"/>
            </v:shape>
            <v:shape style="position:absolute;left:10325;top:2026;width:86;height:74" coordorigin="10325,2026" coordsize="86,74" path="m10325,2026l10368,2100,10411,2026,10325,2026xe" filled="t" fillcolor="#656565" stroked="f">
              <v:path arrowok="t"/>
              <v:fill/>
            </v:shape>
            <v:shape style="position:absolute;left:9485;top:2789;width:991;height:199" coordorigin="9485,2789" coordsize="991,199" path="m9485,2988l10476,2988,10476,2789,9485,2789,9485,2988xe" filled="t" fillcolor="#C5C5C5" stroked="f">
              <v:path arrowok="t"/>
              <v:fill/>
            </v:shape>
            <v:shape style="position:absolute;left:9485;top:2789;width:991;height:199" coordorigin="9485,2789" coordsize="991,199" path="m9485,2988l10476,2988,10476,2789,9485,2789,9485,2988xe" filled="f" stroked="t" strokeweight="0.36pt" strokecolor="#B3B3B3">
              <v:path arrowok="t"/>
            </v:shape>
            <v:shape style="position:absolute;left:10325;top:2842;width:77;height:84" coordorigin="10325,2842" coordsize="77,84" path="m10325,2842l10325,2926,10402,2885,10325,2842xe" filled="t" fillcolor="#656565" stroked="f">
              <v:path arrowok="t"/>
              <v:fill/>
            </v:shape>
            <v:shape style="position:absolute;left:9485;top:2988;width:991;height:74" coordorigin="9485,2988" coordsize="991,74" path="m10476,2988l9485,2988,9485,2996,9502,3035,9539,3059,9562,3062,10402,3062,10448,3046,10473,3010,10476,2988xe" filled="t" fillcolor="#98BFDA" stroked="f">
              <v:path arrowok="t"/>
              <v:fill/>
            </v:shape>
            <v:shape style="position:absolute;left:9485;top:2988;width:991;height:74" coordorigin="9485,2988" coordsize="991,74" path="m10476,2988l10473,3010,10463,3030,10448,3046,10429,3057,10408,3062,10402,3062,9562,3062,9518,3050,9491,3017,9485,2988,10476,2988xe" filled="f" stroked="t" strokeweight="0.36pt" strokecolor="#B3B3B3">
              <v:path arrowok="t"/>
            </v:shape>
            <v:shape style="position:absolute;left:7663;top:3773;width:1123;height:1114" coordorigin="7663,3773" coordsize="1123,1114" path="m7663,3847l7663,4810,7664,4818,7680,4859,7716,4883,7738,4886,8712,4886,8759,4869,8783,4833,8786,4810,8786,3847,8770,3801,8734,3776,8712,3773,7738,3773,7691,3789,7667,3825,7663,3847xe" filled="t" fillcolor="#FFFFFF" stroked="f">
              <v:path arrowok="t"/>
              <v:fill/>
            </v:shape>
            <v:shape style="position:absolute;left:7663;top:3773;width:1123;height:1114" coordorigin="7663,3773" coordsize="1123,1114" path="m7663,3847l7676,3805,7710,3778,7738,3773,8712,3773,8754,3786,8781,3819,8786,3847,8786,4810,8774,4853,8741,4880,8712,4886,7738,4886,7696,4874,7669,4840,7663,4810,7663,3847xe" filled="f" stroked="t" strokeweight="0.36pt" strokecolor="#7F7F7F">
              <v:path arrowok="t"/>
            </v:shape>
            <v:shape style="position:absolute;left:7663;top:3773;width:1123;height:226" coordorigin="7663,3773" coordsize="1123,226" path="m7663,3847l7663,3998,8786,3998,8786,3847,8786,3841,8770,3801,8734,3776,8712,3773,7738,3773,7691,3789,7667,3825,7663,3847xe" filled="t" fillcolor="#98BFDA" stroked="f">
              <v:path arrowok="t"/>
              <v:fill/>
            </v:shape>
            <v:shape style="position:absolute;left:7663;top:3773;width:1123;height:226" coordorigin="7663,3773" coordsize="1123,226" path="m7663,3847l7676,3805,7710,3778,7738,3773,8712,3773,8754,3786,8781,3819,8786,3847,8786,3998,7663,3998,7663,3847xe" filled="f" stroked="t" strokeweight="0.36pt" strokecolor="#B3B3B3">
              <v:path arrowok="t"/>
            </v:shape>
            <v:shape style="position:absolute;left:8635;top:3847;width:84;height:77" coordorigin="8635,3847" coordsize="84,77" path="m8635,3847l8678,3924,8719,3847,8635,3847xe" filled="t" fillcolor="#656565" stroked="f">
              <v:path arrowok="t"/>
              <v:fill/>
            </v:shape>
            <v:shape style="position:absolute;left:7663;top:4613;width:1123;height:197" coordorigin="7663,4613" coordsize="1123,197" path="m7663,4810l8786,4810,8786,4613,7663,4613,7663,4810xe" filled="t" fillcolor="#C5C5C5" stroked="f">
              <v:path arrowok="t"/>
              <v:fill/>
            </v:shape>
            <v:shape style="position:absolute;left:7663;top:4613;width:1123;height:197" coordorigin="7663,4613" coordsize="1123,197" path="m7663,4810l8786,4810,8786,4613,7663,4613,7663,4810xe" filled="f" stroked="t" strokeweight="0.36pt" strokecolor="#B3B3B3">
              <v:path arrowok="t"/>
            </v:shape>
            <v:shape style="position:absolute;left:8635;top:4663;width:77;height:86" coordorigin="8635,4663" coordsize="77,86" path="m8635,4663l8635,4750,8712,4706,8635,4663xe" filled="t" fillcolor="#656565" stroked="f">
              <v:path arrowok="t"/>
              <v:fill/>
            </v:shape>
            <v:shape style="position:absolute;left:7663;top:4810;width:1123;height:77" coordorigin="7663,4810" coordsize="1123,77" path="m8786,4810l7663,4810,7664,4818,7680,4859,7716,4883,7738,4886,8712,4886,8759,4869,8783,4833,8786,4810xe" filled="t" fillcolor="#98BFDA" stroked="f">
              <v:path arrowok="t"/>
              <v:fill/>
            </v:shape>
            <v:shape style="position:absolute;left:7663;top:4810;width:1123;height:77" coordorigin="7663,4810" coordsize="1123,77" path="m8786,4810l8783,4833,8774,4853,8759,4869,8741,4880,8720,4886,8712,4886,7738,4886,7696,4874,7669,4840,7663,4810,8786,4810xe" filled="f" stroked="t" strokeweight="0.36pt" strokecolor="#B3B3B3">
              <v:path arrowok="t"/>
            </v:shape>
            <v:shape style="position:absolute;left:9485;top:5594;width:1409;height:1531" coordorigin="9485,5594" coordsize="1409,1531" path="m10490,5594l9562,5594,9552,5595,9497,5629,9485,5671,9485,7049,9503,7098,9562,7126,10490,7126,10490,5594xe" filled="t" fillcolor="#FFFFFF" stroked="f">
              <v:path arrowok="t"/>
              <v:fill/>
            </v:shape>
            <v:shape style="position:absolute;left:9485;top:5594;width:1409;height:1531" coordorigin="9485,5594" coordsize="1409,1531" path="m10490,5594l9562,5594,9552,5595,9497,5629,9485,5671,9485,7049,9503,7098,9562,7126,10490,7126e" filled="f" stroked="t" strokeweight="0.36pt" strokecolor="#7F7F7F">
              <v:path arrowok="t"/>
            </v:shape>
            <v:shape style="position:absolute;left:9485;top:5594;width:1409;height:228" coordorigin="9485,5594" coordsize="1409,228" path="m10490,5594l9562,5594,9552,5595,9512,5612,9488,5648,9485,5671,9485,5822,10490,5822,10490,5594xe" filled="t" fillcolor="#98BFDA" stroked="f">
              <v:path arrowok="t"/>
              <v:fill/>
            </v:shape>
            <v:shape style="position:absolute;left:9485;top:5594;width:1409;height:228" coordorigin="9485,5594" coordsize="1409,228" path="m10490,5594l9562,5594,9552,5595,9512,5612,9488,5648,9485,5671,9485,5822,10490,5822e" filled="f" stroked="t" strokeweight="0.36pt" strokecolor="#B3B3B3">
              <v:path arrowok="t"/>
            </v:shape>
            <v:shape style="position:absolute;left:9485;top:7049;width:1409;height:77" coordorigin="9485,7049" coordsize="1409,77" path="m10490,7049l9485,7049,9485,7058,9503,7098,9539,7122,9562,7126,10490,7126,10490,7049xe" filled="t" fillcolor="#98BFDA" stroked="f">
              <v:path arrowok="t"/>
              <v:fill/>
            </v:shape>
            <v:shape style="position:absolute;left:9485;top:7049;width:1409;height:77" coordorigin="9485,7049" coordsize="1409,77" path="m10490,7049l9485,7049,9485,7058,9503,7098,9539,7122,9562,7126,10490,7126e" filled="f" stroked="t" strokeweight="0.36pt" strokecolor="#B3B3B3">
              <v:path arrowok="t"/>
            </v:shape>
            <v:shape style="position:absolute;left:5839;top:3773;width:1142;height:1529" coordorigin="5839,3773" coordsize="1142,1529" path="m5839,3847l5839,5227,5840,5235,5873,5289,5916,5302,6907,5302,6968,5269,6982,5227,6982,3847,6949,3786,6907,3773,5916,3773,5867,3790,5839,3847xe" filled="t" fillcolor="#FFFFFF" stroked="f">
              <v:path arrowok="t"/>
              <v:fill/>
            </v:shape>
            <v:shape style="position:absolute;left:5839;top:3773;width:1142;height:1529" coordorigin="5839,3773" coordsize="1142,1529" path="m5839,3847l5867,3790,5916,3773,6907,3773,6965,3801,6982,3847,6982,5227,6954,5285,6907,5302,5916,5302,5857,5275,5839,5227,5839,3847xe" filled="f" stroked="t" strokeweight="0.36pt" strokecolor="#7F7F7F">
              <v:path arrowok="t"/>
            </v:shape>
            <v:shape style="position:absolute;left:5839;top:3773;width:1142;height:226" coordorigin="5839,3773" coordsize="1142,226" path="m5839,3847l5839,3998,6982,3998,6982,3847,6981,3841,6965,3801,6930,3776,6907,3773,5916,3773,5867,3790,5843,3825,5839,3847xe" filled="t" fillcolor="#98BFDA" stroked="f">
              <v:path arrowok="t"/>
              <v:fill/>
            </v:shape>
            <v:shape style="position:absolute;left:5839;top:3773;width:1142;height:226" coordorigin="5839,3773" coordsize="1142,226" path="m5839,3847l5852,3806,5886,3779,5916,3773,6907,3773,6949,3786,6976,3819,6982,3847,6982,3998,5839,3998,5839,3847xe" filled="f" stroked="t" strokeweight="0.36pt" strokecolor="#B3B3B3">
              <v:path arrowok="t"/>
            </v:shape>
            <v:shape style="position:absolute;left:6830;top:3847;width:86;height:77" coordorigin="6830,3847" coordsize="86,77" path="m6830,3847l6874,3924,6917,3847,6830,3847xe" filled="t" fillcolor="#656565" stroked="f">
              <v:path arrowok="t"/>
              <v:fill/>
            </v:shape>
            <v:shape style="position:absolute;left:5839;top:5028;width:1142;height:199" coordorigin="5839,5028" coordsize="1142,199" path="m5839,5227l6982,5227,6982,5028,5839,5028,5839,5227xe" filled="t" fillcolor="#C5C5C5" stroked="f">
              <v:path arrowok="t"/>
              <v:fill/>
            </v:shape>
            <v:shape style="position:absolute;left:5839;top:5028;width:1142;height:199" coordorigin="5839,5028" coordsize="1142,199" path="m5839,5227l6982,5227,6982,5028,5839,5028,5839,5227xe" filled="f" stroked="t" strokeweight="0.36pt" strokecolor="#B3B3B3">
              <v:path arrowok="t"/>
            </v:shape>
            <v:shape style="position:absolute;left:6830;top:5081;width:77;height:84" coordorigin="6830,5081" coordsize="77,84" path="m6830,5081l6830,5165,6907,5122,6830,5081xe" filled="t" fillcolor="#656565" stroked="f">
              <v:path arrowok="t"/>
              <v:fill/>
            </v:shape>
            <v:shape style="position:absolute;left:5839;top:5227;width:1142;height:74" coordorigin="5839,5227" coordsize="1142,74" path="m6982,5227l5839,5227,5840,5235,5857,5275,5893,5298,5916,5302,6907,5302,6954,5285,6978,5249,6982,5227xe" filled="t" fillcolor="#98BFDA" stroked="f">
              <v:path arrowok="t"/>
              <v:fill/>
            </v:shape>
            <v:shape style="position:absolute;left:5839;top:5227;width:1142;height:74" coordorigin="5839,5227" coordsize="1142,74" path="m6982,5227l6978,5249,6968,5269,6954,5285,6935,5296,6913,5301,6907,5302,5916,5302,5873,5289,5845,5256,5839,5227,6982,5227xe" filled="f" stroked="t" strokeweight="0.36pt" strokecolor="#B3B3B3">
              <v:path arrowok="t"/>
            </v:shape>
            <v:shape style="position:absolute;left:7663;top:127;width:1567;height:1738" coordorigin="7663,127" coordsize="1567,1738" path="m9164,1864l9218,1831,9230,1788,9230,1178,7663,1178,7663,1788,7696,1852,7738,1865,9154,1865,9164,1864xe" filled="t" fillcolor="#FFFFFF" stroked="f">
              <v:path arrowok="t"/>
              <v:fill/>
            </v:shape>
            <v:shape style="position:absolute;left:7663;top:127;width:1567;height:1738" coordorigin="7663,127" coordsize="1567,1738" path="m9164,1864l9185,1858,9204,1847,9218,1831,9227,1811,9230,1788,9230,1178e" filled="f" stroked="t" strokeweight="0.36pt" strokecolor="#7F7F7F">
              <v:path arrowok="t"/>
            </v:shape>
            <v:shape style="position:absolute;left:7663;top:127;width:1567;height:1738" coordorigin="7663,127" coordsize="1567,1738" path="m7663,1178l7663,1788,7664,1796,7696,1852,7738,1865,9154,1865,9164,1864e" filled="f" stroked="t" strokeweight="0.36pt" strokecolor="#7F7F7F">
              <v:path arrowok="t"/>
            </v:shape>
            <v:shape style="position:absolute;left:7663;top:1591;width:1567;height:197" coordorigin="7663,1591" coordsize="1567,197" path="m7663,1788l9230,1788,9230,1591,7663,1591,7663,1788xe" filled="t" fillcolor="#C5C5C5" stroked="f">
              <v:path arrowok="t"/>
              <v:fill/>
            </v:shape>
            <v:shape style="position:absolute;left:7663;top:1591;width:1567;height:197" coordorigin="7663,1591" coordsize="1567,197" path="m7663,1788l9230,1788,9230,1591,7663,1591,7663,1788xe" filled="f" stroked="t" strokeweight="0.36pt" strokecolor="#B3B3B3">
              <v:path arrowok="t"/>
            </v:shape>
            <v:shape style="position:absolute;left:9079;top:1642;width:74;height:86" coordorigin="9079,1642" coordsize="74,86" path="m9079,1642l9079,1728,9154,1685,9079,1642xe" filled="t" fillcolor="#656565" stroked="f">
              <v:path arrowok="t"/>
              <v:fill/>
            </v:shape>
            <v:shape style="position:absolute;left:7663;top:1788;width:1567;height:77" coordorigin="7663,1788" coordsize="1567,77" path="m9230,1788l7663,1788,7664,1796,7696,1852,7738,1865,9154,1865,9204,1847,9230,1788xe" filled="t" fillcolor="#98BFDA" stroked="f">
              <v:path arrowok="t"/>
              <v:fill/>
            </v:shape>
            <v:shape style="position:absolute;left:7663;top:1788;width:1567;height:77" coordorigin="7663,1788" coordsize="1567,77" path="m9230,1788l9227,1811,9218,1831,9204,1847,9185,1858,9164,1864,9154,1865,7738,1865,7680,1837,7663,1788,9230,1788xe" filled="f" stroked="t" strokeweight="0.36pt" strokecolor="#B3B3B3">
              <v:path arrowok="t"/>
            </v:shape>
            <v:shape style="position:absolute;left:9485;top:3773;width:1663;height:1322" coordorigin="9485,3773" coordsize="1663,1322" path="m10490,3773l9562,3773,9553,3773,9512,3790,9485,3847,9485,5018,9503,5067,9562,5095,10490,5095,10490,3773xe" filled="t" fillcolor="#FFFFFF" stroked="f">
              <v:path arrowok="t"/>
              <v:fill/>
            </v:shape>
            <v:shape style="position:absolute;left:9485;top:3773;width:1663;height:1322" coordorigin="9485,3773" coordsize="1663,1322" path="m10490,3773l9562,3773,9553,3773,9512,3790,9485,3847,9485,5018,9503,5067,9562,5095,10490,5095e" filled="f" stroked="t" strokeweight="0.36pt" strokecolor="#7F7F7F">
              <v:path arrowok="t"/>
            </v:shape>
            <v:shape style="position:absolute;left:9485;top:3773;width:1663;height:226" coordorigin="9485,3773" coordsize="1663,226" path="m10490,3773l9562,3773,9553,3773,9512,3790,9488,3825,9485,3847,9485,3998,10490,3998,10490,3773xe" filled="t" fillcolor="#98BFDA" stroked="f">
              <v:path arrowok="t"/>
              <v:fill/>
            </v:shape>
            <v:shape style="position:absolute;left:9485;top:3773;width:1663;height:226" coordorigin="9485,3773" coordsize="1663,226" path="m10490,3773l9562,3773,9553,3773,9512,3790,9488,3825,9485,3847,9485,3998,10490,3998e" filled="f" stroked="t" strokeweight="0.36pt" strokecolor="#B3B3B3">
              <v:path arrowok="t"/>
            </v:shape>
            <v:shape style="position:absolute;left:9485;top:4819;width:1663;height:199" coordorigin="9485,4819" coordsize="1663,199" path="m10490,4819l9485,4819,9485,5018,10490,5018,10490,4819xe" filled="t" fillcolor="#C5C5C5" stroked="f">
              <v:path arrowok="t"/>
              <v:fill/>
            </v:shape>
            <v:shape style="position:absolute;left:9485;top:4819;width:1663;height:199" coordorigin="9485,4819" coordsize="1663,199" path="m10490,4819l9485,4819,9485,5018,10490,5018e" filled="f" stroked="t" strokeweight="0.36pt" strokecolor="#B3B3B3">
              <v:path arrowok="t"/>
            </v:shape>
            <v:shape style="position:absolute;left:9485;top:5018;width:1663;height:77" coordorigin="9485,5018" coordsize="1663,77" path="m10490,5018l9485,5018,9485,5028,9503,5067,9539,5092,9562,5095,10490,5095,10490,5018xe" filled="t" fillcolor="#98BFDA" stroked="f">
              <v:path arrowok="t"/>
              <v:fill/>
            </v:shape>
            <v:shape style="position:absolute;left:9485;top:5018;width:1663;height:77" coordorigin="9485,5018" coordsize="1663,77" path="m10490,5018l9485,5018,9485,5028,9503,5067,9539,5092,9562,5095,10490,5095e" filled="f" stroked="t" strokeweight="0.36pt" strokecolor="#B3B3B3">
              <v:path arrowok="t"/>
            </v:shape>
            <v:shape style="position:absolute;left:5839;top:5594;width:1342;height:1114" coordorigin="5839,5594" coordsize="1342,1114" path="m5839,5671l5839,6634,5840,6641,5873,6695,5916,6708,7106,6708,7153,6691,7181,6634,7181,5671,7164,5622,7106,5594,5916,5594,5866,5612,5839,5671xe" filled="t" fillcolor="#FFFFFF" stroked="f">
              <v:path arrowok="t"/>
              <v:fill/>
            </v:shape>
            <v:shape style="position:absolute;left:5839;top:5594;width:1342;height:1114" coordorigin="5839,5594" coordsize="1342,1114" path="m5839,5671l5866,5612,5916,5594,7106,5594,7164,5622,7181,5671,7181,6634,7153,6691,7106,6708,5916,6708,5873,6695,5840,6641,5839,6634,5839,5671xe" filled="f" stroked="t" strokeweight="0.36pt" strokecolor="#7F7F7F">
              <v:path arrowok="t"/>
            </v:shape>
            <v:shape style="position:absolute;left:5839;top:5594;width:1342;height:228" coordorigin="5839,5594" coordsize="1342,228" path="m5839,5671l5839,5822,7181,5822,7181,5671,7180,5663,7148,5607,7106,5594,5916,5594,5866,5612,5839,5671xe" filled="t" fillcolor="#98BFDA" stroked="f">
              <v:path arrowok="t"/>
              <v:fill/>
            </v:shape>
            <v:shape style="position:absolute;left:5839;top:5594;width:1342;height:228" coordorigin="5839,5594" coordsize="1342,228" path="m5839,5671l5866,5612,5916,5594,7106,5594,7164,5622,7181,5671,7181,5822,5839,5822,5839,5671xe" filled="f" stroked="t" strokeweight="0.36pt" strokecolor="#B3B3B3">
              <v:path arrowok="t"/>
            </v:shape>
            <v:shape style="position:absolute;left:7030;top:5671;width:84;height:74" coordorigin="7030,5671" coordsize="84,74" path="m7030,5671l7073,5746,7114,5671,7030,5671xe" filled="t" fillcolor="#656565" stroked="f">
              <v:path arrowok="t"/>
              <v:fill/>
            </v:shape>
            <v:shape style="position:absolute;left:7030;top:6487;width:77;height:84" coordorigin="7030,6487" coordsize="77,84" path="m7030,6487l7030,6571,7106,6530,7030,6487xe" filled="t" fillcolor="#656565" stroked="f">
              <v:path arrowok="t"/>
              <v:fill/>
            </v:shape>
            <v:shape style="position:absolute;left:5839;top:6634;width:1342;height:74" coordorigin="5839,6634" coordsize="1342,74" path="m7181,6634l5839,6634,5840,6641,5873,6695,5916,6708,7106,6708,7153,6691,7181,6634xe" filled="t" fillcolor="#98BFDA" stroked="f">
              <v:path arrowok="t"/>
              <v:fill/>
            </v:shape>
            <v:shape style="position:absolute;left:5839;top:6634;width:1342;height:74" coordorigin="5839,6634" coordsize="1342,74" path="m7181,6634l7177,6656,7168,6676,7153,6691,7134,6703,7112,6708,7106,6708,5916,6708,5873,6695,5840,6641,5839,6634,7181,6634xe" filled="f" stroked="t" strokeweight="0.36pt" strokecolor="#B3B3B3">
              <v:path arrowok="t"/>
            </v:shape>
            <v:shape style="position:absolute;left:5839;top:127;width:1560;height:1738" coordorigin="5839,127" coordsize="1560,1738" path="m7332,1864l7386,1831,7399,1788,7399,1178,5839,1178,5839,1788,5857,1838,5916,1865,7322,1865,7332,1864xe" filled="t" fillcolor="#FFFFFF" stroked="f">
              <v:path arrowok="t"/>
              <v:fill/>
            </v:shape>
            <v:shape style="position:absolute;left:5839;top:127;width:1560;height:1738" coordorigin="5839,127" coordsize="1560,1738" path="m7332,1864l7353,1858,7372,1847,7386,1831,7396,1811,7399,1788,7399,1178e" filled="f" stroked="t" strokeweight="0.36pt" strokecolor="#7F7F7F">
              <v:path arrowok="t"/>
            </v:shape>
            <v:shape style="position:absolute;left:5839;top:127;width:1560;height:1738" coordorigin="5839,127" coordsize="1560,1738" path="m5839,1178l5839,1788,5840,1798,5873,1852,5916,1865,7322,1865,7332,1864e" filled="f" stroked="t" strokeweight="0.36pt" strokecolor="#7F7F7F">
              <v:path arrowok="t"/>
            </v:shape>
            <v:shape style="position:absolute;left:5839;top:1591;width:1560;height:197" coordorigin="5839,1591" coordsize="1560,197" path="m5839,1788l7399,1788,7399,1591,5839,1591,5839,1788xe" filled="t" fillcolor="#C5C5C5" stroked="f">
              <v:path arrowok="t"/>
              <v:fill/>
            </v:shape>
            <v:shape style="position:absolute;left:5839;top:1591;width:1560;height:197" coordorigin="5839,1591" coordsize="1560,197" path="m5839,1788l7399,1788,7399,1591,5839,1591,5839,1788xe" filled="f" stroked="t" strokeweight="0.36pt" strokecolor="#B3B3B3">
              <v:path arrowok="t"/>
            </v:shape>
            <v:shape style="position:absolute;left:7248;top:1642;width:74;height:86" coordorigin="7248,1642" coordsize="74,86" path="m7248,1642l7248,1728,7322,1685,7248,1642xe" filled="t" fillcolor="#656565" stroked="f">
              <v:path arrowok="t"/>
              <v:fill/>
            </v:shape>
            <v:shape style="position:absolute;left:5839;top:1788;width:1560;height:77" coordorigin="5839,1788" coordsize="1560,77" path="m7399,1788l5839,1788,5840,1798,5873,1852,5916,1865,7322,1865,7372,1847,7399,1788xe" filled="t" fillcolor="#98BFDA" stroked="f">
              <v:path arrowok="t"/>
              <v:fill/>
            </v:shape>
            <v:shape style="position:absolute;left:5839;top:1788;width:1560;height:77" coordorigin="5839,1788" coordsize="1560,77" path="m7399,1788l7396,1811,7386,1831,7372,1847,7353,1858,7332,1864,7322,1865,5916,1865,5857,1838,5839,1788,7399,1788xe" filled="f" stroked="t" strokeweight="0.36pt" strokecolor="#B3B3B3">
              <v:path arrowok="t"/>
            </v:shape>
            <v:shape style="position:absolute;left:9485;top:127;width:1332;height:1114" coordorigin="9485,127" coordsize="1332,1114" path="m10490,1178l9487,1178,9491,1196,9503,1214,9519,1228,9539,1238,9562,1241,10490,1241,10490,1178xe" filled="t" fillcolor="#FFFFFF" stroked="f">
              <v:path arrowok="t"/>
              <v:fill/>
            </v:shape>
            <v:shape style="position:absolute;left:9485;top:127;width:1332;height:1114" coordorigin="9485,127" coordsize="1332,1114" path="m9487,1178l9491,1196,9503,1214,9519,1228,9539,1238,9562,1241,10490,1241e" filled="f" stroked="t" strokeweight="0.36pt" strokecolor="#7F7F7F">
              <v:path arrowok="t"/>
            </v:shape>
            <v:shape style="position:absolute;left:9485;top:1164;width:1332;height:77" coordorigin="9485,1164" coordsize="1332,77" path="m10490,1178l9487,1178,9491,1196,9503,1214,9519,1228,9539,1238,9562,1241,10490,1241,10490,1178xe" filled="t" fillcolor="#98BFDA" stroked="f">
              <v:path arrowok="t"/>
              <v:fill/>
            </v:shape>
            <v:shape style="position:absolute;left:9485;top:1164;width:1332;height:77" coordorigin="9485,1164" coordsize="1332,77" path="m9487,1178l9491,1196,9503,1214,9519,1228,9539,1238,9562,1241,10490,1241e" filled="f" stroked="t" strokeweight="0.36pt" strokecolor="#B3B3B3">
              <v:path arrowok="t"/>
            </v:shape>
            <v:shape style="position:absolute;left:2194;top:127;width:1502;height:1114" coordorigin="2194,127" coordsize="1502,1114" path="m3629,1240l3684,1207,3694,1178,2195,1178,2228,1228,2270,1241,3619,1241,3629,1240xe" filled="t" fillcolor="#FFFFFF" stroked="f">
              <v:path arrowok="t"/>
              <v:fill/>
            </v:shape>
            <v:shape style="position:absolute;left:2194;top:127;width:1502;height:1114" coordorigin="2194,127" coordsize="1502,1114" path="m3629,1240l3651,1234,3669,1223,3684,1207,3693,1187,3694,1178e" filled="f" stroked="t" strokeweight="0.36pt" strokecolor="#7F7F7F">
              <v:path arrowok="t"/>
            </v:shape>
            <v:shape style="position:absolute;left:2194;top:127;width:1502;height:1114" coordorigin="2194,127" coordsize="1502,1114" path="m2195,1178l2228,1228,2270,1241,3619,1241,3629,1240e" filled="f" stroked="t" strokeweight="0.36pt" strokecolor="#7F7F7F">
              <v:path arrowok="t"/>
            </v:shape>
            <v:shape style="position:absolute;left:2194;top:1164;width:1502;height:77" coordorigin="2194,1164" coordsize="1502,77" path="m3629,1240l3684,1207,3694,1178,2195,1178,2228,1228,2270,1241,3619,1241,3629,1240xe" filled="t" fillcolor="#98BFDA" stroked="f">
              <v:path arrowok="t"/>
              <v:fill/>
            </v:shape>
            <v:shape style="position:absolute;left:2194;top:1164;width:1502;height:77" coordorigin="2194,1164" coordsize="1502,77" path="m3629,1240l3651,1234,3669,1223,3684,1207,3693,1187,3694,1178e" filled="f" stroked="t" strokeweight="0.36pt" strokecolor="#B3B3B3">
              <v:path arrowok="t"/>
            </v:shape>
            <v:shape style="position:absolute;left:2194;top:1164;width:1502;height:77" coordorigin="2194,1164" coordsize="1502,77" path="m2195,1178l2228,1228,2270,1241,3619,1241,3629,1240e" filled="f" stroked="t" strokeweight="0.36pt" strokecolor="#B3B3B3">
              <v:path arrowok="t"/>
            </v:shape>
            <v:shape style="position:absolute;left:5839;top:7418;width:1171;height:1738" coordorigin="5839,7418" coordsize="1171,1738" path="m5839,7493l5839,9079,5840,9089,5873,9144,5916,9156,6936,9156,6998,9122,7010,9079,7010,7493,6978,7432,6936,7418,5916,7418,5852,7451,5839,7493xe" filled="t" fillcolor="#FFFFFF" stroked="f">
              <v:path arrowok="t"/>
              <v:fill/>
            </v:shape>
            <v:shape style="position:absolute;left:5839;top:7418;width:1171;height:1738" coordorigin="5839,7418" coordsize="1171,1738" path="m5839,7493l5867,7436,5916,7418,6936,7418,6994,7446,7010,7493,7010,9079,6983,9139,6936,9156,5916,9156,5857,9129,5839,9079,5839,7493xe" filled="f" stroked="t" strokeweight="0.36pt" strokecolor="#7F7F7F">
              <v:path arrowok="t"/>
            </v:shape>
            <v:shape style="position:absolute;left:5839;top:7418;width:1171;height:226" coordorigin="5839,7418" coordsize="1171,226" path="m5839,7493l5839,7644,7010,7644,7010,7493,7010,7487,6994,7446,6958,7422,6936,7418,5916,7418,5867,7436,5843,7471,5839,7493xe" filled="t" fillcolor="#98BFDA" stroked="f">
              <v:path arrowok="t"/>
              <v:fill/>
            </v:shape>
            <v:shape style="position:absolute;left:5839;top:7418;width:1171;height:226" coordorigin="5839,7418" coordsize="1171,226" path="m5839,7493l5852,7451,5886,7424,5916,7418,6936,7418,6978,7432,7005,7465,7010,7493,7010,7644,5839,7644,5839,7493xe" filled="f" stroked="t" strokeweight="0.36pt" strokecolor="#B3B3B3">
              <v:path arrowok="t"/>
            </v:shape>
            <v:shape style="position:absolute;left:6859;top:7493;width:86;height:77" coordorigin="6859,7493" coordsize="86,77" path="m6859,7493l6902,7570,6946,7493,6859,7493xe" filled="t" fillcolor="#656565" stroked="f">
              <v:path arrowok="t"/>
              <v:fill/>
            </v:shape>
            <v:shape style="position:absolute;left:5839;top:8882;width:1171;height:197" coordorigin="5839,8882" coordsize="1171,197" path="m5839,9079l7010,9079,7010,8882,5839,8882,5839,9079xe" filled="t" fillcolor="#C5C5C5" stroked="f">
              <v:path arrowok="t"/>
              <v:fill/>
            </v:shape>
            <v:shape style="position:absolute;left:5839;top:8882;width:1171;height:197" coordorigin="5839,8882" coordsize="1171,197" path="m5839,9079l7010,9079,7010,8882,5839,8882,5839,9079xe" filled="f" stroked="t" strokeweight="0.36pt" strokecolor="#B3B3B3">
              <v:path arrowok="t"/>
            </v:shape>
            <v:shape style="position:absolute;left:6859;top:8933;width:77;height:86" coordorigin="6859,8933" coordsize="77,86" path="m6859,8933l6859,9019,6936,8976,6859,8933xe" filled="t" fillcolor="#656565" stroked="f">
              <v:path arrowok="t"/>
              <v:fill/>
            </v:shape>
            <v:shape style="position:absolute;left:5839;top:9079;width:1171;height:77" coordorigin="5839,9079" coordsize="1171,77" path="m7010,9079l5839,9079,5840,9089,5857,9129,5893,9153,5916,9156,6936,9156,6983,9139,7007,9102,7010,9079xe" filled="t" fillcolor="#98BFDA" stroked="f">
              <v:path arrowok="t"/>
              <v:fill/>
            </v:shape>
            <v:shape style="position:absolute;left:5839;top:9079;width:1171;height:77" coordorigin="5839,9079" coordsize="1171,77" path="m7010,9079l7007,9102,6998,9122,6983,9139,6965,9150,6944,9156,6936,9156,5916,9156,5873,9144,5846,9111,5839,9079,7010,9079xe" filled="f" stroked="t" strokeweight="0.36pt" strokecolor="#B3B3B3">
              <v:path arrowok="t"/>
            </v:shape>
            <v:shape style="position:absolute;left:9485;top:9240;width:1116;height:2362" coordorigin="9485,9240" coordsize="1116,2362" path="m10490,9240l9562,9240,9552,9241,9497,9274,9485,9317,9485,11525,9519,11589,9562,11602,10490,11602,10490,9240xe" filled="t" fillcolor="#FFFFFF" stroked="f">
              <v:path arrowok="t"/>
              <v:fill/>
            </v:shape>
            <v:shape style="position:absolute;left:9485;top:9240;width:1116;height:2362" coordorigin="9485,9240" coordsize="1116,2362" path="m10490,9240l9562,9240,9552,9241,9497,9274,9485,9317,9485,11525,9519,11589,9562,11602,10490,11602e" filled="f" stroked="t" strokeweight="0.36pt" strokecolor="#7F7F7F">
              <v:path arrowok="t"/>
            </v:shape>
            <v:shape style="position:absolute;left:9485;top:9240;width:1116;height:228" coordorigin="9485,9240" coordsize="1116,228" path="m10490,9240l9562,9240,9552,9241,9512,9258,9488,9294,9485,9317,9485,9468,10490,9468,10490,9240xe" filled="t" fillcolor="#98BFDA" stroked="f">
              <v:path arrowok="t"/>
              <v:fill/>
            </v:shape>
            <v:shape style="position:absolute;left:9485;top:9240;width:1116;height:228" coordorigin="9485,9240" coordsize="1116,228" path="m10490,9240l9562,9240,9552,9241,9512,9258,9488,9294,9485,9317,9485,9468,10490,9468e" filled="f" stroked="t" strokeweight="0.36pt" strokecolor="#B3B3B3">
              <v:path arrowok="t"/>
            </v:shape>
            <v:shape style="position:absolute;left:10450;top:9317;width:84;height:74" coordorigin="10450,9317" coordsize="84,74" path="m10490,9317l10450,9317,10490,9391,10490,9317xe" filled="t" fillcolor="#656565" stroked="f">
              <v:path arrowok="t"/>
              <v:fill/>
            </v:shape>
            <v:shape style="position:absolute;left:9485;top:11328;width:1116;height:197" coordorigin="9485,11328" coordsize="1116,197" path="m10490,11328l9485,11328,9485,11525,10490,11525,10490,11328xe" filled="t" fillcolor="#C5C5C5" stroked="f">
              <v:path arrowok="t"/>
              <v:fill/>
            </v:shape>
            <v:shape style="position:absolute;left:9485;top:11328;width:1116;height:197" coordorigin="9485,11328" coordsize="1116,197" path="m10490,11328l9485,11328,9485,11525,10490,11525e" filled="f" stroked="t" strokeweight="0.36pt" strokecolor="#B3B3B3">
              <v:path arrowok="t"/>
            </v:shape>
            <v:shape style="position:absolute;left:10450;top:11378;width:74;height:86" coordorigin="10450,11378" coordsize="74,86" path="m10490,11441l10490,11402,10450,11378,10450,11465,10490,11441xe" filled="t" fillcolor="#656565" stroked="f">
              <v:path arrowok="t"/>
              <v:fill/>
            </v:shape>
            <v:shape style="position:absolute;left:9485;top:11525;width:1116;height:77" coordorigin="9485,11525" coordsize="1116,77" path="m10490,11525l9485,11525,9485,11535,9503,11575,9539,11598,9562,11602,10490,11602,10490,11525xe" filled="t" fillcolor="#98BFDA" stroked="f">
              <v:path arrowok="t"/>
              <v:fill/>
            </v:shape>
            <v:shape style="position:absolute;left:9485;top:11525;width:1116;height:77" coordorigin="9485,11525" coordsize="1116,77" path="m10490,11525l9485,11525,9485,11535,9503,11575,9539,11598,9562,11602,10490,11602e" filled="f" stroked="t" strokeweight="0.36pt" strokecolor="#B3B3B3">
              <v:path arrowok="t"/>
            </v:shape>
            <v:shape type="#_x0000_t75" style="position:absolute;left:5868;top:1222;width:115;height:115">
              <v:imagedata o:title="" r:id="rId254"/>
            </v:shape>
            <v:shape type="#_x0000_t75" style="position:absolute;left:7692;top:1222;width:115;height:115">
              <v:imagedata o:title="" r:id="rId255"/>
            </v:shape>
            <v:shape type="#_x0000_t75" style="position:absolute;left:9514;top:1270;width:115;height:115">
              <v:imagedata o:title="" r:id="rId256"/>
            </v:shape>
            <v:shape type="#_x0000_t75" style="position:absolute;left:5868;top:1430;width:115;height:118">
              <v:imagedata o:title="" r:id="rId257"/>
            </v:shape>
            <v:shape type="#_x0000_t75" style="position:absolute;left:7692;top:1430;width:115;height:118">
              <v:imagedata o:title="" r:id="rId258"/>
            </v:shape>
            <v:shape type="#_x0000_t75" style="position:absolute;left:9514;top:1476;width:115;height:118">
              <v:imagedata o:title="" r:id="rId259"/>
            </v:shape>
            <v:shape type="#_x0000_t75" style="position:absolute;left:9514;top:1685;width:115;height:115">
              <v:imagedata o:title="" r:id="rId260"/>
            </v:shape>
            <v:shape type="#_x0000_t75" style="position:absolute;left:9514;top:1891;width:182;height:120">
              <v:imagedata o:title="" r:id="rId261"/>
            </v:shape>
            <v:shape type="#_x0000_t75" style="position:absolute;left:4063;top:1978;width:163;height:166">
              <v:imagedata o:title="" r:id="rId262"/>
            </v:shape>
            <v:shape type="#_x0000_t75" style="position:absolute;left:5887;top:1978;width:163;height:166">
              <v:imagedata o:title="" r:id="rId263"/>
            </v:shape>
            <v:shape type="#_x0000_t75" style="position:absolute;left:7709;top:1978;width:163;height:166">
              <v:imagedata o:title="" r:id="rId264"/>
            </v:shape>
            <v:shape type="#_x0000_t75" style="position:absolute;left:9533;top:2009;width:163;height:134">
              <v:imagedata o:title="" r:id="rId265"/>
            </v:shape>
            <v:shape type="#_x0000_t75" style="position:absolute;left:4046;top:2213;width:115;height:120">
              <v:imagedata o:title="" r:id="rId266"/>
            </v:shape>
            <v:shape type="#_x0000_t75" style="position:absolute;left:5868;top:2213;width:115;height:120">
              <v:imagedata o:title="" r:id="rId267"/>
            </v:shape>
            <v:shape type="#_x0000_t75" style="position:absolute;left:7692;top:2213;width:115;height:120">
              <v:imagedata o:title="" r:id="rId268"/>
            </v:shape>
            <v:shape type="#_x0000_t75" style="position:absolute;left:9514;top:2213;width:115;height:120">
              <v:imagedata o:title="" r:id="rId269"/>
            </v:shape>
            <v:shape type="#_x0000_t75" style="position:absolute;left:4046;top:2422;width:115;height:115">
              <v:imagedata o:title="" r:id="rId270"/>
            </v:shape>
            <v:shape type="#_x0000_t75" style="position:absolute;left:5868;top:2422;width:115;height:115">
              <v:imagedata o:title="" r:id="rId271"/>
            </v:shape>
            <v:shape type="#_x0000_t75" style="position:absolute;left:7692;top:2422;width:115;height:115">
              <v:imagedata o:title="" r:id="rId272"/>
            </v:shape>
            <v:shape type="#_x0000_t75" style="position:absolute;left:9514;top:2422;width:115;height:115">
              <v:imagedata o:title="" r:id="rId273"/>
            </v:shape>
            <v:shape type="#_x0000_t75" style="position:absolute;left:4046;top:2628;width:115;height:120">
              <v:imagedata o:title="" r:id="rId274"/>
            </v:shape>
            <v:shape type="#_x0000_t75" style="position:absolute;left:5868;top:2628;width:115;height:120">
              <v:imagedata o:title="" r:id="rId275"/>
            </v:shape>
            <v:shape type="#_x0000_t75" style="position:absolute;left:7692;top:2628;width:115;height:120">
              <v:imagedata o:title="" r:id="rId276"/>
            </v:shape>
            <v:shape type="#_x0000_t75" style="position:absolute;left:9514;top:2628;width:115;height:120">
              <v:imagedata o:title="" r:id="rId277"/>
            </v:shape>
            <v:shape type="#_x0000_t75" style="position:absolute;left:4046;top:2837;width:115;height:115">
              <v:imagedata o:title="" r:id="rId278"/>
            </v:shape>
            <v:shape type="#_x0000_t75" style="position:absolute;left:5868;top:2837;width:115;height:115">
              <v:imagedata o:title="" r:id="rId279"/>
            </v:shape>
            <v:shape type="#_x0000_t75" style="position:absolute;left:4046;top:3046;width:115;height:115">
              <v:imagedata o:title="" r:id="rId280"/>
            </v:shape>
            <v:shape type="#_x0000_t75" style="position:absolute;left:4046;top:3252;width:115;height:115">
              <v:imagedata o:title="" r:id="rId281"/>
            </v:shape>
            <v:shape type="#_x0000_t75" style="position:absolute;left:4046;top:3461;width:115;height:115">
              <v:imagedata o:title="" r:id="rId282"/>
            </v:shape>
            <v:shape type="#_x0000_t75" style="position:absolute;left:4046;top:3667;width:115;height:120">
              <v:imagedata o:title="" r:id="rId283"/>
            </v:shape>
            <v:shape type="#_x0000_t75" style="position:absolute;left:2242;top:3799;width:163;height:163">
              <v:imagedata o:title="" r:id="rId284"/>
            </v:shape>
            <v:shape type="#_x0000_t75" style="position:absolute;left:5887;top:3799;width:163;height:163">
              <v:imagedata o:title="" r:id="rId285"/>
            </v:shape>
            <v:shape type="#_x0000_t75" style="position:absolute;left:7709;top:3799;width:163;height:163">
              <v:imagedata o:title="" r:id="rId286"/>
            </v:shape>
            <v:shape type="#_x0000_t75" style="position:absolute;left:9533;top:3799;width:163;height:163">
              <v:imagedata o:title="" r:id="rId287"/>
            </v:shape>
            <v:shape type="#_x0000_t75" style="position:absolute;left:4046;top:3876;width:115;height:115">
              <v:imagedata o:title="" r:id="rId288"/>
            </v:shape>
            <v:shape type="#_x0000_t75" style="position:absolute;left:2222;top:4037;width:115;height:118">
              <v:imagedata o:title="" r:id="rId289"/>
            </v:shape>
            <v:shape type="#_x0000_t75" style="position:absolute;left:5868;top:4037;width:115;height:118">
              <v:imagedata o:title="" r:id="rId290"/>
            </v:shape>
            <v:shape type="#_x0000_t75" style="position:absolute;left:7692;top:4037;width:115;height:118">
              <v:imagedata o:title="" r:id="rId291"/>
            </v:shape>
            <v:shape type="#_x0000_t75" style="position:absolute;left:9514;top:4037;width:115;height:118">
              <v:imagedata o:title="" r:id="rId292"/>
            </v:shape>
            <v:shape type="#_x0000_t75" style="position:absolute;left:4046;top:4082;width:115;height:118">
              <v:imagedata o:title="" r:id="rId293"/>
            </v:shape>
            <v:shape type="#_x0000_t75" style="position:absolute;left:2222;top:4243;width:115;height:120">
              <v:imagedata o:title="" r:id="rId294"/>
            </v:shape>
            <v:shape type="#_x0000_t75" style="position:absolute;left:5868;top:4243;width:115;height:120">
              <v:imagedata o:title="" r:id="rId295"/>
            </v:shape>
            <v:shape type="#_x0000_t75" style="position:absolute;left:7692;top:4243;width:115;height:120">
              <v:imagedata o:title="" r:id="rId296"/>
            </v:shape>
            <v:shape type="#_x0000_t75" style="position:absolute;left:9514;top:4243;width:115;height:120">
              <v:imagedata o:title="" r:id="rId297"/>
            </v:shape>
            <v:shape type="#_x0000_t75" style="position:absolute;left:4046;top:4291;width:115;height:118">
              <v:imagedata o:title="" r:id="rId298"/>
            </v:shape>
            <v:shape type="#_x0000_t75" style="position:absolute;left:2222;top:4452;width:115;height:115">
              <v:imagedata o:title="" r:id="rId299"/>
            </v:shape>
            <v:shape type="#_x0000_t75" style="position:absolute;left:5868;top:4452;width:115;height:115">
              <v:imagedata o:title="" r:id="rId300"/>
            </v:shape>
            <v:shape type="#_x0000_t75" style="position:absolute;left:7692;top:4452;width:115;height:115">
              <v:imagedata o:title="" r:id="rId301"/>
            </v:shape>
            <v:shape type="#_x0000_t75" style="position:absolute;left:9514;top:4452;width:115;height:115">
              <v:imagedata o:title="" r:id="rId302"/>
            </v:shape>
            <v:shape type="#_x0000_t75" style="position:absolute;left:4046;top:4500;width:115;height:115">
              <v:imagedata o:title="" r:id="rId303"/>
            </v:shape>
            <v:shape type="#_x0000_t75" style="position:absolute;left:2222;top:4658;width:115;height:120">
              <v:imagedata o:title="" r:id="rId304"/>
            </v:shape>
            <v:shape type="#_x0000_t75" style="position:absolute;left:5868;top:4658;width:115;height:120">
              <v:imagedata o:title="" r:id="rId305"/>
            </v:shape>
            <v:shape type="#_x0000_t75" style="position:absolute;left:9514;top:4658;width:115;height:120">
              <v:imagedata o:title="" r:id="rId306"/>
            </v:shape>
            <v:shape type="#_x0000_t75" style="position:absolute;left:2222;top:4867;width:115;height:115">
              <v:imagedata o:title="" r:id="rId307"/>
            </v:shape>
            <v:shape type="#_x0000_t75" style="position:absolute;left:5868;top:4867;width:115;height:115">
              <v:imagedata o:title="" r:id="rId308"/>
            </v:shape>
            <v:shape type="#_x0000_t75" style="position:absolute;left:2222;top:5076;width:115;height:115">
              <v:imagedata o:title="" r:id="rId309"/>
            </v:shape>
            <v:shape type="#_x0000_t75" style="position:absolute;left:2222;top:5282;width:115;height:115">
              <v:imagedata o:title="" r:id="rId310"/>
            </v:shape>
            <v:shape type="#_x0000_t75" style="position:absolute;left:2222;top:5491;width:115;height:115">
              <v:imagedata o:title="" r:id="rId311"/>
            </v:shape>
            <v:shape type="#_x0000_t75" style="position:absolute;left:4063;top:5623;width:163;height:166">
              <v:imagedata o:title="" r:id="rId312"/>
            </v:shape>
            <v:shape type="#_x0000_t75" style="position:absolute;left:5887;top:5623;width:163;height:166">
              <v:imagedata o:title="" r:id="rId313"/>
            </v:shape>
            <v:shape type="#_x0000_t75" style="position:absolute;left:7709;top:5623;width:163;height:166">
              <v:imagedata o:title="" r:id="rId314"/>
            </v:shape>
            <v:shape type="#_x0000_t75" style="position:absolute;left:9533;top:5623;width:163;height:166">
              <v:imagedata o:title="" r:id="rId315"/>
            </v:shape>
            <v:shape type="#_x0000_t75" style="position:absolute;left:2222;top:5698;width:115;height:118">
              <v:imagedata o:title="" r:id="rId316"/>
            </v:shape>
            <v:shape type="#_x0000_t75" style="position:absolute;left:4046;top:5858;width:115;height:115">
              <v:imagedata o:title="" r:id="rId317"/>
            </v:shape>
            <v:shape type="#_x0000_t75" style="position:absolute;left:5868;top:5858;width:115;height:115">
              <v:imagedata o:title="" r:id="rId318"/>
            </v:shape>
            <v:shape type="#_x0000_t75" style="position:absolute;left:7692;top:5858;width:115;height:115">
              <v:imagedata o:title="" r:id="rId319"/>
            </v:shape>
            <v:shape type="#_x0000_t75" style="position:absolute;left:9514;top:5858;width:115;height:115">
              <v:imagedata o:title="" r:id="rId320"/>
            </v:shape>
            <v:shape type="#_x0000_t75" style="position:absolute;left:2222;top:5906;width:115;height:115">
              <v:imagedata o:title="" r:id="rId321"/>
            </v:shape>
            <v:shape type="#_x0000_t75" style="position:absolute;left:4046;top:6067;width:115;height:115">
              <v:imagedata o:title="" r:id="rId322"/>
            </v:shape>
            <v:shape type="#_x0000_t75" style="position:absolute;left:5868;top:6067;width:115;height:115">
              <v:imagedata o:title="" r:id="rId323"/>
            </v:shape>
            <v:shape type="#_x0000_t75" style="position:absolute;left:7692;top:6067;width:115;height:115">
              <v:imagedata o:title="" r:id="rId324"/>
            </v:shape>
            <v:shape type="#_x0000_t75" style="position:absolute;left:9514;top:6067;width:115;height:115">
              <v:imagedata o:title="" r:id="rId325"/>
            </v:shape>
            <v:shape type="#_x0000_t75" style="position:absolute;left:2222;top:6115;width:115;height:115">
              <v:imagedata o:title="" r:id="rId326"/>
            </v:shape>
            <v:shape type="#_x0000_t75" style="position:absolute;left:4046;top:6274;width:115;height:120">
              <v:imagedata o:title="" r:id="rId327"/>
            </v:shape>
            <v:shape type="#_x0000_t75" style="position:absolute;left:5868;top:6274;width:115;height:120">
              <v:imagedata o:title="" r:id="rId328"/>
            </v:shape>
            <v:shape type="#_x0000_t75" style="position:absolute;left:7692;top:6274;width:115;height:120">
              <v:imagedata o:title="" r:id="rId329"/>
            </v:shape>
            <v:shape type="#_x0000_t75" style="position:absolute;left:9514;top:6274;width:115;height:120">
              <v:imagedata o:title="" r:id="rId330"/>
            </v:shape>
            <v:shape type="#_x0000_t75" style="position:absolute;left:7692;top:6482;width:115;height:115">
              <v:imagedata o:title="" r:id="rId331"/>
            </v:shape>
            <v:shape type="#_x0000_t75" style="position:absolute;left:9514;top:6482;width:115;height:115">
              <v:imagedata o:title="" r:id="rId332"/>
            </v:shape>
            <v:shape type="#_x0000_t75" style="position:absolute;left:7692;top:6691;width:115;height:115">
              <v:imagedata o:title="" r:id="rId333"/>
            </v:shape>
            <v:shape type="#_x0000_t75" style="position:absolute;left:9514;top:6691;width:115;height:115">
              <v:imagedata o:title="" r:id="rId334"/>
            </v:shape>
            <v:shape type="#_x0000_t75" style="position:absolute;left:7692;top:6898;width:115;height:115">
              <v:imagedata o:title="" r:id="rId335"/>
            </v:shape>
            <v:shape type="#_x0000_t75" style="position:absolute;left:4063;top:7445;width:163;height:163">
              <v:imagedata o:title="" r:id="rId336"/>
            </v:shape>
            <v:shape type="#_x0000_t75" style="position:absolute;left:5887;top:7445;width:163;height:163">
              <v:imagedata o:title="" r:id="rId337"/>
            </v:shape>
            <v:shape type="#_x0000_t75" style="position:absolute;left:7709;top:7445;width:163;height:163">
              <v:imagedata o:title="" r:id="rId338"/>
            </v:shape>
            <v:shape type="#_x0000_t75" style="position:absolute;left:9533;top:7445;width:163;height:163">
              <v:imagedata o:title="" r:id="rId339"/>
            </v:shape>
            <v:shape type="#_x0000_t75" style="position:absolute;left:4046;top:7682;width:115;height:115">
              <v:imagedata o:title="" r:id="rId340"/>
            </v:shape>
            <v:shape type="#_x0000_t75" style="position:absolute;left:5868;top:7682;width:115;height:115">
              <v:imagedata o:title="" r:id="rId341"/>
            </v:shape>
            <v:shape type="#_x0000_t75" style="position:absolute;left:7692;top:7682;width:115;height:115">
              <v:imagedata o:title="" r:id="rId342"/>
            </v:shape>
            <v:shape type="#_x0000_t75" style="position:absolute;left:9514;top:7682;width:115;height:115">
              <v:imagedata o:title="" r:id="rId343"/>
            </v:shape>
            <v:shape type="#_x0000_t75" style="position:absolute;left:4046;top:7889;width:115;height:120">
              <v:imagedata o:title="" r:id="rId344"/>
            </v:shape>
            <v:shape type="#_x0000_t75" style="position:absolute;left:5868;top:7889;width:115;height:120">
              <v:imagedata o:title="" r:id="rId345"/>
            </v:shape>
            <v:shape type="#_x0000_t75" style="position:absolute;left:7692;top:7889;width:115;height:120">
              <v:imagedata o:title="" r:id="rId346"/>
            </v:shape>
            <v:shape type="#_x0000_t75" style="position:absolute;left:9514;top:7889;width:115;height:120">
              <v:imagedata o:title="" r:id="rId347"/>
            </v:shape>
            <v:shape type="#_x0000_t75" style="position:absolute;left:4046;top:8098;width:115;height:115">
              <v:imagedata o:title="" r:id="rId348"/>
            </v:shape>
            <v:shape type="#_x0000_t75" style="position:absolute;left:5868;top:8098;width:115;height:115">
              <v:imagedata o:title="" r:id="rId349"/>
            </v:shape>
            <v:shape type="#_x0000_t75" style="position:absolute;left:7692;top:8098;width:115;height:115">
              <v:imagedata o:title="" r:id="rId350"/>
            </v:shape>
            <v:shape type="#_x0000_t75" style="position:absolute;left:4046;top:8304;width:115;height:120">
              <v:imagedata o:title="" r:id="rId351"/>
            </v:shape>
            <v:shape type="#_x0000_t75" style="position:absolute;left:5868;top:8304;width:115;height:120">
              <v:imagedata o:title="" r:id="rId352"/>
            </v:shape>
            <v:shape type="#_x0000_t75" style="position:absolute;left:7692;top:8304;width:115;height:120">
              <v:imagedata o:title="" r:id="rId353"/>
            </v:shape>
            <v:shape type="#_x0000_t75" style="position:absolute;left:4046;top:8513;width:115;height:115">
              <v:imagedata o:title="" r:id="rId354"/>
            </v:shape>
            <v:shape type="#_x0000_t75" style="position:absolute;left:5868;top:8513;width:115;height:115">
              <v:imagedata o:title="" r:id="rId355"/>
            </v:shape>
            <v:shape type="#_x0000_t75" style="position:absolute;left:4046;top:8722;width:115;height:115">
              <v:imagedata o:title="" r:id="rId356"/>
            </v:shape>
            <v:shape type="#_x0000_t75" style="position:absolute;left:5868;top:8722;width:115;height:115">
              <v:imagedata o:title="" r:id="rId357"/>
            </v:shape>
            <v:shape type="#_x0000_t75" style="position:absolute;left:4046;top:8928;width:115;height:115">
              <v:imagedata o:title="" r:id="rId358"/>
            </v:shape>
            <v:shape type="#_x0000_t75" style="position:absolute;left:4046;top:9137;width:115;height:115">
              <v:imagedata o:title="" r:id="rId359"/>
            </v:shape>
            <v:shape type="#_x0000_t75" style="position:absolute;left:7709;top:9269;width:163;height:166">
              <v:imagedata o:title="" r:id="rId360"/>
            </v:shape>
            <v:shape type="#_x0000_t75" style="position:absolute;left:9533;top:9269;width:163;height:166">
              <v:imagedata o:title="" r:id="rId361"/>
            </v:shape>
            <v:shape type="#_x0000_t75" style="position:absolute;left:4046;top:9343;width:115;height:118">
              <v:imagedata o:title="" r:id="rId362"/>
            </v:shape>
            <v:shape type="#_x0000_t75" style="position:absolute;left:7692;top:9504;width:115;height:115">
              <v:imagedata o:title="" r:id="rId363"/>
            </v:shape>
            <v:shape type="#_x0000_t75" style="position:absolute;left:9514;top:9504;width:115;height:115">
              <v:imagedata o:title="" r:id="rId364"/>
            </v:shape>
            <v:shape type="#_x0000_t75" style="position:absolute;left:7692;top:9713;width:115;height:115">
              <v:imagedata o:title="" r:id="rId365"/>
            </v:shape>
            <v:shape type="#_x0000_t75" style="position:absolute;left:9514;top:9713;width:115;height:115">
              <v:imagedata o:title="" r:id="rId366"/>
            </v:shape>
            <v:shape type="#_x0000_t75" style="position:absolute;left:7692;top:9919;width:115;height:120">
              <v:imagedata o:title="" r:id="rId367"/>
            </v:shape>
            <v:shape type="#_x0000_t75" style="position:absolute;left:9514;top:9919;width:115;height:120">
              <v:imagedata o:title="" r:id="rId368"/>
            </v:shape>
            <v:shape type="#_x0000_t75" style="position:absolute;left:9514;top:10128;width:115;height:115">
              <v:imagedata o:title="" r:id="rId369"/>
            </v:shape>
            <v:shape type="#_x0000_t75" style="position:absolute;left:9514;top:10337;width:115;height:115">
              <v:imagedata o:title="" r:id="rId370"/>
            </v:shape>
            <v:shape type="#_x0000_t75" style="position:absolute;left:9514;top:10543;width:115;height:115">
              <v:imagedata o:title="" r:id="rId371"/>
            </v:shape>
            <v:shape type="#_x0000_t75" style="position:absolute;left:9514;top:10752;width:115;height:115">
              <v:imagedata o:title="" r:id="rId372"/>
            </v:shape>
            <v:shape type="#_x0000_t75" style="position:absolute;left:9514;top:10958;width:115;height:120">
              <v:imagedata o:title="" r:id="rId373"/>
            </v:shape>
            <v:shape type="#_x0000_t75" style="position:absolute;left:9514;top:11167;width:115;height:115">
              <v:imagedata o:title="" r:id="rId374"/>
            </v:shape>
            <w10:wrap type="none"/>
          </v:group>
        </w:pic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imes New Roman" w:hAnsi="Times New Roman" w:eastAsia="Times New Roman" w:ascii="Times New Roman"/>
          <w:spacing w:val="19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0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00"/>
        <w:ind w:left="199"/>
      </w:pP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b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1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20"/>
        <w:ind w:left="103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/>
        <w:ind w:left="103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103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1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auto" w:line="403"/>
        <w:ind w:left="103" w:right="75" w:firstLine="96"/>
      </w:pP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</w:t>
      </w:r>
      <w:r>
        <w:rPr>
          <w:rFonts w:cs="Tahoma" w:hAnsi="Tahoma" w:eastAsia="Tahoma" w:ascii="Tahoma"/>
          <w:b/>
          <w:spacing w:val="3"/>
          <w:w w:val="102"/>
          <w:sz w:val="11"/>
          <w:szCs w:val="11"/>
        </w:rPr>
        <w:t>m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s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2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auto" w:line="407"/>
        <w:ind w:left="379" w:right="154" w:firstLine="94"/>
      </w:pP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s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-2"/>
          <w:w w:val="102"/>
          <w:sz w:val="11"/>
          <w:szCs w:val="11"/>
        </w:rPr>
        <w:t>b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b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o1Pr</w:t>
      </w:r>
      <w:r>
        <w:rPr>
          <w:rFonts w:cs="Times New Roman" w:hAnsi="Times New Roman" w:eastAsia="Times New Roman" w:ascii="Times New Roman"/>
          <w:b/>
          <w:spacing w:val="0"/>
          <w:w w:val="102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1</w:t>
      </w:r>
      <w:r>
        <w:rPr>
          <w:rFonts w:cs="Times New Roman" w:hAnsi="Times New Roman" w:eastAsia="Times New Roman" w:ascii="Times New Roman"/>
          <w:spacing w:val="24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1</w:t>
      </w:r>
      <w:r>
        <w:rPr>
          <w:rFonts w:cs="Times New Roman" w:hAnsi="Times New Roman" w:eastAsia="Times New Roman" w:ascii="Times New Roman"/>
          <w:spacing w:val="2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274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00"/>
        <w:ind w:left="473"/>
      </w:pP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b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uc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379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 w:lineRule="exact" w:line="100"/>
        <w:ind w:left="379"/>
      </w:pP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F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K</w:t>
      </w:r>
      <w:r>
        <w:rPr>
          <w:rFonts w:cs="Times New Roman" w:hAnsi="Times New Roman" w:eastAsia="Times New Roman" w:ascii="Times New Roman"/>
          <w:spacing w:val="22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1</w:t>
      </w:r>
      <w:r>
        <w:rPr>
          <w:rFonts w:cs="Tahoma" w:hAnsi="Tahoma" w:eastAsia="Tahoma" w:ascii="Tahoma"/>
          <w:spacing w:val="-1"/>
          <w:w w:val="103"/>
          <w:position w:val="-1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  <w:sectPr>
          <w:type w:val="continuous"/>
          <w:pgSz w:w="11900" w:h="16840"/>
          <w:pgMar w:top="1580" w:bottom="280" w:left="1680" w:right="1240"/>
          <w:cols w:num="5" w:equalWidth="off">
            <w:col w:w="2154" w:space="236"/>
            <w:col w:w="1263" w:space="558"/>
            <w:col w:w="1443" w:space="381"/>
            <w:col w:w="1225" w:space="323"/>
            <w:col w:w="1397"/>
          </w:cols>
        </w:sectPr>
      </w:pPr>
      <w:r>
        <w:pict>
          <v:shape type="#_x0000_t202" style="position:absolute;margin-left:200.7pt;margin-top:4.99855pt;width:326.664pt;height:38.9496pt;mso-position-horizontal-relative:page;mso-position-vertical-relative:paragraph;z-index:-2935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57" w:hRule="exact"/>
                    </w:trPr>
                    <w:tc>
                      <w:tcPr>
                        <w:tcW w:w="116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B3B3B3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lineRule="exact" w:line="100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7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B3B3B3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lineRule="exact" w:line="100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7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lineRule="exact" w:line="100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uc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0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374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lineRule="exact" w:line="100"/>
                          <w:ind w:left="470"/>
                        </w:pP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u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5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CH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199" w:hRule="exact"/>
                    </w:trPr>
                    <w:tc>
                      <w:tcPr>
                        <w:tcW w:w="1162" w:type="dxa"/>
                        <w:tcBorders>
                          <w:top w:val="single" w:sz="3" w:space="0" w:color="B3B3B3"/>
                          <w:left w:val="single" w:sz="3" w:space="0" w:color="B3B3B3"/>
                          <w:bottom w:val="single" w:sz="3" w:space="0" w:color="B3B3B3"/>
                          <w:right w:val="single" w:sz="3" w:space="0" w:color="B3B3B3"/>
                        </w:tcBorders>
                        <w:shd w:val="clear" w:color="auto" w:fill="C5C5C5"/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32"/>
                          <w:ind w:left="49"/>
                        </w:pP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x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-1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194" w:type="dxa"/>
                        <w:tcBorders>
                          <w:top w:val="nil" w:sz="6" w:space="0" w:color="auto"/>
                          <w:left w:val="single" w:sz="3" w:space="0" w:color="B3B3B3"/>
                          <w:bottom w:val="nil" w:sz="6" w:space="0" w:color="auto"/>
                          <w:right w:val="single" w:sz="3" w:space="0" w:color="B3B3B3"/>
                        </w:tcBorders>
                      </w:tcPr>
                      <w:p/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42" w:type="dxa"/>
                        <w:tcBorders>
                          <w:top w:val="single" w:sz="3" w:space="0" w:color="B3B3B3"/>
                          <w:left w:val="single" w:sz="3" w:space="0" w:color="B3B3B3"/>
                          <w:bottom w:val="single" w:sz="3" w:space="0" w:color="B3B3B3"/>
                          <w:right w:val="single" w:sz="3" w:space="0" w:color="B3B3B3"/>
                        </w:tcBorders>
                        <w:shd w:val="clear" w:color="auto" w:fill="C5C5C5"/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32"/>
                          <w:ind w:left="49"/>
                        </w:pP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x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482" w:type="dxa"/>
                        <w:tcBorders>
                          <w:top w:val="nil" w:sz="6" w:space="0" w:color="auto"/>
                          <w:left w:val="single" w:sz="3" w:space="0" w:color="B3B3B3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50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8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CH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5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3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50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ci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4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CH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216" w:hRule="exact"/>
                    </w:trPr>
                    <w:tc>
                      <w:tcPr>
                        <w:tcW w:w="1162" w:type="dxa"/>
                        <w:tcBorders>
                          <w:top w:val="single" w:sz="3" w:space="0" w:color="B3B3B3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42" w:type="dxa"/>
                        <w:tcBorders>
                          <w:top w:val="single" w:sz="3" w:space="0" w:color="B3B3B3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57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ci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Uni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io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CH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5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3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6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B3B3B3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57"/>
                          <w:ind w:left="158"/>
                        </w:pPr>
                        <w:r>
                          <w:rPr>
                            <w:rFonts w:cs="Tahoma" w:hAnsi="Tahoma" w:eastAsia="Tahoma" w:ascii="Tahoma"/>
                            <w:spacing w:val="-2"/>
                            <w:w w:val="100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7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TI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Y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3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1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  <w:tr>
                    <w:trPr>
                      <w:trHeight w:val="199" w:hRule="exact"/>
                    </w:trPr>
                    <w:tc>
                      <w:tcPr>
                        <w:tcW w:w="11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6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3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48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51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B3B3B3"/>
                          <w:right w:val="single" w:sz="3" w:space="0" w:color="B3B3B3"/>
                        </w:tcBorders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50"/>
                          <w:ind w:left="156"/>
                        </w:pP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spacing w:val="2"/>
                            <w:w w:val="100"/>
                            <w:sz w:val="10"/>
                            <w:szCs w:val="10"/>
                          </w:rPr>
                          <w:t>u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b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0"/>
                            <w:sz w:val="10"/>
                            <w:szCs w:val="10"/>
                          </w:rPr>
                          <w:t>o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t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0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  <w:t>l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8"/>
                            <w:w w:val="100"/>
                            <w:sz w:val="10"/>
                            <w:szCs w:val="10"/>
                          </w:rPr>
                          <w:t> 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V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CH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A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R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(</w:t>
                        </w:r>
                        <w:r>
                          <w:rPr>
                            <w:rFonts w:cs="Tahoma" w:hAnsi="Tahoma" w:eastAsia="Tahoma" w:ascii="Tahoma"/>
                            <w:spacing w:val="1"/>
                            <w:w w:val="103"/>
                            <w:sz w:val="10"/>
                            <w:szCs w:val="10"/>
                          </w:rPr>
                          <w:t>4</w:t>
                        </w:r>
                        <w:r>
                          <w:rPr>
                            <w:rFonts w:cs="Tahoma" w:hAnsi="Tahoma" w:eastAsia="Tahoma" w:ascii="Tahoma"/>
                            <w:spacing w:val="-1"/>
                            <w:w w:val="103"/>
                            <w:sz w:val="10"/>
                            <w:szCs w:val="10"/>
                          </w:rPr>
                          <w:t>5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3"/>
                            <w:sz w:val="10"/>
                            <w:szCs w:val="10"/>
                          </w:rPr>
                          <w:t>)</w:t>
                        </w:r>
                        <w:r>
                          <w:rPr>
                            <w:rFonts w:cs="Tahoma" w:hAnsi="Tahoma" w:eastAsia="Tahoma" w:ascii="Tahoma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  <w:tc>
                      <w:tcPr>
                        <w:tcW w:w="3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/>
                    </w:tc>
                    <w:tc>
                      <w:tcPr>
                        <w:tcW w:w="1062" w:type="dxa"/>
                        <w:tcBorders>
                          <w:top w:val="single" w:sz="3" w:space="0" w:color="B3B3B3"/>
                          <w:left w:val="single" w:sz="3" w:space="0" w:color="B3B3B3"/>
                          <w:bottom w:val="single" w:sz="3" w:space="0" w:color="B3B3B3"/>
                          <w:right w:val="nil" w:sz="6" w:space="0" w:color="auto"/>
                        </w:tcBorders>
                        <w:shd w:val="clear" w:color="auto" w:fill="C5C5C5"/>
                      </w:tcPr>
                      <w:p>
                        <w:pPr>
                          <w:rPr>
                            <w:rFonts w:cs="Tahoma" w:hAnsi="Tahoma" w:eastAsia="Tahoma" w:ascii="Tahoma"/>
                            <w:sz w:val="10"/>
                            <w:szCs w:val="10"/>
                          </w:rPr>
                          <w:jc w:val="left"/>
                          <w:spacing w:before="32"/>
                          <w:ind w:left="49"/>
                        </w:pP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I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n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d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x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1"/>
                            <w:w w:val="103"/>
                            <w:sz w:val="10"/>
                            <w:szCs w:val="10"/>
                          </w:rPr>
                          <w:t>e</w:t>
                        </w:r>
                        <w:r>
                          <w:rPr>
                            <w:rFonts w:cs="Tahoma" w:hAnsi="Tahoma" w:eastAsia="Tahoma" w:ascii="Tahoma"/>
                            <w:b/>
                            <w:color w:val="FFFFFF"/>
                            <w:spacing w:val="0"/>
                            <w:w w:val="103"/>
                            <w:sz w:val="10"/>
                            <w:szCs w:val="10"/>
                          </w:rPr>
                          <w:t>s</w:t>
                        </w:r>
                        <w:r>
                          <w:rPr>
                            <w:rFonts w:cs="Tahoma" w:hAnsi="Tahoma" w:eastAsia="Tahoma" w:ascii="Tahoma"/>
                            <w:color w:val="000000"/>
                            <w:spacing w:val="0"/>
                            <w:w w:val="100"/>
                            <w:sz w:val="10"/>
                            <w:szCs w:val="10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ahoma" w:hAnsi="Tahoma" w:eastAsia="Tahoma" w:ascii="Tahoma"/>
          <w:sz w:val="10"/>
          <w:szCs w:val="10"/>
        </w:rPr>
        <w:jc w:val="right"/>
        <w:spacing w:before="45" w:lineRule="exact" w:line="100"/>
        <w:ind w:right="2524"/>
      </w:pPr>
      <w:r>
        <w:rPr>
          <w:rFonts w:cs="Tahoma" w:hAnsi="Tahoma" w:eastAsia="Tahoma" w:ascii="Tahoma"/>
          <w:b/>
          <w:color w:val="FFFFFF"/>
          <w:spacing w:val="1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-1"/>
          <w:w w:val="103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2"/>
          <w:w w:val="103"/>
          <w:position w:val="-1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position w:val="-1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position w:val="0"/>
          <w:sz w:val="10"/>
          <w:szCs w:val="10"/>
        </w:rPr>
      </w:r>
    </w:p>
    <w:p>
      <w:pPr>
        <w:rPr>
          <w:sz w:val="20"/>
          <w:szCs w:val="20"/>
        </w:rPr>
        <w:jc w:val="left"/>
        <w:spacing w:before="10" w:lineRule="exact" w:line="200"/>
        <w:sectPr>
          <w:type w:val="continuous"/>
          <w:pgSz w:w="11900" w:h="16840"/>
          <w:pgMar w:top="1580" w:bottom="280" w:left="1680" w:right="1240"/>
        </w:sectPr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00"/>
        <w:ind w:left="2590"/>
      </w:pP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p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ovee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  <w:ind w:right="18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1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2494"/>
      </w:pP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v</w:t>
      </w:r>
      <w:r>
        <w:rPr>
          <w:rFonts w:cs="Tahoma" w:hAnsi="Tahoma" w:eastAsia="Tahoma" w:ascii="Tahoma"/>
          <w:spacing w:val="-2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r</w:t>
      </w:r>
      <w:r>
        <w:rPr>
          <w:rFonts w:cs="Times New Roman" w:hAnsi="Times New Roman" w:eastAsia="Times New Roman" w:ascii="Times New Roman"/>
          <w:spacing w:val="23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2494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1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2494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z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nS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2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 w:lineRule="auto" w:line="412"/>
        <w:ind w:left="2494" w:right="553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cuit</w:t>
      </w:r>
      <w:r>
        <w:rPr>
          <w:rFonts w:cs="Times New Roman" w:hAnsi="Times New Roman" w:eastAsia="Times New Roman" w:ascii="Times New Roman"/>
          <w:spacing w:val="13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il</w:t>
      </w:r>
      <w:r>
        <w:rPr>
          <w:rFonts w:cs="Times New Roman" w:hAnsi="Times New Roman" w:eastAsia="Times New Roman" w:ascii="Times New Roman"/>
          <w:spacing w:val="14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1" w:lineRule="auto" w:line="412"/>
        <w:ind w:left="2494" w:right="205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ic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l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D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ETI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M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X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U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center"/>
        <w:spacing w:lineRule="exact" w:line="100"/>
        <w:ind w:left="2363" w:right="1144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00"/>
        <w:ind w:left="199"/>
      </w:pPr>
      <w:r>
        <w:br w:type="column"/>
      </w:r>
      <w:r>
        <w:rPr>
          <w:rFonts w:cs="Tahoma" w:hAnsi="Tahoma" w:eastAsia="Tahoma" w:ascii="Tahoma"/>
          <w:b/>
          <w:w w:val="102"/>
          <w:position w:val="-1"/>
          <w:sz w:val="11"/>
          <w:szCs w:val="11"/>
        </w:rPr>
        <w:t>ve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h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ulos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1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20"/>
        <w:ind w:left="106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hiculo</w:t>
      </w:r>
      <w:r>
        <w:rPr>
          <w:rFonts w:cs="Times New Roman" w:hAnsi="Times New Roman" w:eastAsia="Times New Roman" w:ascii="Times New Roman"/>
          <w:spacing w:val="2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 w:lineRule="auto" w:line="412"/>
        <w:ind w:left="106" w:right="185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ca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lo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spacing w:val="19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7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00"/>
        <w:ind w:left="199"/>
      </w:pPr>
      <w:r>
        <w:br w:type="column"/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  <w:ind w:right="198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1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103"/>
      </w:pP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23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  <w:ind w:right="18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103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r</w:t>
      </w:r>
      <w:r>
        <w:rPr>
          <w:rFonts w:cs="Times New Roman" w:hAnsi="Times New Roman" w:eastAsia="Times New Roman" w:ascii="Times New Roman"/>
          <w:spacing w:val="2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103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ia</w:t>
      </w:r>
      <w:r>
        <w:rPr>
          <w:rFonts w:cs="Times New Roman" w:hAnsi="Times New Roman" w:eastAsia="Times New Roman" w:ascii="Times New Roman"/>
          <w:spacing w:val="1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2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/>
        <w:ind w:left="103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3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auto" w:line="405"/>
        <w:ind w:left="103" w:right="-18" w:firstLine="96"/>
      </w:pP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ion</w:t>
      </w:r>
      <w:r>
        <w:rPr>
          <w:rFonts w:cs="Times New Roman" w:hAnsi="Times New Roman" w:eastAsia="Times New Roman" w:ascii="Times New Roman"/>
          <w:b/>
          <w:spacing w:val="0"/>
          <w:w w:val="102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ucci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cc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TE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H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2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0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0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43" w:lineRule="auto" w:line="402"/>
        <w:ind w:left="444" w:right="133" w:firstLine="94"/>
      </w:pPr>
      <w:r>
        <w:br w:type="column"/>
      </w:r>
      <w:r>
        <w:rPr>
          <w:rFonts w:cs="Tahoma" w:hAnsi="Tahoma" w:eastAsia="Tahoma" w:ascii="Tahoma"/>
          <w:b/>
          <w:w w:val="102"/>
          <w:sz w:val="11"/>
          <w:szCs w:val="11"/>
        </w:rPr>
        <w:t>es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a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ofa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ur</w:t>
      </w:r>
      <w:r>
        <w:rPr>
          <w:rFonts w:cs="Times New Roman" w:hAnsi="Times New Roman" w:eastAsia="Times New Roman" w:ascii="Times New Roman"/>
          <w:b/>
          <w:spacing w:val="0"/>
          <w:w w:val="102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IN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338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ahoma" w:hAnsi="Tahoma" w:eastAsia="Tahoma" w:ascii="Tahoma"/>
          <w:sz w:val="11"/>
          <w:szCs w:val="11"/>
        </w:rPr>
        <w:jc w:val="center"/>
        <w:spacing w:lineRule="exact" w:line="100"/>
        <w:ind w:left="509" w:right="529"/>
      </w:pPr>
      <w:r>
        <w:rPr>
          <w:rFonts w:cs="Tahoma" w:hAnsi="Tahoma" w:eastAsia="Tahoma" w:ascii="Tahoma"/>
          <w:b/>
          <w:w w:val="102"/>
          <w:position w:val="-1"/>
          <w:sz w:val="11"/>
          <w:szCs w:val="11"/>
        </w:rPr>
        <w:t>v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si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as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2"/>
          <w:sz w:val="11"/>
          <w:szCs w:val="11"/>
        </w:rPr>
        <w:t>1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444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 w:lineRule="auto" w:line="412"/>
        <w:ind w:left="444" w:right="203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cl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micilio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lun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13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15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1" w:lineRule="auto" w:line="413"/>
        <w:ind w:left="444" w:right="154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mi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EA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ju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338"/>
        <w:sectPr>
          <w:type w:val="continuous"/>
          <w:pgSz w:w="11900" w:h="16840"/>
          <w:pgMar w:top="1580" w:bottom="280" w:left="1680" w:right="1240"/>
          <w:cols w:num="4" w:equalWidth="off">
            <w:col w:w="3983" w:space="229"/>
            <w:col w:w="1273" w:space="551"/>
            <w:col w:w="1346" w:space="138"/>
            <w:col w:w="1460"/>
          </w:cols>
        </w:sectPr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center"/>
        <w:spacing w:before="92" w:lineRule="exact" w:line="100"/>
        <w:ind w:left="4627" w:right="4077"/>
      </w:pPr>
      <w:r>
        <w:rPr>
          <w:rFonts w:cs="Tahoma" w:hAnsi="Tahoma" w:eastAsia="Tahoma" w:ascii="Tahoma"/>
          <w:b/>
          <w:color w:val="FFFFFF"/>
          <w:spacing w:val="1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-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2"/>
          <w:w w:val="103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-1"/>
          <w:w w:val="103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2"/>
          <w:w w:val="103"/>
          <w:position w:val="-1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position w:val="-1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position w:val="0"/>
          <w:sz w:val="10"/>
          <w:szCs w:val="10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Sz w:w="11900" w:h="16840"/>
          <w:pgMar w:top="1120" w:bottom="280" w:left="1040" w:right="1680"/>
        </w:sectPr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45"/>
        <w:ind w:left="119"/>
      </w:pP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before="77"/>
        <w:ind w:left="215" w:right="-37"/>
      </w:pPr>
      <w:r>
        <w:rPr>
          <w:rFonts w:cs="Arial" w:hAnsi="Arial" w:eastAsia="Arial" w:ascii="Arial"/>
          <w:w w:val="102"/>
          <w:sz w:val="11"/>
          <w:szCs w:val="11"/>
        </w:rPr>
      </w:r>
      <w:r>
        <w:rPr>
          <w:rFonts w:cs="Arial" w:hAnsi="Arial" w:eastAsia="Arial" w:ascii="Arial"/>
          <w:spacing w:val="0"/>
          <w:w w:val="100"/>
          <w:sz w:val="11"/>
          <w:szCs w:val="11"/>
          <w:shadow/>
        </w:rPr>
        <w:t>1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                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ind w:left="129"/>
      </w:pPr>
      <w:r>
        <w:rPr>
          <w:rFonts w:cs="Tahoma" w:hAnsi="Tahoma" w:eastAsia="Tahoma" w:ascii="Tahoma"/>
          <w:b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ind w:left="197"/>
      </w:pP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ovi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n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sumo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3" w:lineRule="exact" w:line="100"/>
        <w:ind w:left="103"/>
      </w:pP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v</w:t>
      </w:r>
      <w:r>
        <w:rPr>
          <w:rFonts w:cs="Tahoma" w:hAnsi="Tahoma" w:eastAsia="Tahoma" w:ascii="Tahoma"/>
          <w:spacing w:val="-2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position w:val="-1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20"/>
        <w:ind w:left="103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In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umo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1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ind w:left="197"/>
      </w:pP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c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lles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00"/>
        <w:ind w:left="434"/>
      </w:pP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b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a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ios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  <w:ind w:left="19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1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341"/>
      </w:pPr>
      <w:r>
        <w:rPr>
          <w:rFonts w:cs="Tahoma" w:hAnsi="Tahoma" w:eastAsia="Tahoma" w:ascii="Tahoma"/>
          <w:spacing w:val="-2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io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20"/>
        <w:ind w:left="341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L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/>
        <w:ind w:left="341" w:right="-38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io</w:t>
      </w:r>
      <w:r>
        <w:rPr>
          <w:rFonts w:cs="Times New Roman" w:hAnsi="Times New Roman" w:eastAsia="Times New Roman" w:ascii="Times New Roman"/>
          <w:spacing w:val="16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0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0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341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3"/>
        <w:ind w:left="235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ind w:left="434"/>
      </w:pPr>
      <w:r>
        <w:rPr>
          <w:rFonts w:cs="Tahoma" w:hAnsi="Tahoma" w:eastAsia="Tahoma" w:ascii="Tahoma"/>
          <w:b/>
          <w:w w:val="102"/>
          <w:position w:val="-1"/>
          <w:sz w:val="11"/>
          <w:szCs w:val="11"/>
        </w:rPr>
        <w:t>ema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ls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ind w:left="434"/>
      </w:pP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em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s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Re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3" w:lineRule="exact" w:line="100"/>
        <w:ind w:left="341"/>
      </w:pP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0"/>
          <w:position w:val="-1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l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20"/>
        <w:ind w:left="341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/>
        <w:ind w:left="341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lle</w:t>
      </w:r>
      <w:r>
        <w:rPr>
          <w:rFonts w:cs="Times New Roman" w:hAnsi="Times New Roman" w:eastAsia="Times New Roman" w:ascii="Times New Roman"/>
          <w:spacing w:val="13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341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/>
        <w:ind w:left="341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h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14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341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341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1"/>
        <w:ind w:left="238"/>
        <w:sectPr>
          <w:type w:val="continuous"/>
          <w:pgSz w:w="11900" w:h="16840"/>
          <w:pgMar w:top="1580" w:bottom="280" w:left="1040" w:right="1680"/>
          <w:cols w:num="4" w:equalWidth="off">
            <w:col w:w="853" w:space="157"/>
            <w:col w:w="1262" w:space="325"/>
            <w:col w:w="1336" w:space="486"/>
            <w:col w:w="4761"/>
          </w:cols>
        </w:sectPr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ind w:left="136" w:right="-35"/>
      </w:pP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9" w:lineRule="exact" w:line="100"/>
        <w:ind w:left="103"/>
      </w:pPr>
      <w:r>
        <w:br w:type="column"/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0"/>
          <w:position w:val="-1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le</w:t>
      </w:r>
      <w:r>
        <w:rPr>
          <w:rFonts w:cs="Times New Roman" w:hAnsi="Times New Roman" w:eastAsia="Times New Roman" w:ascii="Times New Roman"/>
          <w:spacing w:val="18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103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io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103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lle</w:t>
      </w:r>
      <w:r>
        <w:rPr>
          <w:rFonts w:cs="Times New Roman" w:hAnsi="Times New Roman" w:eastAsia="Times New Roman" w:ascii="Times New Roman"/>
          <w:spacing w:val="13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0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0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/>
        <w:ind w:left="103"/>
      </w:pP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3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9" w:lineRule="exact" w:line="100"/>
        <w:ind w:left="341"/>
      </w:pPr>
      <w:r>
        <w:br w:type="column"/>
      </w:r>
      <w:r>
        <w:rPr>
          <w:rFonts w:cs="Tahoma" w:hAnsi="Tahoma" w:eastAsia="Tahoma" w:ascii="Tahoma"/>
          <w:spacing w:val="-2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il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341"/>
      </w:pP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341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/>
        <w:ind w:left="341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il</w:t>
      </w:r>
      <w:r>
        <w:rPr>
          <w:rFonts w:cs="Times New Roman" w:hAnsi="Times New Roman" w:eastAsia="Times New Roman" w:ascii="Times New Roman"/>
          <w:spacing w:val="16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341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center"/>
        <w:spacing w:before="73" w:lineRule="exact" w:line="100"/>
        <w:ind w:left="207" w:right="5898"/>
        <w:sectPr>
          <w:type w:val="continuous"/>
          <w:pgSz w:w="11900" w:h="16840"/>
          <w:pgMar w:top="1580" w:bottom="280" w:left="1040" w:right="1680"/>
          <w:cols w:num="3" w:equalWidth="off">
            <w:col w:w="457" w:space="553"/>
            <w:col w:w="1252" w:space="334"/>
            <w:col w:w="6584"/>
          </w:cols>
        </w:sectPr>
      </w:pPr>
      <w:r>
        <w:rPr>
          <w:rFonts w:cs="Tahoma" w:hAnsi="Tahoma" w:eastAsia="Tahoma" w:ascii="Tahoma"/>
          <w:b/>
          <w:color w:val="FFFFFF"/>
          <w:spacing w:val="1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position w:val="-1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position w:val="-1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position w:val="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  <w:sectPr>
          <w:type w:val="continuous"/>
          <w:pgSz w:w="11900" w:h="16840"/>
          <w:pgMar w:top="1580" w:bottom="280" w:left="1040" w:right="1680"/>
        </w:sectPr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00"/>
        <w:ind w:left="150"/>
      </w:pP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lineRule="exact" w:line="100"/>
        <w:ind w:right="159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1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right"/>
        <w:spacing w:before="80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∞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auto" w:line="415"/>
        <w:ind w:left="155" w:right="359" w:hanging="41"/>
      </w:pPr>
      <w:r>
        <w:rPr>
          <w:rFonts w:cs="Tahoma" w:hAnsi="Tahoma" w:eastAsia="Tahoma" w:ascii="Tahoma"/>
          <w:spacing w:val="-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122"/>
      </w:pP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auto" w:line="410"/>
        <w:ind w:left="158" w:right="224"/>
      </w:pPr>
      <w:r>
        <w:rPr>
          <w:rFonts w:cs="Tahoma" w:hAnsi="Tahoma" w:eastAsia="Tahoma" w:ascii="Tahoma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2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0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43" w:lineRule="auto" w:line="405"/>
        <w:ind w:left="103" w:right="-18" w:firstLine="94"/>
      </w:pPr>
      <w:r>
        <w:br w:type="column"/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i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em</w:t>
      </w:r>
      <w:r>
        <w:rPr>
          <w:rFonts w:cs="Tahoma" w:hAnsi="Tahoma" w:eastAsia="Tahoma" w:ascii="Tahoma"/>
          <w:b/>
          <w:spacing w:val="2"/>
          <w:w w:val="102"/>
          <w:sz w:val="11"/>
          <w:szCs w:val="11"/>
        </w:rPr>
        <w:t>s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P</w:t>
      </w:r>
      <w:r>
        <w:rPr>
          <w:rFonts w:cs="Tahoma" w:hAnsi="Tahoma" w:eastAsia="Tahoma" w:ascii="Tahoma"/>
          <w:b/>
          <w:spacing w:val="-1"/>
          <w:w w:val="102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o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u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1"/>
          <w:w w:val="102"/>
          <w:sz w:val="11"/>
          <w:szCs w:val="11"/>
        </w:rPr>
        <w:t>c</w:t>
      </w:r>
      <w:r>
        <w:rPr>
          <w:rFonts w:cs="Tahoma" w:hAnsi="Tahoma" w:eastAsia="Tahoma" w:ascii="Tahoma"/>
          <w:b/>
          <w:spacing w:val="0"/>
          <w:w w:val="102"/>
          <w:sz w:val="11"/>
          <w:szCs w:val="11"/>
        </w:rPr>
        <w:t>ion</w:t>
      </w:r>
      <w:r>
        <w:rPr>
          <w:rFonts w:cs="Times New Roman" w:hAnsi="Times New Roman" w:eastAsia="Times New Roman" w:ascii="Times New Roman"/>
          <w:b/>
          <w:spacing w:val="0"/>
          <w:w w:val="102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ucci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ucci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5"/>
        <w:ind w:left="103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71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00"/>
        <w:ind w:left="434"/>
      </w:pPr>
      <w:r>
        <w:br w:type="column"/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is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-2"/>
          <w:w w:val="102"/>
          <w:position w:val="-1"/>
          <w:sz w:val="11"/>
          <w:szCs w:val="11"/>
        </w:rPr>
        <w:t>b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u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  <w:ind w:left="19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1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341"/>
      </w:pPr>
      <w:r>
        <w:rPr>
          <w:rFonts w:cs="Tahoma" w:hAnsi="Tahoma" w:eastAsia="Tahoma" w:ascii="Tahoma"/>
          <w:spacing w:val="-2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is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b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ui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r</w:t>
      </w:r>
      <w:r>
        <w:rPr>
          <w:rFonts w:cs="Times New Roman" w:hAnsi="Times New Roman" w:eastAsia="Times New Roman" w:ascii="Times New Roman"/>
          <w:spacing w:val="25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2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3"/>
          <w:position w:val="-1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20"/>
        <w:ind w:left="341"/>
      </w:pP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 w:lineRule="exact" w:line="100"/>
        <w:ind w:left="341"/>
      </w:pPr>
      <w:r>
        <w:rPr>
          <w:rFonts w:cs="Tahoma" w:hAnsi="Tahoma" w:eastAsia="Tahoma" w:ascii="Tahoma"/>
          <w:spacing w:val="-2"/>
          <w:w w:val="100"/>
          <w:position w:val="-1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l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TE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20"/>
        <w:ind w:left="341"/>
      </w:pP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imes New Roman" w:hAnsi="Times New Roman" w:eastAsia="Times New Roman" w:ascii="Times New Roman"/>
          <w:spacing w:val="19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both"/>
        <w:spacing w:before="85" w:lineRule="auto" w:line="415"/>
        <w:ind w:left="341" w:right="195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num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x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341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cuil</w:t>
      </w:r>
      <w:r>
        <w:rPr>
          <w:rFonts w:cs="Times New Roman" w:hAnsi="Times New Roman" w:eastAsia="Times New Roman" w:ascii="Times New Roman"/>
          <w:spacing w:val="1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1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3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 w:lineRule="auto" w:line="412"/>
        <w:ind w:left="341" w:right="83"/>
      </w:pP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lli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il</w:t>
      </w:r>
      <w:r>
        <w:rPr>
          <w:rFonts w:cs="Times New Roman" w:hAnsi="Times New Roman" w:eastAsia="Times New Roman" w:ascii="Times New Roman"/>
          <w:spacing w:val="2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341" w:right="-35"/>
      </w:pP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ici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0"/>
          <w:position w:val="-1"/>
          <w:sz w:val="10"/>
          <w:szCs w:val="10"/>
        </w:rPr>
        <w:t>V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position w:val="-1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4</w:t>
      </w:r>
      <w:r>
        <w:rPr>
          <w:rFonts w:cs="Tahoma" w:hAnsi="Tahoma" w:eastAsia="Tahoma" w:ascii="Tahoma"/>
          <w:spacing w:val="-1"/>
          <w:w w:val="103"/>
          <w:position w:val="-1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341"/>
      </w:pP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hiculo</w:t>
      </w:r>
      <w:r>
        <w:rPr>
          <w:rFonts w:cs="Times New Roman" w:hAnsi="Times New Roman" w:eastAsia="Times New Roman" w:ascii="Times New Roman"/>
          <w:spacing w:val="19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00"/>
        <w:ind w:left="434"/>
      </w:pPr>
      <w:r>
        <w:br w:type="column"/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o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r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d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en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</w:pPr>
      <w:r>
        <w:pict>
          <v:group style="position:absolute;margin-left:58.26pt;margin-top:58.7396pt;width:400.56pt;height:521.52pt;mso-position-horizontal-relative:page;mso-position-vertical-relative:page;z-index:-2934" coordorigin="1165,1175" coordsize="8011,10430">
            <v:shape style="position:absolute;left:3130;top:2280;width:689;height:2030" coordorigin="3130,2280" coordsize="689,2030" path="m3130,4310l3271,4310,3677,2280,3818,2280e" filled="f" stroked="t" strokeweight="0.36pt" strokecolor="#000000">
              <v:path arrowok="t"/>
              <v:stroke dashstyle="longDash"/>
            </v:shape>
            <v:shape style="position:absolute;left:3130;top:4301;width:142;height:0" coordorigin="3130,4301" coordsize="142,0" path="m3130,4301l3271,4301e" filled="f" stroked="t" strokeweight="1.32pt" strokecolor="#000000">
              <v:path arrowok="t"/>
            </v:shape>
            <v:shape style="position:absolute;left:3667;top:2267;width:142;height:26" coordorigin="3667,2267" coordsize="142,26" path="m3667,2293l3809,2293,3809,2267,3667,2267,3667,2293xe" filled="t" fillcolor="#000000" stroked="f">
              <v:path arrowok="t"/>
              <v:fill/>
            </v:shape>
            <v:shape style="position:absolute;left:-4068;top:2280;width:7886;height:1039" coordorigin="-4068,2280" coordsize="7886,1039" path="m3818,2280l3677,2280,1178,2621e" filled="f" stroked="t" strokeweight="0.36pt" strokecolor="#000000">
              <v:path arrowok="t"/>
              <v:stroke dashstyle="longDash"/>
            </v:shape>
            <v:shape style="position:absolute;left:3667;top:2267;width:142;height:26" coordorigin="3667,2267" coordsize="142,26" path="m3667,2293l3809,2293,3809,2267,3667,2267,3667,2293xe" filled="t" fillcolor="#000000" stroked="f">
              <v:path arrowok="t"/>
              <v:fill/>
            </v:shape>
            <v:shape style="position:absolute;left:-346;top:-5011;width:4164;height:7498" coordorigin="-346,-5011" coordsize="4164,7498" path="m3000,1178l3677,2486,3818,2486e" filled="f" stroked="t" strokeweight="0.36pt" strokecolor="#000000">
              <v:path arrowok="t"/>
              <v:stroke dashstyle="longDash"/>
            </v:shape>
            <v:shape style="position:absolute;left:3667;top:2486;width:142;height:0" coordorigin="3667,2486" coordsize="142,0" path="m3809,2486l3667,2486e" filled="f" stroked="t" strokeweight="1.32pt" strokecolor="#000000">
              <v:path arrowok="t"/>
            </v:shape>
            <v:shape style="position:absolute;left:-139;top:-1366;width:3958;height:7291" coordorigin="-139,-1366" coordsize="3958,7291" path="m1178,3592l1840,2280e" filled="f" stroked="t" strokeweight="0.36pt" strokecolor="#000000">
              <v:path arrowok="t"/>
            </v:shape>
            <v:shape style="position:absolute;left:-139;top:-1366;width:3958;height:7291" coordorigin="-139,-1366" coordsize="3958,7291" path="m2395,1178l1840,2280e" filled="f" stroked="t" strokeweight="0.36pt" strokecolor="#000000">
              <v:path arrowok="t"/>
            </v:shape>
            <v:shape style="position:absolute;left:7210;top:-4805;width:254;height:10730" coordorigin="7210,-4805" coordsize="254,10730" path="m7335,1178l7322,5926,7464,5926e" filled="f" stroked="t" strokeweight="0.36pt" strokecolor="#000000">
              <v:path arrowok="t"/>
              <v:stroke dashstyle="longDash"/>
            </v:shape>
            <v:shape style="position:absolute;left:7313;top:5912;width:142;height:26" coordorigin="7313,5912" coordsize="142,26" path="m7313,5939l7454,5939,7454,5912,7313,5912,7313,5939xe" filled="t" fillcolor="#000000" stroked="f">
              <v:path arrowok="t"/>
              <v:fill/>
            </v:shape>
            <v:shape style="position:absolute;left:-4133;top:-4387;width:11597;height:10313" coordorigin="-4133,-4387" coordsize="11597,10313" path="m1178,1213l1217,1178e" filled="f" stroked="t" strokeweight="0.36pt" strokecolor="#000000">
              <v:path arrowok="t"/>
              <v:stroke dashstyle="longDash"/>
            </v:shape>
            <v:shape style="position:absolute;left:-139;top:-5011;width:7603;height:11352" coordorigin="-139,-5011" coordsize="7603,11352" path="m1178,4517l3331,1178e" filled="f" stroked="t" strokeweight="0.36pt" strokecolor="#000000">
              <v:path arrowok="t"/>
              <v:stroke dashstyle="longDash"/>
            </v:shape>
            <v:shape style="position:absolute;left:4980;top:-4805;width:2484;height:10730" coordorigin="4980,-4805" coordsize="2484,10730" path="m6349,1178l7322,5926,7464,5926e" filled="f" stroked="t" strokeweight="0.36pt" strokecolor="#000000">
              <v:path arrowok="t"/>
            </v:shape>
            <v:shape style="position:absolute;left:7313;top:5912;width:142;height:26" coordorigin="7313,5912" coordsize="142,26" path="m7313,5939l7454,5939,7454,5912,7313,5912,7313,5939xe" filled="t" fillcolor="#000000" stroked="f">
              <v:path arrowok="t"/>
              <v:fill/>
            </v:shape>
            <v:shape style="position:absolute;left:3139;top:2486;width:4325;height:3439" coordorigin="3139,2486" coordsize="4325,3439" path="m3139,2486l3281,2486,7322,5926,7464,5926e" filled="f" stroked="t" strokeweight="0.36pt" strokecolor="#000000">
              <v:path arrowok="t"/>
            </v:shape>
            <v:shape style="position:absolute;left:3139;top:2477;width:142;height:0" coordorigin="3139,2477" coordsize="142,0" path="m3139,2477l3281,2477e" filled="f" stroked="t" strokeweight="1.32pt" strokecolor="#000000">
              <v:path arrowok="t"/>
            </v:shape>
            <v:shape style="position:absolute;left:7313;top:5912;width:142;height:26" coordorigin="7313,5912" coordsize="142,26" path="m7313,5939l7454,5939,7454,5912,7313,5912,7313,5939xe" filled="t" fillcolor="#000000" stroked="f">
              <v:path arrowok="t"/>
              <v:fill/>
            </v:shape>
            <v:shape style="position:absolute;left:-3823;top:2280;width:5820;height:5467" coordorigin="-3823,2280" coordsize="5820,5467" path="m1997,2280l1855,2280,1178,2949e" filled="f" stroked="t" strokeweight="0.36pt" strokecolor="#000000">
              <v:path arrowok="t"/>
            </v:shape>
            <v:shape style="position:absolute;left:1846;top:2280;width:142;height:0" coordorigin="1846,2280" coordsize="142,0" path="m1987,2280l1846,2280e" filled="f" stroked="t" strokeweight="1.32pt" strokecolor="#000000">
              <v:path arrowok="t"/>
            </v:shape>
            <v:shape style="position:absolute;left:-602;top:5926;width:4421;height:2030" coordorigin="-602,5926" coordsize="4421,2030" path="m1178,7152l1608,6941e" filled="f" stroked="t" strokeweight="0.36pt" strokecolor="#000000">
              <v:path arrowok="t"/>
              <v:stroke dashstyle="longDash"/>
            </v:shape>
            <v:shape style="position:absolute;left:-602;top:5926;width:4421;height:2030" coordorigin="-602,5926" coordsize="4421,2030" path="m3818,5926l3677,5926,1608,6941e" filled="f" stroked="t" strokeweight="0.36pt" strokecolor="#000000">
              <v:path arrowok="t"/>
              <v:stroke dashstyle="longDash"/>
            </v:shape>
            <v:shape style="position:absolute;left:3667;top:5926;width:142;height:0" coordorigin="3667,5926" coordsize="142,0" path="m3809,5926l3667,5926e" filled="f" stroked="t" strokeweight="1.32pt" strokecolor="#000000">
              <v:path arrowok="t"/>
            </v:shape>
            <v:shape style="position:absolute;left:-602;top:2486;width:6245;height:5261" coordorigin="-602,2486" coordsize="6245,5261" path="m1178,6301l2520,5117e" filled="f" stroked="t" strokeweight="0.36pt" strokecolor="#000000">
              <v:path arrowok="t"/>
              <v:stroke dashstyle="longDash"/>
            </v:shape>
            <v:shape style="position:absolute;left:-602;top:2486;width:6245;height:5261" coordorigin="-602,2486" coordsize="6245,5261" path="m5642,2486l5501,2486,2520,5117e" filled="f" stroked="t" strokeweight="0.36pt" strokecolor="#000000">
              <v:path arrowok="t"/>
              <v:stroke dashstyle="longDash"/>
            </v:shape>
            <v:shape style="position:absolute;left:5491;top:2486;width:142;height:0" coordorigin="5491,2486" coordsize="142,0" path="m5633,2486l5491,2486e" filled="f" stroked="t" strokeweight="1.32pt" strokecolor="#000000">
              <v:path arrowok="t"/>
            </v:shape>
            <v:shape style="position:absolute;left:-602;top:-1159;width:2599;height:8906" coordorigin="-602,-1159" coordsize="2599,8906" path="m1247,1178l1178,1443e" filled="f" stroked="t" strokeweight="0.36pt" strokecolor="#000000">
              <v:path arrowok="t"/>
              <v:stroke dashstyle="longDash"/>
            </v:shape>
            <v:shape style="position:absolute;left:1164;top:2280;width:2654;height:3852" coordorigin="1164,2280" coordsize="2654,3852" path="m2491,4206l3677,6132,3818,6132e" filled="f" stroked="t" strokeweight="0.36pt" strokecolor="#000000">
              <v:path arrowok="t"/>
              <v:stroke dashstyle="longDash"/>
            </v:shape>
            <v:shape style="position:absolute;left:1164;top:2280;width:2654;height:3852" coordorigin="1164,2280" coordsize="2654,3852" path="m1306,2280l1178,2280e" filled="f" stroked="t" strokeweight="0.36pt" strokecolor="#000000">
              <v:path arrowok="t"/>
              <v:stroke dashstyle="longDash"/>
            </v:shape>
            <v:shape style="position:absolute;left:1164;top:2280;width:2654;height:3852" coordorigin="1164,2280" coordsize="2654,3852" path="m2491,4206l1306,2280e" filled="f" stroked="t" strokeweight="0.36pt" strokecolor="#000000">
              <v:path arrowok="t"/>
              <v:stroke dashstyle="longDash"/>
            </v:shape>
            <v:shape style="position:absolute;left:3667;top:6132;width:142;height:0" coordorigin="3667,6132" coordsize="142,0" path="m3809,6132l3667,6132e" filled="f" stroked="t" strokeweight="1.32pt" strokecolor="#000000">
              <v:path arrowok="t"/>
            </v:shape>
            <v:shape style="position:absolute;left:1164;top:2257;width:142;height:26" coordorigin="1164,2257" coordsize="142,26" path="m1306,2257l1178,2257,1178,2284,1306,2284,1306,2257xe" filled="t" fillcolor="#000000" stroked="f">
              <v:path arrowok="t"/>
              <v:fill/>
            </v:shape>
            <v:shape style="position:absolute;left:1164;top:2280;width:2654;height:2030" coordorigin="1164,2280" coordsize="2654,2030" path="m2491,3295l3677,4310,3818,4310e" filled="f" stroked="t" strokeweight="0.36pt" strokecolor="#000000">
              <v:path arrowok="t"/>
              <v:stroke dashstyle="longDash"/>
            </v:shape>
            <v:shape style="position:absolute;left:1164;top:2280;width:2654;height:2030" coordorigin="1164,2280" coordsize="2654,2030" path="m1306,2280l1178,2280e" filled="f" stroked="t" strokeweight="0.36pt" strokecolor="#000000">
              <v:path arrowok="t"/>
              <v:stroke dashstyle="longDash"/>
            </v:shape>
            <v:shape style="position:absolute;left:1164;top:2280;width:2654;height:2030" coordorigin="1164,2280" coordsize="2654,2030" path="m2491,3295l1306,2280e" filled="f" stroked="t" strokeweight="0.36pt" strokecolor="#000000">
              <v:path arrowok="t"/>
              <v:stroke dashstyle="longDash"/>
            </v:shape>
            <v:shape style="position:absolute;left:3667;top:4310;width:142;height:0" coordorigin="3667,4310" coordsize="142,0" path="m3809,4310l3667,4310e" filled="f" stroked="t" strokeweight="1.32pt" strokecolor="#000000">
              <v:path arrowok="t"/>
            </v:shape>
            <v:shape style="position:absolute;left:1164;top:2257;width:142;height:26" coordorigin="1164,2257" coordsize="142,26" path="m1306,2257l1178,2257,1178,2284,1306,2284,1306,2257xe" filled="t" fillcolor="#000000" stroked="f">
              <v:path arrowok="t"/>
              <v:fill/>
            </v:shape>
            <v:shape style="position:absolute;left:-526;top:4102;width:7990;height:2239" coordorigin="-526,4102" coordsize="7990,2239" path="m3469,5221l7322,6341,7464,6341e" filled="f" stroked="t" strokeweight="0.36pt" strokecolor="#000000">
              <v:path arrowok="t"/>
              <v:stroke dashstyle="longDash"/>
            </v:shape>
            <v:shape style="position:absolute;left:-526;top:4102;width:7990;height:2239" coordorigin="-526,4102" coordsize="7990,2239" path="m3469,5221l1178,4556e" filled="f" stroked="t" strokeweight="0.36pt" strokecolor="#000000">
              <v:path arrowok="t"/>
              <v:stroke dashstyle="longDash"/>
            </v:shape>
            <v:shape style="position:absolute;left:7313;top:6341;width:142;height:0" coordorigin="7313,6341" coordsize="142,0" path="m7454,6341l7313,6341e" filled="f" stroked="t" strokeweight="1.32pt" strokecolor="#000000">
              <v:path arrowok="t"/>
            </v:shape>
            <v:shape style="position:absolute;left:-526;top:-2981;width:4344;height:7082" coordorigin="-526,-2981" coordsize="4344,7082" path="m1178,1377l1292,1178e" filled="f" stroked="t" strokeweight="0.36pt" strokecolor="#000000">
              <v:path arrowok="t"/>
              <v:stroke dashstyle="longDash"/>
            </v:shape>
            <v:shape style="position:absolute;left:1579;top:5926;width:142;height:206" coordorigin="1579,5926" coordsize="142,206" path="m1579,6132l1721,6132,1721,5926,1579,5926e" filled="f" stroked="t" strokeweight="0.36pt" strokecolor="#000000">
              <v:path arrowok="t"/>
              <v:stroke dashstyle="longDash"/>
            </v:shape>
            <v:shape style="position:absolute;left:1579;top:6122;width:142;height:0" coordorigin="1579,6122" coordsize="142,0" path="m1579,6122l1721,6122e" filled="f" stroked="t" strokeweight="1.32pt" strokecolor="#000000">
              <v:path arrowok="t"/>
            </v:shape>
            <v:shape style="position:absolute;left:1579;top:5916;width:142;height:0" coordorigin="1579,5916" coordsize="142,0" path="m1579,5916l1721,5916e" filled="f" stroked="t" strokeweight="1.32pt" strokecolor="#000000">
              <v:path arrowok="t"/>
            </v:shape>
            <v:shape style="position:absolute;left:-2131;top:5926;width:5950;height:624" coordorigin="-2131,5926" coordsize="5950,624" path="m1178,6274l3677,6550,3818,6550e" filled="f" stroked="t" strokeweight="0.36pt" strokecolor="#000000">
              <v:path arrowok="t"/>
              <v:stroke dashstyle="longDash"/>
            </v:shape>
            <v:shape style="position:absolute;left:3667;top:6550;width:142;height:0" coordorigin="3667,6550" coordsize="142,0" path="m3809,6550l3667,6550e" filled="f" stroked="t" strokeweight="1.32pt" strokecolor="#000000">
              <v:path arrowok="t"/>
            </v:shape>
            <v:shape style="position:absolute;left:-2302;top:7747;width:6120;height:672" coordorigin="-2302,7747" coordsize="6120,672" path="m1178,8132l3677,8419,3818,8419e" filled="f" stroked="t" strokeweight="0.36pt" strokecolor="#000000">
              <v:path arrowok="t"/>
              <v:stroke dashstyle="longDash"/>
            </v:shape>
            <v:shape style="position:absolute;left:3667;top:8419;width:142;height:0" coordorigin="3667,8419" coordsize="142,0" path="m3809,8419l3667,8419e" filled="f" stroked="t" strokeweight="1.32pt" strokecolor="#000000">
              <v:path arrowok="t"/>
            </v:shape>
            <v:shape style="position:absolute;left:1164;top:2280;width:264;height:7498" coordorigin="1164,2280" coordsize="264,7498" path="m1306,2280l1178,2280e" filled="f" stroked="t" strokeweight="0.36pt" strokecolor="#000000">
              <v:path arrowok="t"/>
              <v:stroke dashstyle="longDash"/>
            </v:shape>
            <v:shape style="position:absolute;left:1164;top:2280;width:264;height:7498" coordorigin="1164,2280" coordsize="264,7498" path="m1286,9778l1428,9778,1306,2280e" filled="f" stroked="t" strokeweight="0.36pt" strokecolor="#000000">
              <v:path arrowok="t"/>
              <v:stroke dashstyle="longDash"/>
            </v:shape>
            <v:shape style="position:absolute;left:1286;top:9768;width:142;height:0" coordorigin="1286,9768" coordsize="142,0" path="m1286,9768l1428,9768e" filled="f" stroked="t" strokeweight="1.32pt" strokecolor="#000000">
              <v:path arrowok="t"/>
            </v:shape>
            <v:shape style="position:absolute;left:1164;top:2257;width:142;height:26" coordorigin="1164,2257" coordsize="142,26" path="m1306,2257l1178,2257,1178,2284,1306,2284,1306,2257xe" filled="t" fillcolor="#000000" stroked="f">
              <v:path arrowok="t"/>
              <v:fill/>
            </v:shape>
            <v:shape style="position:absolute;left:1286;top:5926;width:4356;height:3646" coordorigin="1286,5926" coordsize="4356,3646" path="m5642,5926l5501,5926,1428,9571,1286,9571e" filled="f" stroked="t" strokeweight="0.36pt" strokecolor="#000000">
              <v:path arrowok="t"/>
            </v:shape>
            <v:shape style="position:absolute;left:5491;top:5926;width:142;height:0" coordorigin="5491,5926" coordsize="142,0" path="m5633,5926l5491,5926e" filled="f" stroked="t" strokeweight="1.32pt" strokecolor="#000000">
              <v:path arrowok="t"/>
            </v:shape>
            <v:shape style="position:absolute;left:1286;top:9562;width:142;height:0" coordorigin="1286,9562" coordsize="142,0" path="m1286,9562l1428,9562e" filled="f" stroked="t" strokeweight="1.32pt" strokecolor="#000000">
              <v:path arrowok="t"/>
            </v:shape>
            <v:shape style="position:absolute;left:-204;top:6132;width:2201;height:3439" coordorigin="-204,6132" coordsize="2201,3439" path="m1997,6132l1855,6132,1178,7346e" filled="f" stroked="t" strokeweight="0.36pt" strokecolor="#000000">
              <v:path arrowok="t"/>
              <v:stroke dashstyle="longDash"/>
            </v:shape>
            <v:shape style="position:absolute;left:1846;top:6132;width:142;height:0" coordorigin="1846,6132" coordsize="142,0" path="m1987,6132l1846,6132e" filled="f" stroked="t" strokeweight="1.32pt" strokecolor="#000000">
              <v:path arrowok="t"/>
            </v:shape>
            <v:shape style="position:absolute;left:3818;top:1949;width:1200;height:1322" coordorigin="3818,1949" coordsize="1200,1322" path="m3818,2026l3818,3197,3819,3205,3852,3258,3895,3271,4942,3271,4991,3254,5018,3197,5018,2026,5000,1976,4942,1949,3895,1949,3845,1967,3818,2026xe" filled="t" fillcolor="#FFFFFF" stroked="f">
              <v:path arrowok="t"/>
              <v:fill/>
            </v:shape>
            <v:shape style="position:absolute;left:3818;top:1949;width:1200;height:1322" coordorigin="3818,1949" coordsize="1200,1322" path="m3818,2026l3831,1983,3885,1949,3895,1949,4942,1949,4984,1961,5018,2016,5018,2026,5018,3197,4991,3254,4950,3271,4942,3271,3895,3271,3852,3258,3819,3205,3818,3197,3818,2026xe" filled="f" stroked="t" strokeweight="0.36pt" strokecolor="#7F7F7F">
              <v:path arrowok="t"/>
            </v:shape>
            <v:shape style="position:absolute;left:3818;top:1949;width:1200;height:228" coordorigin="3818,1949" coordsize="1200,228" path="m3818,2026l3818,2177,5018,2177,5018,2026,5018,2016,5000,1976,4964,1952,4942,1949,3895,1949,3845,1967,3822,2003,3818,2026xe" filled="t" fillcolor="#98BFDA" stroked="f">
              <v:path arrowok="t"/>
              <v:fill/>
            </v:shape>
            <v:shape style="position:absolute;left:3818;top:1949;width:1200;height:228" coordorigin="3818,1949" coordsize="1200,228" path="m3818,2026l3831,1983,3863,1955,3895,1949,4942,1949,4984,1961,5012,1994,5018,2026,5018,2177,3818,2177,3818,2026xe" filled="f" stroked="t" strokeweight="0.36pt" strokecolor="#B3B3B3">
              <v:path arrowok="t"/>
            </v:shape>
            <v:shape style="position:absolute;left:4867;top:2026;width:84;height:74" coordorigin="4867,2026" coordsize="84,74" path="m4867,2026l4910,2100,4951,2026,4867,2026xe" filled="t" fillcolor="#656565" stroked="f">
              <v:path arrowok="t"/>
              <v:fill/>
            </v:shape>
            <v:shape style="position:absolute;left:3818;top:2998;width:1200;height:199" coordorigin="3818,2998" coordsize="1200,199" path="m3818,3197l5018,3197,5018,2998,3818,2998,3818,3197xe" filled="t" fillcolor="#C5C5C5" stroked="f">
              <v:path arrowok="t"/>
              <v:fill/>
            </v:shape>
            <v:shape style="position:absolute;left:3818;top:2998;width:1200;height:199" coordorigin="3818,2998" coordsize="1200,199" path="m3818,3197l5018,3197,5018,2998,3818,2998,3818,3197xe" filled="f" stroked="t" strokeweight="0.36pt" strokecolor="#B3B3B3">
              <v:path arrowok="t"/>
            </v:shape>
            <v:shape style="position:absolute;left:4867;top:3050;width:74;height:84" coordorigin="4867,3050" coordsize="74,84" path="m4867,3050l4867,3134,4942,3091,4867,3050xe" filled="t" fillcolor="#656565" stroked="f">
              <v:path arrowok="t"/>
              <v:fill/>
            </v:shape>
            <v:shape style="position:absolute;left:3818;top:3197;width:1200;height:74" coordorigin="3818,3197" coordsize="1200,74" path="m5018,3197l3818,3197,3819,3205,3836,3244,3872,3268,3895,3271,4942,3271,4991,3254,5015,3219,5018,3197xe" filled="t" fillcolor="#98BFDA" stroked="f">
              <v:path arrowok="t"/>
              <v:fill/>
            </v:shape>
            <v:shape style="position:absolute;left:3818;top:3197;width:1200;height:74" coordorigin="3818,3197" coordsize="1200,74" path="m5018,3197l5015,3219,5006,3238,4991,3254,4972,3265,4950,3271,4942,3271,3895,3271,3852,3258,3824,3226,3818,3197,5018,3197xe" filled="f" stroked="t" strokeweight="0.36pt" strokecolor="#B3B3B3">
              <v:path arrowok="t"/>
            </v:shape>
            <v:shape style="position:absolute;left:1997;top:3773;width:1133;height:1322" coordorigin="1997,3773" coordsize="1133,1322" path="m1997,3847l1997,5018,1997,5026,2030,5082,2071,5095,3053,5095,3103,5076,3130,5018,3130,3847,3112,3800,3053,3773,2071,3773,2025,3789,1997,3847xe" filled="t" fillcolor="#FFFFFF" stroked="f">
              <v:path arrowok="t"/>
              <v:fill/>
            </v:shape>
            <v:shape style="position:absolute;left:1997;top:3773;width:1133;height:1322" coordorigin="1997,3773" coordsize="1133,1322" path="m1997,3847l2025,3789,2071,3773,3053,3773,3096,3786,3129,3839,3130,3847,3130,5018,3103,5076,3053,5095,2071,5095,2014,5067,1997,5018,1997,3847xe" filled="f" stroked="t" strokeweight="0.36pt" strokecolor="#7F7F7F">
              <v:path arrowok="t"/>
            </v:shape>
            <v:shape style="position:absolute;left:1997;top:3773;width:1133;height:226" coordorigin="1997,3773" coordsize="1133,226" path="m1997,3847l1997,3998,3130,3998,3130,3847,3129,3839,3112,3800,3076,3776,3053,3773,2071,3773,2025,3789,2000,3825,1997,3847xe" filled="t" fillcolor="#98BFDA" stroked="f">
              <v:path arrowok="t"/>
              <v:fill/>
            </v:shape>
            <v:shape style="position:absolute;left:1997;top:3773;width:1133;height:226" coordorigin="1997,3773" coordsize="1133,226" path="m1997,3847l2010,3805,2043,3778,2071,3773,3053,3773,3096,3786,3124,3818,3130,3847,3130,3998,1997,3998,1997,3847xe" filled="f" stroked="t" strokeweight="0.36pt" strokecolor="#B3B3B3">
              <v:path arrowok="t"/>
            </v:shape>
            <v:shape style="position:absolute;left:2978;top:3847;width:84;height:77" coordorigin="2978,3847" coordsize="84,77" path="m2978,3847l3022,3924,3062,3847,2978,3847xe" filled="t" fillcolor="#656565" stroked="f">
              <v:path arrowok="t"/>
              <v:fill/>
            </v:shape>
            <v:shape style="position:absolute;left:1997;top:4819;width:1133;height:199" coordorigin="1997,4819" coordsize="1133,199" path="m1997,5018l3130,5018,3130,4819,1997,4819,1997,5018xe" filled="t" fillcolor="#C5C5C5" stroked="f">
              <v:path arrowok="t"/>
              <v:fill/>
            </v:shape>
            <v:shape style="position:absolute;left:1997;top:4819;width:1133;height:199" coordorigin="1997,4819" coordsize="1133,199" path="m1997,5018l3130,5018,3130,4819,1997,4819,1997,5018xe" filled="f" stroked="t" strokeweight="0.36pt" strokecolor="#B3B3B3">
              <v:path arrowok="t"/>
            </v:shape>
            <v:shape style="position:absolute;left:2978;top:4872;width:74;height:84" coordorigin="2978,4872" coordsize="74,84" path="m2978,4872l2978,4956,3053,4915,2978,4872xe" filled="t" fillcolor="#656565" stroked="f">
              <v:path arrowok="t"/>
              <v:fill/>
            </v:shape>
            <v:shape style="position:absolute;left:1997;top:5018;width:1133;height:77" coordorigin="1997,5018" coordsize="1133,77" path="m3130,5018l1997,5018,1997,5026,2014,5067,2049,5092,2071,5095,3053,5095,3103,5076,3126,5040,3130,5018xe" filled="t" fillcolor="#98BFDA" stroked="f">
              <v:path arrowok="t"/>
              <v:fill/>
            </v:shape>
            <v:shape style="position:absolute;left:1997;top:5018;width:1133;height:77" coordorigin="1997,5018" coordsize="1133,77" path="m3130,5018l3126,5040,3117,5060,3103,5076,3085,5088,3063,5095,3053,5095,2071,5095,2030,5082,2003,5048,1997,5018,3130,5018xe" filled="f" stroked="t" strokeweight="0.36pt" strokecolor="#B3B3B3">
              <v:path arrowok="t"/>
            </v:shape>
            <v:shape style="position:absolute;left:3818;top:5594;width:1474;height:3401" coordorigin="3818,5594" coordsize="1474,3401" path="m3818,5671l3818,8918,3819,8928,3853,8983,3895,8995,5215,8995,5280,8961,5292,8918,5292,5671,5258,5607,5215,5594,3895,5594,3831,5629,3818,5671xe" filled="t" fillcolor="#FFFFFF" stroked="f">
              <v:path arrowok="t"/>
              <v:fill/>
            </v:shape>
            <v:shape style="position:absolute;left:3818;top:5594;width:1474;height:3401" coordorigin="3818,5594" coordsize="1474,3401" path="m3818,5671l3845,5612,3895,5594,5215,5594,5274,5621,5292,5671,5292,8918,5265,8977,5215,8995,3895,8995,3836,8968,3818,8918,3818,5671xe" filled="f" stroked="t" strokeweight="0.36pt" strokecolor="#7F7F7F">
              <v:path arrowok="t"/>
            </v:shape>
            <v:shape style="position:absolute;left:3818;top:5594;width:1474;height:228" coordorigin="3818,5594" coordsize="1474,228" path="m3818,5671l3818,5822,5292,5822,5292,5671,5291,5661,5258,5607,5215,5594,3895,5594,3845,5612,3818,5671xe" filled="t" fillcolor="#98BFDA" stroked="f">
              <v:path arrowok="t"/>
              <v:fill/>
            </v:shape>
            <v:shape style="position:absolute;left:3818;top:5594;width:1474;height:228" coordorigin="3818,5594" coordsize="1474,228" path="m3818,5671l3845,5612,3895,5594,5215,5594,5274,5621,5292,5671,5292,5822,3818,5822,3818,5671xe" filled="f" stroked="t" strokeweight="0.36pt" strokecolor="#B3B3B3">
              <v:path arrowok="t"/>
            </v:shape>
            <v:shape style="position:absolute;left:5141;top:5671;width:84;height:74" coordorigin="5141,5671" coordsize="84,74" path="m5141,5671l5184,5746,5225,5671,5141,5671xe" filled="t" fillcolor="#656565" stroked="f">
              <v:path arrowok="t"/>
              <v:fill/>
            </v:shape>
            <v:shape style="position:absolute;left:3818;top:8722;width:1474;height:197" coordorigin="3818,8722" coordsize="1474,197" path="m3818,8918l5292,8918,5292,8722,3818,8722,3818,8918xe" filled="t" fillcolor="#C5C5C5" stroked="f">
              <v:path arrowok="t"/>
              <v:fill/>
            </v:shape>
            <v:shape style="position:absolute;left:3818;top:8722;width:1474;height:197" coordorigin="3818,8722" coordsize="1474,197" path="m3818,8918l5292,8918,5292,8722,3818,8722,3818,8918xe" filled="f" stroked="t" strokeweight="0.36pt" strokecolor="#B3B3B3">
              <v:path arrowok="t"/>
            </v:shape>
            <v:shape style="position:absolute;left:5141;top:8772;width:74;height:86" coordorigin="5141,8772" coordsize="74,86" path="m5141,8772l5141,8858,5215,8815,5141,8772xe" filled="t" fillcolor="#656565" stroked="f">
              <v:path arrowok="t"/>
              <v:fill/>
            </v:shape>
            <v:shape style="position:absolute;left:3818;top:8918;width:1474;height:77" coordorigin="3818,8918" coordsize="1474,77" path="m5292,8918l3818,8918,3819,8928,3853,8983,3895,8995,5215,8995,5265,8977,5292,8918xe" filled="t" fillcolor="#98BFDA" stroked="f">
              <v:path arrowok="t"/>
              <v:fill/>
            </v:shape>
            <v:shape style="position:absolute;left:3818;top:8918;width:1474;height:77" coordorigin="3818,8918" coordsize="1474,77" path="m5292,8918l5289,8941,5280,8961,5265,8977,5247,8989,5225,8995,5215,8995,3895,8995,3836,8968,3818,8918,5292,8918xe" filled="f" stroked="t" strokeweight="0.36pt" strokecolor="#B3B3B3">
              <v:path arrowok="t"/>
            </v:shape>
            <v:shape style="position:absolute;left:3818;top:3773;width:1123;height:1529" coordorigin="3818,3773" coordsize="1123,1529" path="m3818,3847l3818,5227,3819,5235,3852,5289,3895,5302,4867,5302,4928,5269,4942,5227,4942,3847,4909,3786,4867,3773,3895,3773,3846,3790,3818,3847xe" filled="t" fillcolor="#FFFFFF" stroked="f">
              <v:path arrowok="t"/>
              <v:fill/>
            </v:shape>
            <v:shape style="position:absolute;left:3818;top:3773;width:1123;height:1529" coordorigin="3818,3773" coordsize="1123,1529" path="m3818,3847l3846,3790,3895,3773,4867,3773,4925,3801,4942,3847,4942,5227,4914,5285,4867,5302,3895,5302,3836,5275,3818,5227,3818,3847xe" filled="f" stroked="t" strokeweight="0.36pt" strokecolor="#7F7F7F">
              <v:path arrowok="t"/>
            </v:shape>
            <v:shape style="position:absolute;left:3818;top:3773;width:1123;height:226" coordorigin="3818,3773" coordsize="1123,226" path="m3818,3847l3818,3998,4942,3998,4942,3847,4941,3841,4925,3801,4890,3776,4867,3773,3895,3773,3846,3790,3822,3825,3818,3847xe" filled="t" fillcolor="#98BFDA" stroked="f">
              <v:path arrowok="t"/>
              <v:fill/>
            </v:shape>
            <v:shape style="position:absolute;left:3818;top:3773;width:1123;height:226" coordorigin="3818,3773" coordsize="1123,226" path="m3818,3847l3831,3806,3865,3779,3895,3773,4867,3773,4909,3786,4936,3819,4942,3847,4942,3998,3818,3998,3818,3847xe" filled="f" stroked="t" strokeweight="0.36pt" strokecolor="#B3B3B3">
              <v:path arrowok="t"/>
            </v:shape>
            <v:shape style="position:absolute;left:4790;top:3847;width:86;height:77" coordorigin="4790,3847" coordsize="86,77" path="m4790,3847l4834,3924,4877,3847,4790,3847xe" filled="t" fillcolor="#656565" stroked="f">
              <v:path arrowok="t"/>
              <v:fill/>
            </v:shape>
            <v:shape style="position:absolute;left:3818;top:5028;width:1123;height:199" coordorigin="3818,5028" coordsize="1123,199" path="m3818,5227l4942,5227,4942,5028,3818,5028,3818,5227xe" filled="t" fillcolor="#C5C5C5" stroked="f">
              <v:path arrowok="t"/>
              <v:fill/>
            </v:shape>
            <v:shape style="position:absolute;left:3818;top:5028;width:1123;height:199" coordorigin="3818,5028" coordsize="1123,199" path="m3818,5227l4942,5227,4942,5028,3818,5028,3818,5227xe" filled="f" stroked="t" strokeweight="0.36pt" strokecolor="#B3B3B3">
              <v:path arrowok="t"/>
            </v:shape>
            <v:shape style="position:absolute;left:4790;top:5081;width:77;height:84" coordorigin="4790,5081" coordsize="77,84" path="m4790,5081l4790,5165,4867,5122,4790,5081xe" filled="t" fillcolor="#656565" stroked="f">
              <v:path arrowok="t"/>
              <v:fill/>
            </v:shape>
            <v:shape style="position:absolute;left:3818;top:5227;width:1123;height:74" coordorigin="3818,5227" coordsize="1123,74" path="m4942,5227l3818,5227,3819,5235,3836,5275,3872,5298,3895,5302,4867,5302,4914,5285,4938,5249,4942,5227xe" filled="t" fillcolor="#98BFDA" stroked="f">
              <v:path arrowok="t"/>
              <v:fill/>
            </v:shape>
            <v:shape style="position:absolute;left:3818;top:5227;width:1123;height:74" coordorigin="3818,5227" coordsize="1123,74" path="m4942,5227l4938,5249,4928,5269,4914,5285,4895,5296,4873,5301,4867,5302,3895,5302,3852,5289,3824,5256,3818,5227,4942,5227xe" filled="f" stroked="t" strokeweight="0.36pt" strokecolor="#B3B3B3">
              <v:path arrowok="t"/>
            </v:shape>
            <v:shape style="position:absolute;left:173;top:7418;width:1522;height:905" coordorigin="173,7418" coordsize="1522,905" path="m1626,8323l1667,8306,1691,8271,1694,8249,1694,7493,1677,7445,1641,7422,1618,7418,1178,7418,1178,8323,1618,8323,1626,8323xe" filled="t" fillcolor="#FFFFFF" stroked="f">
              <v:path arrowok="t"/>
              <v:fill/>
            </v:shape>
            <v:shape style="position:absolute;left:173;top:7418;width:1522;height:905" coordorigin="173,7418" coordsize="1522,905" path="m1626,8323l1667,8306,1691,8271,1694,8249,1694,7493,1677,7445,1641,7422,1618,7418,1178,7418e" filled="f" stroked="t" strokeweight="0.36pt" strokecolor="#7F7F7F">
              <v:path arrowok="t"/>
            </v:shape>
            <v:shape style="position:absolute;left:173;top:7418;width:1522;height:905" coordorigin="173,7418" coordsize="1522,905" path="m1178,8323l1618,8323,1626,8323e" filled="f" stroked="t" strokeweight="0.36pt" strokecolor="#7F7F7F">
              <v:path arrowok="t"/>
            </v:shape>
            <v:shape style="position:absolute;left:173;top:7418;width:1522;height:226" coordorigin="173,7418" coordsize="1522,226" path="m1694,7493l1688,7464,1677,7445,1661,7431,1641,7422,1618,7418,1178,7418,1178,7644,1694,7644,1694,7493xe" filled="t" fillcolor="#98BFDA" stroked="f">
              <v:path arrowok="t"/>
              <v:fill/>
            </v:shape>
            <v:shape style="position:absolute;left:173;top:7418;width:1522;height:226" coordorigin="173,7418" coordsize="1522,226" path="m1694,7493l1694,7485,1688,7464,1677,7445,1661,7431,1641,7422,1618,7418,1178,7418e" filled="f" stroked="t" strokeweight="0.36pt" strokecolor="#B3B3B3">
              <v:path arrowok="t"/>
            </v:shape>
            <v:shape style="position:absolute;left:173;top:7418;width:1522;height:226" coordorigin="173,7418" coordsize="1522,226" path="m1178,7644l1694,7644,1694,7493e" filled="f" stroked="t" strokeweight="0.36pt" strokecolor="#B3B3B3">
              <v:path arrowok="t"/>
            </v:shape>
            <v:shape style="position:absolute;left:1543;top:7493;width:84;height:77" coordorigin="1543,7493" coordsize="84,77" path="m1543,7493l1584,7570,1627,7493,1543,7493xe" filled="t" fillcolor="#656565" stroked="f">
              <v:path arrowok="t"/>
              <v:fill/>
            </v:shape>
            <v:shape style="position:absolute;left:173;top:8050;width:1522;height:199" coordorigin="173,8050" coordsize="1522,199" path="m1694,8050l1178,8050,1178,8249,1694,8249,1694,8050xe" filled="t" fillcolor="#C5C5C5" stroked="f">
              <v:path arrowok="t"/>
              <v:fill/>
            </v:shape>
            <v:shape style="position:absolute;left:173;top:8050;width:1522;height:199" coordorigin="173,8050" coordsize="1522,199" path="m1694,8050l1178,8050e" filled="f" stroked="t" strokeweight="0.36pt" strokecolor="#B3B3B3">
              <v:path arrowok="t"/>
            </v:shape>
            <v:shape style="position:absolute;left:173;top:8050;width:1522;height:199" coordorigin="173,8050" coordsize="1522,199" path="m1178,8249l1694,8249,1694,8050e" filled="f" stroked="t" strokeweight="0.36pt" strokecolor="#B3B3B3">
              <v:path arrowok="t"/>
            </v:shape>
            <v:shape style="position:absolute;left:1543;top:8102;width:74;height:84" coordorigin="1543,8102" coordsize="74,84" path="m1543,8102l1543,8186,1618,8146,1543,8102xe" filled="t" fillcolor="#656565" stroked="f">
              <v:path arrowok="t"/>
              <v:fill/>
            </v:shape>
            <v:shape style="position:absolute;left:173;top:8249;width:1522;height:74" coordorigin="173,8249" coordsize="1522,74" path="m1626,8323l1648,8317,1667,8306,1682,8290,1691,8271,1694,8249,1178,8249,1178,8323,1618,8323,1626,8323xe" filled="t" fillcolor="#98BFDA" stroked="f">
              <v:path arrowok="t"/>
              <v:fill/>
            </v:shape>
            <v:shape style="position:absolute;left:173;top:8249;width:1522;height:74" coordorigin="173,8249" coordsize="1522,74" path="m1626,8323l1648,8317,1667,8306,1682,8290,1691,8271,1694,8249,1178,8249e" filled="f" stroked="t" strokeweight="0.36pt" strokecolor="#B3B3B3">
              <v:path arrowok="t"/>
            </v:shape>
            <v:shape style="position:absolute;left:173;top:8249;width:1522;height:74" coordorigin="173,8249" coordsize="1522,74" path="m1178,8323l1618,8323,1626,8323e" filled="f" stroked="t" strokeweight="0.36pt" strokecolor="#B3B3B3">
              <v:path arrowok="t"/>
            </v:shape>
            <v:shape style="position:absolute;left:8854;top:-8450;width:319;height:14376" coordorigin="8854,-8450" coordsize="319,14376" path="m8854,5926l8995,5926,9054,1178e" filled="f" stroked="t" strokeweight="0.36pt" strokecolor="#000000">
              <v:path arrowok="t"/>
              <v:stroke dashstyle="longDash"/>
            </v:shape>
            <v:shape style="position:absolute;left:8854;top:5916;width:142;height:0" coordorigin="8854,5916" coordsize="142,0" path="m8854,5916l8995,5916e" filled="f" stroked="t" strokeweight="1.32pt" strokecolor="#000000">
              <v:path arrowok="t"/>
            </v:shape>
            <v:shape style="position:absolute;left:7464;top:5594;width:1390;height:2777" coordorigin="7464,5594" coordsize="1390,2777" path="m7464,5671l7491,5612,7541,5594,8777,5594,8835,5621,8854,5671,8854,8297,8825,8354,8777,8371,7541,8371,7481,8344,7464,8297,7464,5671xe" filled="f" stroked="t" strokeweight="0.36pt" strokecolor="#7F7F7F">
              <v:path arrowok="t"/>
            </v:shape>
            <v:shape style="position:absolute;left:7464;top:5594;width:1390;height:228" coordorigin="7464,5594" coordsize="1390,228" path="m7464,5671l7464,5822,8854,5822,8854,5671,8853,5661,8818,5607,8777,5594,7541,5594,7491,5612,7464,5671xe" filled="t" fillcolor="#98BFDA" stroked="f">
              <v:path arrowok="t"/>
              <v:fill/>
            </v:shape>
            <v:shape style="position:absolute;left:7464;top:5594;width:1390;height:228" coordorigin="7464,5594" coordsize="1390,228" path="m7464,5671l7491,5612,7541,5594,8777,5594,8835,5621,8854,5671,8854,5822,7464,5822,7464,5671xe" filled="f" stroked="t" strokeweight="0.36pt" strokecolor="#B3B3B3">
              <v:path arrowok="t"/>
            </v:shape>
            <v:shape style="position:absolute;left:8702;top:5671;width:84;height:74" coordorigin="8702,5671" coordsize="84,74" path="m8702,5671l8743,5746,8786,5671,8702,5671xe" filled="t" fillcolor="#656565" stroked="f">
              <v:path arrowok="t"/>
              <v:fill/>
            </v:shape>
            <v:shape style="position:absolute;left:7464;top:8098;width:1390;height:199" coordorigin="7464,8098" coordsize="1390,199" path="m7464,8297l8854,8297,8854,8098,7464,8098,7464,8297xe" filled="t" fillcolor="#C5C5C5" stroked="f">
              <v:path arrowok="t"/>
              <v:fill/>
            </v:shape>
            <v:shape style="position:absolute;left:7464;top:8098;width:1390;height:199" coordorigin="7464,8098" coordsize="1390,199" path="m7464,8297l8854,8297,8854,8098,7464,8098,7464,8297xe" filled="f" stroked="t" strokeweight="0.36pt" strokecolor="#B3B3B3">
              <v:path arrowok="t"/>
            </v:shape>
            <v:shape style="position:absolute;left:8702;top:8150;width:74;height:84" coordorigin="8702,8150" coordsize="74,84" path="m8702,8150l8702,8234,8777,8191,8702,8150xe" filled="t" fillcolor="#656565" stroked="f">
              <v:path arrowok="t"/>
              <v:fill/>
            </v:shape>
            <v:shape style="position:absolute;left:7464;top:8297;width:1390;height:74" coordorigin="7464,8297" coordsize="1390,74" path="m8854,8297l7464,8297,7464,8305,7498,8358,7541,8371,8777,8371,8825,8354,8854,8297xe" filled="t" fillcolor="#98BFDA" stroked="f">
              <v:path arrowok="t"/>
              <v:fill/>
            </v:shape>
            <v:shape style="position:absolute;left:7464;top:8297;width:1390;height:74" coordorigin="7464,8297" coordsize="1390,74" path="m8854,8297l8850,8319,8840,8338,8825,8354,8806,8365,8785,8371,8777,8371,7541,8371,7481,8344,7464,8297,8854,8297xe" filled="f" stroked="t" strokeweight="0.36pt" strokecolor="#B3B3B3">
              <v:path arrowok="t"/>
            </v:shape>
            <v:shape style="position:absolute;left:1997;top:5594;width:1416;height:1322" coordorigin="1997,5594" coordsize="1416,1322" path="m1997,5671l1997,6842,1997,6848,2029,6904,2071,6917,3336,6917,3385,6900,3413,6842,3413,5671,3395,5621,3336,5594,2071,5594,2024,5612,1997,5671xe" filled="t" fillcolor="#FFFFFF" stroked="f">
              <v:path arrowok="t"/>
              <v:fill/>
            </v:shape>
            <v:shape style="position:absolute;left:1997;top:5594;width:1416;height:1322" coordorigin="1997,5594" coordsize="1416,1322" path="m1997,5671l2024,5612,2071,5594,3336,5594,3395,5621,3413,5671,3413,6842,3385,6900,3336,6917,2071,6917,2013,6889,1997,6842,1997,5671xe" filled="f" stroked="t" strokeweight="0.36pt" strokecolor="#7F7F7F">
              <v:path arrowok="t"/>
            </v:shape>
            <v:shape style="position:absolute;left:1997;top:5594;width:1416;height:228" coordorigin="1997,5594" coordsize="1416,228" path="m1997,5671l1997,5822,3413,5822,3413,5671,3412,5661,3379,5607,3336,5594,2071,5594,2024,5612,1997,5671xe" filled="t" fillcolor="#98BFDA" stroked="f">
              <v:path arrowok="t"/>
              <v:fill/>
            </v:shape>
            <v:shape style="position:absolute;left:1997;top:5594;width:1416;height:228" coordorigin="1997,5594" coordsize="1416,228" path="m1997,5671l2024,5612,2071,5594,3336,5594,3395,5621,3413,5671,3413,5822,1997,5822,1997,5671xe" filled="f" stroked="t" strokeweight="0.36pt" strokecolor="#B3B3B3">
              <v:path arrowok="t"/>
            </v:shape>
            <v:shape style="position:absolute;left:3262;top:5671;width:84;height:74" coordorigin="3262,5671" coordsize="84,74" path="m3262,5671l3305,5746,3346,5671,3262,5671xe" filled="t" fillcolor="#656565" stroked="f">
              <v:path arrowok="t"/>
              <v:fill/>
            </v:shape>
            <v:shape style="position:absolute;left:1997;top:6643;width:1416;height:199" coordorigin="1997,6643" coordsize="1416,199" path="m1997,6842l3413,6842,3413,6643,1997,6643,1997,6842xe" filled="t" fillcolor="#C5C5C5" stroked="f">
              <v:path arrowok="t"/>
              <v:fill/>
            </v:shape>
            <v:shape style="position:absolute;left:1997;top:6643;width:1416;height:199" coordorigin="1997,6643" coordsize="1416,199" path="m1997,6842l3413,6842,3413,6643,1997,6643,1997,6842xe" filled="f" stroked="t" strokeweight="0.36pt" strokecolor="#B3B3B3">
              <v:path arrowok="t"/>
            </v:shape>
            <v:shape style="position:absolute;left:3262;top:6696;width:74;height:84" coordorigin="3262,6696" coordsize="74,84" path="m3262,6696l3262,6780,3336,6737,3262,6696xe" filled="t" fillcolor="#656565" stroked="f">
              <v:path arrowok="t"/>
              <v:fill/>
            </v:shape>
            <v:shape style="position:absolute;left:1997;top:6842;width:1416;height:74" coordorigin="1997,6842" coordsize="1416,74" path="m3413,6842l1997,6842,1997,6848,2029,6904,2071,6917,3336,6917,3385,6900,3413,6842xe" filled="t" fillcolor="#98BFDA" stroked="f">
              <v:path arrowok="t"/>
              <v:fill/>
            </v:shape>
            <v:shape style="position:absolute;left:1997;top:6842;width:1416;height:74" coordorigin="1997,6842" coordsize="1416,74" path="m3413,6842l3409,6864,3400,6884,3385,6900,3366,6911,3344,6916,3336,6917,2071,6917,2013,6889,1997,6842,3413,6842xe" filled="f" stroked="t" strokeweight="0.36pt" strokecolor="#B3B3B3">
              <v:path arrowok="t"/>
            </v:shape>
            <v:shape style="position:absolute;left:5642;top:1949;width:1330;height:1946" coordorigin="5642,1949" coordsize="1330,1946" path="m5642,2026l5642,3818,5643,3827,5675,3882,5717,3895,6898,3895,6959,3862,6972,3818,6972,2026,6939,1962,6898,1949,5717,1949,5655,1982,5642,2026xe" filled="t" fillcolor="#FFFFFF" stroked="f">
              <v:path arrowok="t"/>
              <v:fill/>
            </v:shape>
            <v:shape style="position:absolute;left:5642;top:1949;width:1330;height:1946" coordorigin="5642,1949" coordsize="1330,1946" path="m5642,2026l5669,1966,5717,1949,6898,1949,6955,1976,6972,2026,6972,3818,6945,3878,6898,3895,5717,3895,5660,3868,5642,3818,5642,2026xe" filled="f" stroked="t" strokeweight="0.36pt" strokecolor="#7F7F7F">
              <v:path arrowok="t"/>
            </v:shape>
            <v:shape style="position:absolute;left:5642;top:1949;width:1330;height:228" coordorigin="5642,1949" coordsize="1330,228" path="m5642,2026l5642,2177,6972,2177,6972,2026,6972,2017,6955,1976,6898,1949,5717,1949,5669,1966,5642,2026xe" filled="t" fillcolor="#98BFDA" stroked="f">
              <v:path arrowok="t"/>
              <v:fill/>
            </v:shape>
            <v:shape style="position:absolute;left:5642;top:1949;width:1330;height:228" coordorigin="5642,1949" coordsize="1330,228" path="m5642,2026l5655,1982,5709,1949,5717,1949,6898,1949,6955,1976,6972,2017,6972,2026,6972,2177,5642,2177,5642,2026xe" filled="f" stroked="t" strokeweight="0.36pt" strokecolor="#B3B3B3">
              <v:path arrowok="t"/>
            </v:shape>
            <v:shape style="position:absolute;left:6821;top:2026;width:86;height:74" coordorigin="6821,2026" coordsize="86,74" path="m6821,2026l6864,2100,6907,2026,6821,2026xe" filled="t" fillcolor="#656565" stroked="f">
              <v:path arrowok="t"/>
              <v:fill/>
            </v:shape>
            <v:shape style="position:absolute;left:5642;top:3622;width:1330;height:197" coordorigin="5642,3622" coordsize="1330,197" path="m5642,3818l6972,3818,6972,3622,5642,3622,5642,3818xe" filled="t" fillcolor="#C5C5C5" stroked="f">
              <v:path arrowok="t"/>
              <v:fill/>
            </v:shape>
            <v:shape style="position:absolute;left:5642;top:3622;width:1330;height:197" coordorigin="5642,3622" coordsize="1330,197" path="m5642,3818l6972,3818,6972,3622,5642,3622,5642,3818xe" filled="f" stroked="t" strokeweight="0.36pt" strokecolor="#B3B3B3">
              <v:path arrowok="t"/>
            </v:shape>
            <v:shape style="position:absolute;left:6821;top:3672;width:77;height:86" coordorigin="6821,3672" coordsize="77,86" path="m6821,3672l6821,3758,6898,3715,6821,3672xe" filled="t" fillcolor="#656565" stroked="f">
              <v:path arrowok="t"/>
              <v:fill/>
            </v:shape>
            <v:shape style="position:absolute;left:5642;top:3818;width:1330;height:77" coordorigin="5642,3818" coordsize="1330,77" path="m6972,3818l5642,3818,5643,3827,5660,3868,5717,3895,6898,3895,6945,3878,6972,3818xe" filled="t" fillcolor="#98BFDA" stroked="f">
              <v:path arrowok="t"/>
              <v:fill/>
            </v:shape>
            <v:shape style="position:absolute;left:5642;top:3818;width:1330;height:77" coordorigin="5642,3818" coordsize="1330,77" path="m6972,3818l6969,3841,6959,3862,6945,3878,6927,3889,6905,3895,6898,3895,5717,3895,5660,3868,5643,3827,5642,3818,6972,3818xe" filled="f" stroked="t" strokeweight="0.36pt" strokecolor="#B3B3B3">
              <v:path arrowok="t"/>
            </v:shape>
            <v:shape style="position:absolute;left:173;top:-1697;width:1615;height:4025" coordorigin="173,-1697" coordsize="1615,4025" path="m1721,2328l1761,2310,1785,2273,1788,2251,1788,1178,1178,1178,1178,2328,1714,2328,1721,2328xe" filled="t" fillcolor="#FFFFFF" stroked="f">
              <v:path arrowok="t"/>
              <v:fill/>
            </v:shape>
            <v:shape style="position:absolute;left:173;top:-1697;width:1615;height:4025" coordorigin="173,-1697" coordsize="1615,4025" path="m1721,2328l1743,2322,1761,2310,1775,2293,1785,2273,1788,2251,1788,1178e" filled="f" stroked="t" strokeweight="0.36pt" strokecolor="#7F7F7F">
              <v:path arrowok="t"/>
            </v:shape>
            <v:shape style="position:absolute;left:173;top:-1697;width:1615;height:4025" coordorigin="173,-1697" coordsize="1615,4025" path="m1178,2328l1714,2328,1721,2328e" filled="f" stroked="t" strokeweight="0.36pt" strokecolor="#7F7F7F">
              <v:path arrowok="t"/>
            </v:shape>
            <v:shape style="position:absolute;left:173;top:2052;width:1615;height:199" coordorigin="173,2052" coordsize="1615,199" path="m1788,2052l1178,2052,1178,2251,1788,2251,1788,2052xe" filled="t" fillcolor="#C5C5C5" stroked="f">
              <v:path arrowok="t"/>
              <v:fill/>
            </v:shape>
            <v:shape style="position:absolute;left:173;top:2052;width:1615;height:199" coordorigin="173,2052" coordsize="1615,199" path="m1788,2052l1178,2052e" filled="f" stroked="t" strokeweight="0.36pt" strokecolor="#B3B3B3">
              <v:path arrowok="t"/>
            </v:shape>
            <v:shape style="position:absolute;left:173;top:2052;width:1615;height:199" coordorigin="173,2052" coordsize="1615,199" path="m1178,2251l1788,2251,1788,2052e" filled="f" stroked="t" strokeweight="0.36pt" strokecolor="#B3B3B3">
              <v:path arrowok="t"/>
            </v:shape>
            <v:shape style="position:absolute;left:1637;top:2105;width:77;height:84" coordorigin="1637,2105" coordsize="77,84" path="m1637,2105l1637,2189,1714,2148,1637,2105xe" filled="t" fillcolor="#656565" stroked="f">
              <v:path arrowok="t"/>
              <v:fill/>
            </v:shape>
            <v:shape style="position:absolute;left:173;top:2251;width:1615;height:77" coordorigin="173,2251" coordsize="1615,77" path="m1721,2328l1743,2322,1761,2310,1775,2293,1785,2273,1788,2251,1178,2251,1178,2328,1714,2328,1721,2328xe" filled="t" fillcolor="#98BFDA" stroked="f">
              <v:path arrowok="t"/>
              <v:fill/>
            </v:shape>
            <v:shape style="position:absolute;left:173;top:2251;width:1615;height:77" coordorigin="173,2251" coordsize="1615,77" path="m1721,2328l1743,2322,1761,2310,1775,2293,1785,2273,1788,2251,1178,2251e" filled="f" stroked="t" strokeweight="0.36pt" strokecolor="#B3B3B3">
              <v:path arrowok="t"/>
            </v:shape>
            <v:shape style="position:absolute;left:173;top:2251;width:1615;height:77" coordorigin="173,2251" coordsize="1615,77" path="m1178,2328l1714,2328,1721,2328e" filled="f" stroked="t" strokeweight="0.36pt" strokecolor="#B3B3B3">
              <v:path arrowok="t"/>
            </v:shape>
            <v:shape style="position:absolute;left:5642;top:5594;width:895;height:2153" coordorigin="5642,5594" coordsize="895,2153" path="m5642,5671l5642,7673,5643,7679,5675,7734,5717,7747,6463,7747,6524,7715,6538,7673,6538,5671,6505,5607,6463,5594,5717,5594,5655,5628,5642,5671xe" filled="t" fillcolor="#FFFFFF" stroked="f">
              <v:path arrowok="t"/>
              <v:fill/>
            </v:shape>
            <v:shape style="position:absolute;left:5642;top:5594;width:895;height:2153" coordorigin="5642,5594" coordsize="895,2153" path="m5642,5671l5669,5612,5717,5594,6463,5594,6520,5622,6538,5671,6538,7673,6510,7731,6463,7747,5717,7747,5659,7719,5642,7673,5642,5671xe" filled="f" stroked="t" strokeweight="0.36pt" strokecolor="#7F7F7F">
              <v:path arrowok="t"/>
            </v:shape>
            <v:shape style="position:absolute;left:5642;top:5594;width:895;height:228" coordorigin="5642,5594" coordsize="895,228" path="m5642,5671l5642,5822,6538,5822,6538,5671,6537,5663,6520,5622,6485,5598,6463,5594,5717,5594,5669,5612,5646,5648,5642,5671xe" filled="t" fillcolor="#98BFDA" stroked="f">
              <v:path arrowok="t"/>
              <v:fill/>
            </v:shape>
            <v:shape style="position:absolute;left:5642;top:5594;width:895;height:228" coordorigin="5642,5594" coordsize="895,228" path="m5642,5671l5655,5628,5688,5600,5717,5594,6463,5594,6505,5607,6532,5641,6538,5671,6538,5822,5642,5822,5642,5671xe" filled="f" stroked="t" strokeweight="0.36pt" strokecolor="#B3B3B3">
              <v:path arrowok="t"/>
            </v:shape>
            <v:shape style="position:absolute;left:6386;top:5671;width:86;height:74" coordorigin="6386,5671" coordsize="86,74" path="m6386,5671l6430,5746,6473,5671,6386,5671xe" filled="t" fillcolor="#656565" stroked="f">
              <v:path arrowok="t"/>
              <v:fill/>
            </v:shape>
            <v:shape style="position:absolute;left:5642;top:7474;width:895;height:199" coordorigin="5642,7474" coordsize="895,199" path="m5642,7673l6538,7673,6538,7474,5642,7474,5642,7673xe" filled="t" fillcolor="#C5C5C5" stroked="f">
              <v:path arrowok="t"/>
              <v:fill/>
            </v:shape>
            <v:shape style="position:absolute;left:5642;top:7474;width:895;height:199" coordorigin="5642,7474" coordsize="895,199" path="m5642,7673l6538,7673,6538,7474,5642,7474,5642,7673xe" filled="f" stroked="t" strokeweight="0.36pt" strokecolor="#B3B3B3">
              <v:path arrowok="t"/>
            </v:shape>
            <v:shape style="position:absolute;left:6386;top:7526;width:77;height:84" coordorigin="6386,7526" coordsize="77,84" path="m6386,7526l6386,7610,6463,7570,6386,7526xe" filled="t" fillcolor="#656565" stroked="f">
              <v:path arrowok="t"/>
              <v:fill/>
            </v:shape>
            <v:shape style="position:absolute;left:5642;top:7673;width:895;height:74" coordorigin="5642,7673" coordsize="895,74" path="m6538,7673l5642,7673,5643,7679,5659,7719,5694,7744,5717,7747,6463,7747,6510,7731,6534,7695,6538,7673xe" filled="t" fillcolor="#98BFDA" stroked="f">
              <v:path arrowok="t"/>
              <v:fill/>
            </v:shape>
            <v:shape style="position:absolute;left:5642;top:7673;width:895;height:74" coordorigin="5642,7673" coordsize="895,74" path="m6538,7673l6534,7695,6524,7715,6510,7731,6491,7742,6469,7747,6463,7747,5717,7747,5675,7734,5648,7701,5642,7673,6538,7673xe" filled="f" stroked="t" strokeweight="0.36pt" strokecolor="#B3B3B3">
              <v:path arrowok="t"/>
            </v:shape>
            <v:shape style="position:absolute;left:1997;top:1949;width:1142;height:907" coordorigin="1997,1949" coordsize="1142,907" path="m1997,2026l1997,2779,1997,2787,2014,2828,2049,2853,2071,2856,3062,2856,3112,2838,3136,2802,3139,2779,3139,2026,3121,1976,3085,1952,3062,1949,2071,1949,2024,1966,2000,2003,1997,2026xe" filled="t" fillcolor="#FFFFFF" stroked="f">
              <v:path arrowok="t"/>
              <v:fill/>
            </v:shape>
            <v:shape style="position:absolute;left:1997;top:1949;width:1142;height:907" coordorigin="1997,1949" coordsize="1142,907" path="m1997,2026l2010,1982,2042,1955,2071,1949,3062,1949,3105,1961,3133,1994,3139,2026,3139,2779,3127,2822,3094,2849,3062,2856,2071,2856,2030,2843,2003,2810,1997,2779,1997,2026xe" filled="f" stroked="t" strokeweight="0.36pt" strokecolor="#7F7F7F">
              <v:path arrowok="t"/>
            </v:shape>
            <v:shape style="position:absolute;left:1997;top:1949;width:1142;height:228" coordorigin="1997,1949" coordsize="1142,228" path="m1997,2026l1997,2177,3139,2177,3139,2026,3139,2016,3121,1976,3085,1952,3062,1949,2071,1949,2024,1966,2000,2003,1997,2026xe" filled="t" fillcolor="#98BFDA" stroked="f">
              <v:path arrowok="t"/>
              <v:fill/>
            </v:shape>
            <v:shape style="position:absolute;left:1997;top:1949;width:1142;height:228" coordorigin="1997,1949" coordsize="1142,228" path="m1997,2026l2010,1982,2042,1955,2071,1949,3062,1949,3105,1961,3133,1994,3139,2026,3139,2177,1997,2177,1997,2026xe" filled="f" stroked="t" strokeweight="0.36pt" strokecolor="#B3B3B3">
              <v:path arrowok="t"/>
            </v:shape>
            <v:shape style="position:absolute;left:2988;top:2026;width:84;height:74" coordorigin="2988,2026" coordsize="84,74" path="m2988,2026l3029,2100,3072,2026,2988,2026xe" filled="t" fillcolor="#656565" stroked="f">
              <v:path arrowok="t"/>
              <v:fill/>
            </v:shape>
            <v:shape style="position:absolute;left:1997;top:2582;width:1142;height:197" coordorigin="1997,2582" coordsize="1142,197" path="m1997,2779l3139,2779,3139,2582,1997,2582,1997,2779xe" filled="t" fillcolor="#C5C5C5" stroked="f">
              <v:path arrowok="t"/>
              <v:fill/>
            </v:shape>
            <v:shape style="position:absolute;left:1997;top:2582;width:1142;height:197" coordorigin="1997,2582" coordsize="1142,197" path="m1997,2779l3139,2779,3139,2582,1997,2582,1997,2779xe" filled="f" stroked="t" strokeweight="0.36pt" strokecolor="#B3B3B3">
              <v:path arrowok="t"/>
            </v:shape>
            <v:shape style="position:absolute;left:2988;top:2633;width:74;height:86" coordorigin="2988,2633" coordsize="74,86" path="m2988,2633l2988,2719,3062,2676,2988,2633xe" filled="t" fillcolor="#656565" stroked="f">
              <v:path arrowok="t"/>
              <v:fill/>
            </v:shape>
            <v:shape style="position:absolute;left:1997;top:2779;width:1142;height:77" coordorigin="1997,2779" coordsize="1142,77" path="m3139,2779l1997,2779,1997,2787,2014,2828,2049,2853,2071,2856,3062,2856,3112,2838,3136,2802,3139,2779xe" filled="t" fillcolor="#98BFDA" stroked="f">
              <v:path arrowok="t"/>
              <v:fill/>
            </v:shape>
            <v:shape style="position:absolute;left:1997;top:2779;width:1142;height:77" coordorigin="1997,2779" coordsize="1142,77" path="m3139,2779l3136,2802,3127,2822,3112,2838,3094,2849,3072,2855,3062,2856,2071,2856,2030,2843,2003,2810,1997,2779,3139,2779xe" filled="f" stroked="t" strokeweight="0.36pt" strokecolor="#B3B3B3">
              <v:path arrowok="t"/>
            </v:shape>
            <v:shape style="position:absolute;left:173;top:5594;width:1406;height:1531" coordorigin="173,5594" coordsize="1406,1531" path="m1513,7125l1566,7091,1579,7049,1579,5671,1562,5622,1505,5594,1178,5594,1178,7126,1505,7126,1513,7125xe" filled="t" fillcolor="#FFFFFF" stroked="f">
              <v:path arrowok="t"/>
              <v:fill/>
            </v:shape>
            <v:shape style="position:absolute;left:173;top:5594;width:1406;height:1531" coordorigin="173,5594" coordsize="1406,1531" path="m1513,7125l1566,7091,1579,7049,1579,5671,1562,5622,1505,5594,1178,5594e" filled="f" stroked="t" strokeweight="0.36pt" strokecolor="#7F7F7F">
              <v:path arrowok="t"/>
            </v:shape>
            <v:shape style="position:absolute;left:173;top:5594;width:1406;height:1531" coordorigin="173,5594" coordsize="1406,1531" path="m1178,7126l1505,7126,1513,7125e" filled="f" stroked="t" strokeweight="0.36pt" strokecolor="#7F7F7F">
              <v:path arrowok="t"/>
            </v:shape>
            <v:shape style="position:absolute;left:173;top:5594;width:1406;height:228" coordorigin="173,5594" coordsize="1406,228" path="m1579,5671l1573,5641,1562,5622,1546,5607,1527,5598,1505,5594,1178,5594,1178,5822,1579,5822,1579,5671xe" filled="t" fillcolor="#98BFDA" stroked="f">
              <v:path arrowok="t"/>
              <v:fill/>
            </v:shape>
            <v:shape style="position:absolute;left:173;top:5594;width:1406;height:228" coordorigin="173,5594" coordsize="1406,228" path="m1579,5671l1579,5663,1573,5641,1562,5622,1546,5607,1527,5598,1505,5594,1178,5594e" filled="f" stroked="t" strokeweight="0.36pt" strokecolor="#B3B3B3">
              <v:path arrowok="t"/>
            </v:shape>
            <v:shape style="position:absolute;left:173;top:5594;width:1406;height:228" coordorigin="173,5594" coordsize="1406,228" path="m1178,5822l1579,5822,1579,5671e" filled="f" stroked="t" strokeweight="0.36pt" strokecolor="#B3B3B3">
              <v:path arrowok="t"/>
            </v:shape>
            <v:shape style="position:absolute;left:1428;top:5671;width:86;height:74" coordorigin="1428,5671" coordsize="86,74" path="m1428,5671l1471,5746,1514,5671,1428,5671xe" filled="t" fillcolor="#656565" stroked="f">
              <v:path arrowok="t"/>
              <v:fill/>
            </v:shape>
            <v:shape style="position:absolute;left:173;top:6850;width:1406;height:199" coordorigin="173,6850" coordsize="1406,199" path="m1579,6850l1178,6850,1178,7049,1579,7049,1579,6850xe" filled="t" fillcolor="#C5C5C5" stroked="f">
              <v:path arrowok="t"/>
              <v:fill/>
            </v:shape>
            <v:shape style="position:absolute;left:173;top:6850;width:1406;height:199" coordorigin="173,6850" coordsize="1406,199" path="m1579,6850l1178,6850e" filled="f" stroked="t" strokeweight="0.36pt" strokecolor="#B3B3B3">
              <v:path arrowok="t"/>
            </v:shape>
            <v:shape style="position:absolute;left:173;top:6850;width:1406;height:199" coordorigin="173,6850" coordsize="1406,199" path="m1178,7049l1579,7049,1579,6850e" filled="f" stroked="t" strokeweight="0.36pt" strokecolor="#B3B3B3">
              <v:path arrowok="t"/>
            </v:shape>
            <v:shape style="position:absolute;left:1428;top:6902;width:77;height:86" coordorigin="1428,6902" coordsize="77,86" path="m1428,6902l1428,6989,1505,6946,1428,6902xe" filled="t" fillcolor="#656565" stroked="f">
              <v:path arrowok="t"/>
              <v:fill/>
            </v:shape>
            <v:shape style="position:absolute;left:173;top:7049;width:1406;height:77" coordorigin="173,7049" coordsize="1406,77" path="m1513,7125l1534,7119,1552,7107,1566,7091,1576,7071,1579,7049,1178,7049,1178,7126,1505,7126,1513,7125xe" filled="t" fillcolor="#98BFDA" stroked="f">
              <v:path arrowok="t"/>
              <v:fill/>
            </v:shape>
            <v:shape style="position:absolute;left:173;top:7049;width:1406;height:77" coordorigin="173,7049" coordsize="1406,77" path="m1513,7125l1534,7119,1552,7107,1566,7091,1576,7071,1579,7049,1178,7049e" filled="f" stroked="t" strokeweight="0.36pt" strokecolor="#B3B3B3">
              <v:path arrowok="t"/>
            </v:shape>
            <v:shape style="position:absolute;left:173;top:7049;width:1406;height:77" coordorigin="173,7049" coordsize="1406,77" path="m1178,7126l1505,7126,1513,7125e" filled="f" stroked="t" strokeweight="0.36pt" strokecolor="#B3B3B3">
              <v:path arrowok="t"/>
            </v:shape>
            <v:shape style="position:absolute;left:173;top:3773;width:1663;height:1322" coordorigin="173,3773" coordsize="1663,1322" path="m1769,5095l1824,5060,1836,5018,1836,3847,1819,3800,1759,3773,1178,3773,1178,5095,1759,5095,1769,5095xe" filled="t" fillcolor="#FFFFFF" stroked="f">
              <v:path arrowok="t"/>
              <v:fill/>
            </v:shape>
            <v:shape style="position:absolute;left:173;top:3773;width:1663;height:1322" coordorigin="173,3773" coordsize="1663,1322" path="m1769,5095l1824,5060,1836,5018,1836,3847,1819,3800,1759,3773,1178,3773e" filled="f" stroked="t" strokeweight="0.36pt" strokecolor="#7F7F7F">
              <v:path arrowok="t"/>
            </v:shape>
            <v:shape style="position:absolute;left:173;top:3773;width:1663;height:1322" coordorigin="173,3773" coordsize="1663,1322" path="m1178,5095l1759,5095,1769,5095e" filled="f" stroked="t" strokeweight="0.36pt" strokecolor="#7F7F7F">
              <v:path arrowok="t"/>
            </v:shape>
            <v:shape style="position:absolute;left:173;top:3773;width:1663;height:226" coordorigin="173,3773" coordsize="1663,226" path="m1836,3847l1830,3818,1802,3786,1782,3776,1759,3773,1178,3773,1178,3998,1836,3998,1836,3847xe" filled="t" fillcolor="#98BFDA" stroked="f">
              <v:path arrowok="t"/>
              <v:fill/>
            </v:shape>
            <v:shape style="position:absolute;left:173;top:3773;width:1663;height:226" coordorigin="173,3773" coordsize="1663,226" path="m1836,3847l1836,3839,1830,3818,1819,3800,1802,3786,1782,3776,1759,3773,1178,3773e" filled="f" stroked="t" strokeweight="0.36pt" strokecolor="#B3B3B3">
              <v:path arrowok="t"/>
            </v:shape>
            <v:shape style="position:absolute;left:173;top:3773;width:1663;height:226" coordorigin="173,3773" coordsize="1663,226" path="m1178,3998l1836,3998,1836,3847e" filled="f" stroked="t" strokeweight="0.36pt" strokecolor="#B3B3B3">
              <v:path arrowok="t"/>
            </v:shape>
            <v:shape style="position:absolute;left:1685;top:3847;width:84;height:77" coordorigin="1685,3847" coordsize="84,77" path="m1685,3847l1726,3924,1769,3847,1685,3847xe" filled="t" fillcolor="#656565" stroked="f">
              <v:path arrowok="t"/>
              <v:fill/>
            </v:shape>
            <v:shape style="position:absolute;left:173;top:4819;width:1663;height:199" coordorigin="173,4819" coordsize="1663,199" path="m1836,4819l1178,4819,1178,5018,1836,5018,1836,4819xe" filled="t" fillcolor="#C5C5C5" stroked="f">
              <v:path arrowok="t"/>
              <v:fill/>
            </v:shape>
            <v:shape style="position:absolute;left:173;top:4819;width:1663;height:199" coordorigin="173,4819" coordsize="1663,199" path="m1836,4819l1178,4819e" filled="f" stroked="t" strokeweight="0.36pt" strokecolor="#B3B3B3">
              <v:path arrowok="t"/>
            </v:shape>
            <v:shape style="position:absolute;left:173;top:4819;width:1663;height:199" coordorigin="173,4819" coordsize="1663,199" path="m1178,5018l1836,5018,1836,4819e" filled="f" stroked="t" strokeweight="0.36pt" strokecolor="#B3B3B3">
              <v:path arrowok="t"/>
            </v:shape>
            <v:shape style="position:absolute;left:1685;top:4872;width:74;height:84" coordorigin="1685,4872" coordsize="74,84" path="m1685,4872l1685,4956,1759,4915,1685,4872xe" filled="t" fillcolor="#656565" stroked="f">
              <v:path arrowok="t"/>
              <v:fill/>
            </v:shape>
            <v:shape style="position:absolute;left:173;top:5018;width:1663;height:77" coordorigin="173,5018" coordsize="1663,77" path="m1769,5095l1791,5088,1824,5060,1836,5018,1178,5018,1178,5095,1759,5095,1769,5095xe" filled="t" fillcolor="#98BFDA" stroked="f">
              <v:path arrowok="t"/>
              <v:fill/>
            </v:shape>
            <v:shape style="position:absolute;left:173;top:5018;width:1663;height:77" coordorigin="173,5018" coordsize="1663,77" path="m1769,5095l1791,5088,1809,5076,1824,5060,1833,5040,1836,5018,1178,5018e" filled="f" stroked="t" strokeweight="0.36pt" strokecolor="#B3B3B3">
              <v:path arrowok="t"/>
            </v:shape>
            <v:shape style="position:absolute;left:173;top:5018;width:1663;height:77" coordorigin="173,5018" coordsize="1663,77" path="m1178,5095l1759,5095,1769,5095e" filled="f" stroked="t" strokeweight="0.36pt" strokecolor="#B3B3B3">
              <v:path arrowok="t"/>
            </v:shape>
            <v:shape style="position:absolute;left:5642;top:127;width:1622;height:1322" coordorigin="5642,127" coordsize="1622,1322" path="m7198,1449l7252,1415,7265,1373,7265,1178,5642,1178,5642,1373,5675,1436,5717,1450,7190,1450,7198,1449xe" filled="t" fillcolor="#FFFFFF" stroked="f">
              <v:path arrowok="t"/>
              <v:fill/>
            </v:shape>
            <v:shape style="position:absolute;left:5642;top:127;width:1622;height:1322" coordorigin="5642,127" coordsize="1622,1322" path="m7198,1449l7219,1443,7238,1431,7252,1415,7261,1395,7265,1373,7265,1178e" filled="f" stroked="t" strokeweight="0.36pt" strokecolor="#7F7F7F">
              <v:path arrowok="t"/>
            </v:shape>
            <v:shape style="position:absolute;left:5642;top:127;width:1622;height:1322" coordorigin="5642,127" coordsize="1622,1322" path="m5642,1178l5642,1373,5643,1381,5675,1436,5717,1450,7190,1450,7198,1449e" filled="f" stroked="t" strokeweight="0.36pt" strokecolor="#7F7F7F">
              <v:path arrowok="t"/>
            </v:shape>
            <v:shape style="position:absolute;left:5642;top:1174;width:1622;height:199" coordorigin="5642,1174" coordsize="1622,199" path="m7265,1178l5642,1178,5642,1373,7265,1373,7265,1178xe" filled="t" fillcolor="#C5C5C5" stroked="f">
              <v:path arrowok="t"/>
              <v:fill/>
            </v:shape>
            <v:shape style="position:absolute;left:5642;top:1174;width:1622;height:199" coordorigin="5642,1174" coordsize="1622,199" path="m5642,1178l5642,1373,7265,1373,7265,1178e" filled="f" stroked="t" strokeweight="0.36pt" strokecolor="#B3B3B3">
              <v:path arrowok="t"/>
            </v:shape>
            <v:shape style="position:absolute;left:7114;top:1226;width:77;height:84" coordorigin="7114,1226" coordsize="77,84" path="m7114,1226l7114,1310,7190,1270,7114,1226xe" filled="t" fillcolor="#656565" stroked="f">
              <v:path arrowok="t"/>
              <v:fill/>
            </v:shape>
            <v:shape style="position:absolute;left:5642;top:1373;width:1622;height:77" coordorigin="5642,1373" coordsize="1622,77" path="m7265,1373l5642,1373,5643,1381,5675,1436,5717,1450,7190,1450,7252,1415,7265,1373xe" filled="t" fillcolor="#98BFDA" stroked="f">
              <v:path arrowok="t"/>
              <v:fill/>
            </v:shape>
            <v:shape style="position:absolute;left:5642;top:1373;width:1622;height:77" coordorigin="5642,1373" coordsize="1622,77" path="m7265,1373l7261,1395,7252,1415,7238,1431,7219,1443,7198,1449,7190,1450,5717,1450,5660,1421,5642,1373,7265,1373xe" filled="f" stroked="t" strokeweight="0.36pt" strokecolor="#B3B3B3">
              <v:path arrowok="t"/>
            </v:shape>
            <v:shape style="position:absolute;left:173;top:127;width:1332;height:1114" coordorigin="173,127" coordsize="1332,1114" path="m1438,1240l1460,1234,1478,1223,1492,1207,1502,1187,1503,1178,1178,1178,1178,1241,1428,1241,1438,1240xe" filled="t" fillcolor="#FFFFFF" stroked="f">
              <v:path arrowok="t"/>
              <v:fill/>
            </v:shape>
            <v:shape style="position:absolute;left:173;top:127;width:1332;height:1114" coordorigin="173,127" coordsize="1332,1114" path="m1438,1240l1460,1234,1478,1223,1492,1207,1502,1187,1503,1178e" filled="f" stroked="t" strokeweight="0.36pt" strokecolor="#7F7F7F">
              <v:path arrowok="t"/>
            </v:shape>
            <v:shape style="position:absolute;left:173;top:127;width:1332;height:1114" coordorigin="173,127" coordsize="1332,1114" path="m1178,1241l1428,1241,1438,1240e" filled="f" stroked="t" strokeweight="0.36pt" strokecolor="#7F7F7F">
              <v:path arrowok="t"/>
            </v:shape>
            <v:shape style="position:absolute;left:173;top:1164;width:1332;height:77" coordorigin="173,1164" coordsize="1332,77" path="m1438,1240l1460,1234,1478,1223,1492,1207,1502,1187,1503,1178,1178,1178,1178,1241,1428,1241,1438,1240xe" filled="t" fillcolor="#98BFDA" stroked="f">
              <v:path arrowok="t"/>
              <v:fill/>
            </v:shape>
            <v:shape style="position:absolute;left:173;top:1164;width:1332;height:77" coordorigin="173,1164" coordsize="1332,77" path="m1438,1240l1460,1234,1478,1223,1492,1207,1502,1187,1503,1178e" filled="f" stroked="t" strokeweight="0.36pt" strokecolor="#B3B3B3">
              <v:path arrowok="t"/>
            </v:shape>
            <v:shape style="position:absolute;left:173;top:1164;width:1332;height:77" coordorigin="173,1164" coordsize="1332,77" path="m1178,1241l1428,1241,1438,1240e" filled="f" stroked="t" strokeweight="0.36pt" strokecolor="#B3B3B3">
              <v:path arrowok="t"/>
            </v:shape>
            <v:shape style="position:absolute;left:173;top:9240;width:1114;height:2362" coordorigin="173,9240" coordsize="1114,2362" path="m1220,11601l1274,11568,1286,11525,1286,9317,1253,9253,1212,9240,1178,9240,1178,11602,1212,11602,1220,11601xe" filled="t" fillcolor="#FFFFFF" stroked="f">
              <v:path arrowok="t"/>
              <v:fill/>
            </v:shape>
            <v:shape style="position:absolute;left:173;top:9240;width:1114;height:2362" coordorigin="173,9240" coordsize="1114,2362" path="m1220,11601l1274,11568,1286,11525,1286,9317,1253,9253,1212,9240,1178,9240e" filled="f" stroked="t" strokeweight="0.36pt" strokecolor="#7F7F7F">
              <v:path arrowok="t"/>
            </v:shape>
            <v:shape style="position:absolute;left:173;top:9240;width:1114;height:2362" coordorigin="173,9240" coordsize="1114,2362" path="m1178,11602l1212,11602,1220,11601e" filled="f" stroked="t" strokeweight="0.36pt" strokecolor="#7F7F7F">
              <v:path arrowok="t"/>
            </v:shape>
            <v:shape style="position:absolute;left:173;top:9240;width:1114;height:228" coordorigin="173,9240" coordsize="1114,228" path="m1286,9317l1286,9309,1280,9286,1269,9267,1253,9253,1234,9243,1212,9240,1178,9240,1178,9468,1286,9468,1286,9317xe" filled="t" fillcolor="#98BFDA" stroked="f">
              <v:path arrowok="t"/>
              <v:fill/>
            </v:shape>
            <v:shape style="position:absolute;left:173;top:9240;width:1114;height:228" coordorigin="173,9240" coordsize="1114,228" path="m1286,9317l1286,9309,1280,9286,1269,9267,1253,9253,1234,9243,1212,9240,1178,9240e" filled="f" stroked="t" strokeweight="0.36pt" strokecolor="#B3B3B3">
              <v:path arrowok="t"/>
            </v:shape>
            <v:shape style="position:absolute;left:173;top:9240;width:1114;height:228" coordorigin="173,9240" coordsize="1114,228" path="m1178,9468l1286,9468,1286,9317e" filled="f" stroked="t" strokeweight="0.36pt" strokecolor="#B3B3B3">
              <v:path arrowok="t"/>
            </v:shape>
            <v:shape style="position:absolute;left:1135;top:9317;width:86;height:74" coordorigin="1135,9317" coordsize="86,74" path="m1222,9317l1178,9317,1178,9391,1222,9317xe" filled="t" fillcolor="#656565" stroked="f">
              <v:path arrowok="t"/>
              <v:fill/>
            </v:shape>
            <v:shape style="position:absolute;left:173;top:11328;width:1114;height:197" coordorigin="173,11328" coordsize="1114,197" path="m1286,11328l1178,11328,1178,11525,1286,11525,1286,11328xe" filled="t" fillcolor="#C5C5C5" stroked="f">
              <v:path arrowok="t"/>
              <v:fill/>
            </v:shape>
            <v:shape style="position:absolute;left:173;top:11328;width:1114;height:197" coordorigin="173,11328" coordsize="1114,197" path="m1286,11328l1178,11328e" filled="f" stroked="t" strokeweight="0.36pt" strokecolor="#B3B3B3">
              <v:path arrowok="t"/>
            </v:shape>
            <v:shape style="position:absolute;left:173;top:11328;width:1114;height:197" coordorigin="173,11328" coordsize="1114,197" path="m1178,11525l1286,11525,1286,11328e" filled="f" stroked="t" strokeweight="0.36pt" strokecolor="#B3B3B3">
              <v:path arrowok="t"/>
            </v:shape>
            <v:shape style="position:absolute;left:1135;top:11378;width:77;height:86" coordorigin="1135,11378" coordsize="77,86" path="m1212,11422l1178,11403,1178,11440,1212,11422xe" filled="t" fillcolor="#656565" stroked="f">
              <v:path arrowok="t"/>
              <v:fill/>
            </v:shape>
            <v:shape style="position:absolute;left:173;top:11525;width:1114;height:77" coordorigin="173,11525" coordsize="1114,77" path="m1220,11601l1241,11596,1259,11584,1274,11568,1283,11548,1286,11525,1178,11525,1178,11602,1212,11602,1220,11601xe" filled="t" fillcolor="#98BFDA" stroked="f">
              <v:path arrowok="t"/>
              <v:fill/>
            </v:shape>
            <v:shape style="position:absolute;left:173;top:11525;width:1114;height:77" coordorigin="173,11525" coordsize="1114,77" path="m1220,11601l1241,11596,1259,11584,1274,11568,1283,11548,1286,11525,1178,11525e" filled="f" stroked="t" strokeweight="0.36pt" strokecolor="#B3B3B3">
              <v:path arrowok="t"/>
            </v:shape>
            <v:shape style="position:absolute;left:173;top:11525;width:1114;height:77" coordorigin="173,11525" coordsize="1114,77" path="m1178,11602l1212,11602,1220,11601e" filled="f" stroked="t" strokeweight="0.36pt" strokecolor="#B3B3B3">
              <v:path arrowok="t"/>
            </v:shape>
            <v:shape type="#_x0000_t75" style="position:absolute;left:2042;top:1978;width:163;height:163">
              <v:imagedata o:title="" r:id="rId375"/>
            </v:shape>
            <v:shape type="#_x0000_t75" style="position:absolute;left:3866;top:1978;width:163;height:163">
              <v:imagedata o:title="" r:id="rId376"/>
            </v:shape>
            <v:shape type="#_x0000_t75" style="position:absolute;left:5688;top:1978;width:163;height:163">
              <v:imagedata o:title="" r:id="rId377"/>
            </v:shape>
            <v:shape type="#_x0000_t75" style="position:absolute;left:2023;top:2213;width:120;height:120">
              <v:imagedata o:title="" r:id="rId378"/>
            </v:shape>
            <v:shape type="#_x0000_t75" style="position:absolute;left:3847;top:2213;width:115;height:120">
              <v:imagedata o:title="" r:id="rId379"/>
            </v:shape>
            <v:shape type="#_x0000_t75" style="position:absolute;left:5669;top:2213;width:120;height:120">
              <v:imagedata o:title="" r:id="rId380"/>
            </v:shape>
            <v:shape type="#_x0000_t75" style="position:absolute;left:2023;top:2422;width:120;height:115">
              <v:imagedata o:title="" r:id="rId381"/>
            </v:shape>
            <v:shape type="#_x0000_t75" style="position:absolute;left:3847;top:2422;width:115;height:115">
              <v:imagedata o:title="" r:id="rId382"/>
            </v:shape>
            <v:shape type="#_x0000_t75" style="position:absolute;left:5669;top:2422;width:120;height:115">
              <v:imagedata o:title="" r:id="rId383"/>
            </v:shape>
            <v:shape type="#_x0000_t75" style="position:absolute;left:3847;top:2628;width:115;height:120">
              <v:imagedata o:title="" r:id="rId384"/>
            </v:shape>
            <v:shape type="#_x0000_t75" style="position:absolute;left:5669;top:2628;width:120;height:120">
              <v:imagedata o:title="" r:id="rId385"/>
            </v:shape>
            <v:shape type="#_x0000_t75" style="position:absolute;left:3847;top:2837;width:115;height:115">
              <v:imagedata o:title="" r:id="rId386"/>
            </v:shape>
            <v:shape type="#_x0000_t75" style="position:absolute;left:5669;top:2837;width:120;height:115">
              <v:imagedata o:title="" r:id="rId387"/>
            </v:shape>
            <v:shape type="#_x0000_t75" style="position:absolute;left:5669;top:3046;width:120;height:115">
              <v:imagedata o:title="" r:id="rId388"/>
            </v:shape>
            <v:shape type="#_x0000_t75" style="position:absolute;left:5669;top:3252;width:120;height:115">
              <v:imagedata o:title="" r:id="rId389"/>
            </v:shape>
            <v:shape type="#_x0000_t75" style="position:absolute;left:5669;top:3461;width:120;height:115">
              <v:imagedata o:title="" r:id="rId390"/>
            </v:shape>
            <v:shape type="#_x0000_t75" style="position:absolute;left:2042;top:3799;width:163;height:163">
              <v:imagedata o:title="" r:id="rId391"/>
            </v:shape>
            <v:shape type="#_x0000_t75" style="position:absolute;left:3866;top:3799;width:163;height:163">
              <v:imagedata o:title="" r:id="rId392"/>
            </v:shape>
            <v:shape type="#_x0000_t75" style="position:absolute;left:2023;top:4037;width:120;height:115">
              <v:imagedata o:title="" r:id="rId393"/>
            </v:shape>
            <v:shape type="#_x0000_t75" style="position:absolute;left:3847;top:4037;width:115;height:115">
              <v:imagedata o:title="" r:id="rId394"/>
            </v:shape>
            <v:shape type="#_x0000_t75" style="position:absolute;left:2023;top:4243;width:120;height:120">
              <v:imagedata o:title="" r:id="rId395"/>
            </v:shape>
            <v:shape type="#_x0000_t75" style="position:absolute;left:3847;top:4243;width:115;height:120">
              <v:imagedata o:title="" r:id="rId396"/>
            </v:shape>
            <v:shape type="#_x0000_t75" style="position:absolute;left:2023;top:4452;width:120;height:115">
              <v:imagedata o:title="" r:id="rId397"/>
            </v:shape>
            <v:shape type="#_x0000_t75" style="position:absolute;left:3847;top:4452;width:115;height:115">
              <v:imagedata o:title="" r:id="rId398"/>
            </v:shape>
            <v:shape type="#_x0000_t75" style="position:absolute;left:2023;top:4658;width:120;height:120">
              <v:imagedata o:title="" r:id="rId399"/>
            </v:shape>
            <v:shape type="#_x0000_t75" style="position:absolute;left:3847;top:4658;width:115;height:120">
              <v:imagedata o:title="" r:id="rId400"/>
            </v:shape>
            <v:shape type="#_x0000_t75" style="position:absolute;left:3847;top:4867;width:115;height:115">
              <v:imagedata o:title="" r:id="rId401"/>
            </v:shape>
            <v:shape type="#_x0000_t75" style="position:absolute;left:2042;top:5623;width:163;height:163">
              <v:imagedata o:title="" r:id="rId402"/>
            </v:shape>
            <v:shape type="#_x0000_t75" style="position:absolute;left:3866;top:5623;width:163;height:163">
              <v:imagedata o:title="" r:id="rId403"/>
            </v:shape>
            <v:shape type="#_x0000_t75" style="position:absolute;left:5688;top:5623;width:163;height:163">
              <v:imagedata o:title="" r:id="rId404"/>
            </v:shape>
            <v:shape type="#_x0000_t75" style="position:absolute;left:7512;top:5623;width:163;height:163">
              <v:imagedata o:title="" r:id="rId405"/>
            </v:shape>
            <v:shape type="#_x0000_t75" style="position:absolute;left:2023;top:5858;width:120;height:115">
              <v:imagedata o:title="" r:id="rId406"/>
            </v:shape>
            <v:shape type="#_x0000_t75" style="position:absolute;left:3847;top:5858;width:115;height:115">
              <v:imagedata o:title="" r:id="rId407"/>
            </v:shape>
            <v:shape type="#_x0000_t75" style="position:absolute;left:5669;top:5858;width:120;height:115">
              <v:imagedata o:title="" r:id="rId408"/>
            </v:shape>
            <v:shape type="#_x0000_t75" style="position:absolute;left:7493;top:5858;width:115;height:115">
              <v:imagedata o:title="" r:id="rId409"/>
            </v:shape>
            <v:shape type="#_x0000_t75" style="position:absolute;left:2023;top:6067;width:120;height:115">
              <v:imagedata o:title="" r:id="rId410"/>
            </v:shape>
            <v:shape type="#_x0000_t75" style="position:absolute;left:3847;top:6067;width:115;height:115">
              <v:imagedata o:title="" r:id="rId411"/>
            </v:shape>
            <v:shape type="#_x0000_t75" style="position:absolute;left:5669;top:6067;width:120;height:115">
              <v:imagedata o:title="" r:id="rId412"/>
            </v:shape>
            <v:shape type="#_x0000_t75" style="position:absolute;left:7493;top:6067;width:115;height:115">
              <v:imagedata o:title="" r:id="rId413"/>
            </v:shape>
            <v:shape type="#_x0000_t75" style="position:absolute;left:2023;top:6274;width:120;height:120">
              <v:imagedata o:title="" r:id="rId414"/>
            </v:shape>
            <v:shape type="#_x0000_t75" style="position:absolute;left:3847;top:6274;width:115;height:120">
              <v:imagedata o:title="" r:id="rId415"/>
            </v:shape>
            <v:shape type="#_x0000_t75" style="position:absolute;left:5669;top:6274;width:120;height:120">
              <v:imagedata o:title="" r:id="rId416"/>
            </v:shape>
            <v:shape type="#_x0000_t75" style="position:absolute;left:7493;top:6274;width:115;height:120">
              <v:imagedata o:title="" r:id="rId417"/>
            </v:shape>
            <v:shape type="#_x0000_t75" style="position:absolute;left:2023;top:6482;width:120;height:115">
              <v:imagedata o:title="" r:id="rId418"/>
            </v:shape>
            <v:shape type="#_x0000_t75" style="position:absolute;left:3847;top:6482;width:115;height:115">
              <v:imagedata o:title="" r:id="rId419"/>
            </v:shape>
            <v:shape type="#_x0000_t75" style="position:absolute;left:5669;top:6482;width:120;height:115">
              <v:imagedata o:title="" r:id="rId420"/>
            </v:shape>
            <v:shape type="#_x0000_t75" style="position:absolute;left:7493;top:6482;width:115;height:115">
              <v:imagedata o:title="" r:id="rId421"/>
            </v:shape>
            <v:shape type="#_x0000_t75" style="position:absolute;left:3847;top:6691;width:115;height:115">
              <v:imagedata o:title="" r:id="rId422"/>
            </v:shape>
            <v:shape type="#_x0000_t75" style="position:absolute;left:5669;top:6691;width:120;height:115">
              <v:imagedata o:title="" r:id="rId423"/>
            </v:shape>
            <v:shape type="#_x0000_t75" style="position:absolute;left:7493;top:6691;width:115;height:115">
              <v:imagedata o:title="" r:id="rId424"/>
            </v:shape>
            <v:shape type="#_x0000_t75" style="position:absolute;left:3847;top:6898;width:115;height:115">
              <v:imagedata o:title="" r:id="rId425"/>
            </v:shape>
            <v:shape type="#_x0000_t75" style="position:absolute;left:5669;top:6898;width:120;height:115">
              <v:imagedata o:title="" r:id="rId426"/>
            </v:shape>
            <v:shape type="#_x0000_t75" style="position:absolute;left:7493;top:6898;width:115;height:115">
              <v:imagedata o:title="" r:id="rId427"/>
            </v:shape>
            <v:shape type="#_x0000_t75" style="position:absolute;left:3847;top:7106;width:115;height:115">
              <v:imagedata o:title="" r:id="rId428"/>
            </v:shape>
            <v:shape type="#_x0000_t75" style="position:absolute;left:5669;top:7106;width:120;height:115">
              <v:imagedata o:title="" r:id="rId429"/>
            </v:shape>
            <v:shape type="#_x0000_t75" style="position:absolute;left:7493;top:7106;width:115;height:115">
              <v:imagedata o:title="" r:id="rId430"/>
            </v:shape>
            <v:shape type="#_x0000_t75" style="position:absolute;left:3847;top:7313;width:115;height:120">
              <v:imagedata o:title="" r:id="rId431"/>
            </v:shape>
            <v:shape type="#_x0000_t75" style="position:absolute;left:5669;top:7313;width:120;height:120">
              <v:imagedata o:title="" r:id="rId432"/>
            </v:shape>
            <v:shape type="#_x0000_t75" style="position:absolute;left:7493;top:7313;width:115;height:120">
              <v:imagedata o:title="" r:id="rId433"/>
            </v:shape>
            <v:shape type="#_x0000_t75" style="position:absolute;left:3847;top:7522;width:115;height:115">
              <v:imagedata o:title="" r:id="rId434"/>
            </v:shape>
            <v:shape type="#_x0000_t75" style="position:absolute;left:7493;top:7522;width:115;height:115">
              <v:imagedata o:title="" r:id="rId435"/>
            </v:shape>
            <v:shape type="#_x0000_t75" style="position:absolute;left:3847;top:7728;width:115;height:120">
              <v:imagedata o:title="" r:id="rId436"/>
            </v:shape>
            <v:shape type="#_x0000_t75" style="position:absolute;left:7493;top:7728;width:115;height:120">
              <v:imagedata o:title="" r:id="rId437"/>
            </v:shape>
            <v:shape type="#_x0000_t75" style="position:absolute;left:3847;top:7937;width:115;height:115">
              <v:imagedata o:title="" r:id="rId438"/>
            </v:shape>
            <v:shape type="#_x0000_t75" style="position:absolute;left:7493;top:7937;width:115;height:115">
              <v:imagedata o:title="" r:id="rId439"/>
            </v:shape>
            <v:shape type="#_x0000_t75" style="position:absolute;left:3847;top:8146;width:115;height:115">
              <v:imagedata o:title="" r:id="rId440"/>
            </v:shape>
            <v:shape type="#_x0000_t75" style="position:absolute;left:3847;top:8352;width:115;height:115">
              <v:imagedata o:title="" r:id="rId441"/>
            </v:shape>
            <v:shape type="#_x0000_t75" style="position:absolute;left:3847;top:8561;width:115;height:115">
              <v:imagedata o:title="" r:id="rId442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341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16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 w:lineRule="auto" w:line="412"/>
        <w:ind w:left="341" w:right="-18"/>
      </w:pP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l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ju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19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9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min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g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21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238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before="43" w:lineRule="exact" w:line="100"/>
        <w:ind w:left="434"/>
      </w:pPr>
      <w:r>
        <w:br w:type="column"/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in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umos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  <w:ind w:left="19"/>
      </w:pPr>
      <w:r>
        <w:rPr>
          <w:rFonts w:cs="Arial" w:hAnsi="Arial" w:eastAsia="Arial" w:ascii="Arial"/>
          <w:spacing w:val="0"/>
          <w:w w:val="100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1"/>
          <w:szCs w:val="11"/>
        </w:rPr>
        <w:t>                                                        </w:t>
      </w:r>
      <w:r>
        <w:rPr>
          <w:rFonts w:cs="Times New Roman" w:hAnsi="Times New Roman" w:eastAsia="Times New Roman" w:ascii="Times New Roman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2"/>
          <w:sz w:val="11"/>
          <w:szCs w:val="11"/>
        </w:rPr>
        <w:t>1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341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nsumo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 w:lineRule="exact" w:line="100"/>
        <w:ind w:left="341"/>
      </w:pPr>
      <w:r>
        <w:rPr>
          <w:rFonts w:cs="Tahoma" w:hAnsi="Tahoma" w:eastAsia="Tahoma" w:ascii="Tahoma"/>
          <w:spacing w:val="-2"/>
          <w:w w:val="100"/>
          <w:position w:val="-1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position w:val="-1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position w:val="-1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position w:val="-1"/>
          <w:sz w:val="10"/>
          <w:szCs w:val="10"/>
        </w:rPr>
        <w:t>r</w:t>
      </w:r>
      <w:r>
        <w:rPr>
          <w:rFonts w:cs="Times New Roman" w:hAnsi="Times New Roman" w:eastAsia="Times New Roman" w:ascii="Times New Roman"/>
          <w:spacing w:val="20"/>
          <w:w w:val="100"/>
          <w:position w:val="-1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position w:val="-1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-1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</w:pPr>
      <w:r>
        <w:rPr>
          <w:rFonts w:cs="Arial" w:hAnsi="Arial" w:eastAsia="Arial" w:ascii="Arial"/>
          <w:spacing w:val="0"/>
          <w:w w:val="102"/>
          <w:sz w:val="11"/>
          <w:szCs w:val="11"/>
        </w:rPr>
        <w:t>∞</w:t>
      </w:r>
      <w:r>
        <w:rPr>
          <w:rFonts w:cs="Arial" w:hAnsi="Arial" w:eastAsia="Arial" w:ascii="Arial"/>
          <w:spacing w:val="0"/>
          <w:w w:val="10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341"/>
      </w:pP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5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/>
        <w:ind w:left="341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ca</w:t>
      </w:r>
      <w:r>
        <w:rPr>
          <w:rFonts w:cs="Times New Roman" w:hAnsi="Times New Roman" w:eastAsia="Times New Roman" w:ascii="Times New Roman"/>
          <w:spacing w:val="15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 w:lineRule="auto" w:line="415"/>
        <w:ind w:left="341" w:right="1395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sumo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p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ci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R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(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4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5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)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k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in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341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8" w:lineRule="auto" w:line="412"/>
        <w:ind w:left="341" w:right="1778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cha</w:t>
      </w:r>
      <w:r>
        <w:rPr>
          <w:rFonts w:cs="Times New Roman" w:hAnsi="Times New Roman" w:eastAsia="Times New Roman" w:ascii="Times New Roman"/>
          <w:spacing w:val="14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TE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IME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d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U</w:t>
      </w:r>
      <w:r>
        <w:rPr>
          <w:rFonts w:cs="Tahoma" w:hAnsi="Tahoma" w:eastAsia="Tahoma" w:ascii="Tahoma"/>
          <w:spacing w:val="2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lineRule="exact" w:line="100"/>
        <w:ind w:left="235"/>
        <w:sectPr>
          <w:type w:val="continuous"/>
          <w:pgSz w:w="11900" w:h="16840"/>
          <w:pgMar w:top="1580" w:bottom="280" w:left="1040" w:right="1680"/>
          <w:cols w:num="5" w:equalWidth="off">
            <w:col w:w="853" w:space="157"/>
            <w:col w:w="1146" w:space="441"/>
            <w:col w:w="1605" w:space="217"/>
            <w:col w:w="1030" w:space="794"/>
            <w:col w:w="2937"/>
          </w:cols>
        </w:sectPr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right"/>
        <w:spacing w:before="91"/>
      </w:pPr>
      <w:r>
        <w:rPr>
          <w:rFonts w:cs="Tahoma" w:hAnsi="Tahoma" w:eastAsia="Tahoma" w:ascii="Tahoma"/>
          <w:spacing w:val="-2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17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B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O</w:t>
      </w:r>
      <w:r>
        <w:rPr>
          <w:rFonts w:cs="Tahoma" w:hAnsi="Tahoma" w:eastAsia="Tahoma" w:ascii="Tahoma"/>
          <w:spacing w:val="-1"/>
          <w:w w:val="103"/>
          <w:sz w:val="10"/>
          <w:szCs w:val="10"/>
        </w:rPr>
        <w:t>L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right"/>
        <w:spacing w:before="71"/>
        <w:ind w:right="467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ahoma" w:hAnsi="Tahoma" w:eastAsia="Tahoma" w:ascii="Tahoma"/>
          <w:sz w:val="11"/>
          <w:szCs w:val="11"/>
        </w:rPr>
        <w:jc w:val="left"/>
        <w:spacing w:lineRule="exact" w:line="120"/>
        <w:sectPr>
          <w:type w:val="continuous"/>
          <w:pgSz w:w="11900" w:h="16840"/>
          <w:pgMar w:top="1580" w:bottom="280" w:left="1040" w:right="1680"/>
          <w:cols w:num="2" w:equalWidth="off">
            <w:col w:w="3721" w:space="1726"/>
            <w:col w:w="3733"/>
          </w:cols>
        </w:sectPr>
      </w:pP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s</w:t>
      </w:r>
      <w:r>
        <w:rPr>
          <w:rFonts w:cs="Tahoma" w:hAnsi="Tahoma" w:eastAsia="Tahoma" w:ascii="Tahoma"/>
          <w:b/>
          <w:spacing w:val="-1"/>
          <w:w w:val="102"/>
          <w:position w:val="-1"/>
          <w:sz w:val="11"/>
          <w:szCs w:val="11"/>
        </w:rPr>
        <w:t>t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oc</w:t>
      </w:r>
      <w:r>
        <w:rPr>
          <w:rFonts w:cs="Tahoma" w:hAnsi="Tahoma" w:eastAsia="Tahoma" w:ascii="Tahoma"/>
          <w:b/>
          <w:spacing w:val="2"/>
          <w:w w:val="102"/>
          <w:position w:val="-1"/>
          <w:sz w:val="11"/>
          <w:szCs w:val="11"/>
        </w:rPr>
        <w:t>k</w:t>
      </w:r>
      <w:r>
        <w:rPr>
          <w:rFonts w:cs="Tahoma" w:hAnsi="Tahoma" w:eastAsia="Tahoma" w:ascii="Tahoma"/>
          <w:b/>
          <w:spacing w:val="1"/>
          <w:w w:val="102"/>
          <w:position w:val="-1"/>
          <w:sz w:val="11"/>
          <w:szCs w:val="11"/>
        </w:rPr>
        <w:t>I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nsumo</w:t>
      </w:r>
      <w:r>
        <w:rPr>
          <w:rFonts w:cs="Tahoma" w:hAnsi="Tahoma" w:eastAsia="Tahoma" w:ascii="Tahoma"/>
          <w:b/>
          <w:spacing w:val="3"/>
          <w:w w:val="102"/>
          <w:position w:val="-1"/>
          <w:sz w:val="11"/>
          <w:szCs w:val="11"/>
        </w:rPr>
        <w:t>L</w:t>
      </w:r>
      <w:r>
        <w:rPr>
          <w:rFonts w:cs="Tahoma" w:hAnsi="Tahoma" w:eastAsia="Tahoma" w:ascii="Tahoma"/>
          <w:b/>
          <w:spacing w:val="0"/>
          <w:w w:val="102"/>
          <w:position w:val="-1"/>
          <w:sz w:val="11"/>
          <w:szCs w:val="11"/>
        </w:rPr>
        <w:t>og</w:t>
      </w:r>
      <w:r>
        <w:rPr>
          <w:rFonts w:cs="Tahoma" w:hAnsi="Tahoma" w:eastAsia="Tahoma" w:ascii="Tahoma"/>
          <w:spacing w:val="0"/>
          <w:w w:val="100"/>
          <w:position w:val="0"/>
          <w:sz w:val="11"/>
          <w:szCs w:val="11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9"/>
        <w:ind w:left="5354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k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nsu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m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L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85"/>
        <w:ind w:left="338"/>
      </w:pPr>
      <w:r>
        <w:rPr>
          <w:rFonts w:cs="Arial" w:hAnsi="Arial" w:eastAsia="Arial" w:ascii="Arial"/>
          <w:spacing w:val="0"/>
          <w:w w:val="100"/>
          <w:position w:val="-3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1"/>
          <w:szCs w:val="11"/>
        </w:rPr>
        <w:t>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4"/>
          <w:w w:val="100"/>
          <w:position w:val="-3"/>
          <w:sz w:val="11"/>
          <w:szCs w:val="11"/>
        </w:rPr>
        <w:t> </w:t>
      </w:r>
      <w:r>
        <w:rPr>
          <w:rFonts w:cs="Tahoma" w:hAnsi="Tahoma" w:eastAsia="Tahoma" w:ascii="Tahoma"/>
          <w:spacing w:val="-1"/>
          <w:w w:val="100"/>
          <w:position w:val="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position w:val="0"/>
          <w:sz w:val="10"/>
          <w:szCs w:val="10"/>
        </w:rPr>
        <w:t>p</w:t>
      </w:r>
      <w:r>
        <w:rPr>
          <w:rFonts w:cs="Tahoma" w:hAnsi="Tahoma" w:eastAsia="Tahoma" w:ascii="Tahoma"/>
          <w:spacing w:val="1"/>
          <w:w w:val="100"/>
          <w:position w:val="0"/>
          <w:sz w:val="10"/>
          <w:szCs w:val="10"/>
        </w:rPr>
        <w:t>e</w:t>
      </w:r>
      <w:r>
        <w:rPr>
          <w:rFonts w:cs="Tahoma" w:hAnsi="Tahoma" w:eastAsia="Tahoma" w:ascii="Tahoma"/>
          <w:spacing w:val="1"/>
          <w:w w:val="100"/>
          <w:position w:val="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0"/>
          <w:position w:val="0"/>
          <w:sz w:val="10"/>
          <w:szCs w:val="10"/>
        </w:rPr>
        <w:t>a</w:t>
      </w:r>
      <w:r>
        <w:rPr>
          <w:rFonts w:cs="Tahoma" w:hAnsi="Tahoma" w:eastAsia="Tahoma" w:ascii="Tahoma"/>
          <w:spacing w:val="-2"/>
          <w:w w:val="100"/>
          <w:position w:val="0"/>
          <w:sz w:val="10"/>
          <w:szCs w:val="10"/>
        </w:rPr>
        <w:t>c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  <w:t>i</w:t>
      </w:r>
      <w:r>
        <w:rPr>
          <w:rFonts w:cs="Tahoma" w:hAnsi="Tahoma" w:eastAsia="Tahoma" w:ascii="Tahoma"/>
          <w:spacing w:val="2"/>
          <w:w w:val="100"/>
          <w:position w:val="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10"/>
          <w:szCs w:val="10"/>
        </w:rPr>
        <w:t> </w:t>
      </w:r>
      <w:r>
        <w:rPr>
          <w:rFonts w:cs="Tahoma" w:hAnsi="Tahoma" w:eastAsia="Tahoma" w:ascii="Tahoma"/>
          <w:spacing w:val="-2"/>
          <w:w w:val="103"/>
          <w:position w:val="0"/>
          <w:sz w:val="10"/>
          <w:szCs w:val="10"/>
        </w:rPr>
        <w:t>V</w:t>
      </w:r>
      <w:r>
        <w:rPr>
          <w:rFonts w:cs="Tahoma" w:hAnsi="Tahoma" w:eastAsia="Tahoma" w:ascii="Tahoma"/>
          <w:spacing w:val="1"/>
          <w:w w:val="103"/>
          <w:position w:val="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position w:val="0"/>
          <w:sz w:val="10"/>
          <w:szCs w:val="10"/>
        </w:rPr>
        <w:t>R</w:t>
      </w:r>
      <w:r>
        <w:rPr>
          <w:rFonts w:cs="Tahoma" w:hAnsi="Tahoma" w:eastAsia="Tahoma" w:ascii="Tahoma"/>
          <w:spacing w:val="0"/>
          <w:w w:val="103"/>
          <w:position w:val="0"/>
          <w:sz w:val="10"/>
          <w:szCs w:val="10"/>
        </w:rPr>
        <w:t>CH</w:t>
      </w:r>
      <w:r>
        <w:rPr>
          <w:rFonts w:cs="Tahoma" w:hAnsi="Tahoma" w:eastAsia="Tahoma" w:ascii="Tahoma"/>
          <w:spacing w:val="1"/>
          <w:w w:val="103"/>
          <w:position w:val="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3"/>
          <w:position w:val="0"/>
          <w:sz w:val="10"/>
          <w:szCs w:val="10"/>
        </w:rPr>
        <w:t>R</w:t>
      </w:r>
      <w:r>
        <w:rPr>
          <w:rFonts w:cs="Tahoma" w:hAnsi="Tahoma" w:eastAsia="Tahoma" w:ascii="Tahoma"/>
          <w:spacing w:val="1"/>
          <w:w w:val="103"/>
          <w:position w:val="0"/>
          <w:sz w:val="10"/>
          <w:szCs w:val="10"/>
        </w:rPr>
        <w:t>(</w:t>
      </w:r>
      <w:r>
        <w:rPr>
          <w:rFonts w:cs="Tahoma" w:hAnsi="Tahoma" w:eastAsia="Tahoma" w:ascii="Tahoma"/>
          <w:spacing w:val="-1"/>
          <w:w w:val="103"/>
          <w:position w:val="0"/>
          <w:sz w:val="10"/>
          <w:szCs w:val="10"/>
        </w:rPr>
        <w:t>1</w:t>
      </w:r>
      <w:r>
        <w:rPr>
          <w:rFonts w:cs="Tahoma" w:hAnsi="Tahoma" w:eastAsia="Tahoma" w:ascii="Tahoma"/>
          <w:spacing w:val="0"/>
          <w:w w:val="103"/>
          <w:position w:val="0"/>
          <w:sz w:val="10"/>
          <w:szCs w:val="10"/>
        </w:rPr>
        <w:t>)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55"/>
        <w:ind w:left="338"/>
      </w:pPr>
      <w:r>
        <w:pict>
          <v:group style="position:absolute;margin-left:311.58pt;margin-top:-31.6681pt;width:78.84pt;height:108pt;mso-position-horizontal-relative:page;mso-position-vertical-relative:paragraph;z-index:-2933" coordorigin="6232,-633" coordsize="1577,2160">
            <v:shape style="position:absolute;left:6235;top:-630;width:1570;height:2153" coordorigin="6235,-630" coordsize="1570,2153" path="m6235,-555l6264,-613,6312,-630,7728,-630,7787,-603,7805,-555,7805,1446,7778,1505,7728,1523,6312,1523,6254,1496,6235,1446,6235,-555xe" filled="f" stroked="t" strokeweight="0.36pt" strokecolor="#7F7F7F">
              <v:path arrowok="t"/>
            </v:shape>
            <v:shape style="position:absolute;left:6235;top:-630;width:1570;height:226" coordorigin="6235,-630" coordsize="1570,226" path="m6235,-555l6235,-404,7805,-404,7805,-555,7804,-563,7771,-617,7728,-630,6312,-630,6249,-597,6235,-555xe" filled="t" fillcolor="#98BFDA" stroked="f">
              <v:path arrowok="t"/>
              <v:fill/>
            </v:shape>
            <v:shape style="position:absolute;left:6235;top:-630;width:1570;height:226" coordorigin="6235,-630" coordsize="1570,226" path="m6235,-555l6264,-613,6312,-630,7728,-630,7787,-603,7805,-555,7805,-404,6235,-404,6235,-555xe" filled="f" stroked="t" strokeweight="0.36pt" strokecolor="#B3B3B3">
              <v:path arrowok="t"/>
            </v:shape>
            <v:shape style="position:absolute;left:7654;top:-555;width:84;height:74" coordorigin="7654,-555" coordsize="84,74" path="m7654,-555l7694,-481,7738,-555,7654,-555xe" filled="t" fillcolor="#656565" stroked="f">
              <v:path arrowok="t"/>
              <v:fill/>
            </v:shape>
            <v:shape style="position:absolute;left:6235;top:1249;width:1570;height:197" coordorigin="6235,1249" coordsize="1570,197" path="m6235,1446l7805,1446,7805,1249,6235,1249,6235,1446xe" filled="t" fillcolor="#C5C5C5" stroked="f">
              <v:path arrowok="t"/>
              <v:fill/>
            </v:shape>
            <v:shape style="position:absolute;left:6235;top:1249;width:1570;height:197" coordorigin="6235,1249" coordsize="1570,197" path="m6235,1446l7805,1446,7805,1249,6235,1249,6235,1446xe" filled="f" stroked="t" strokeweight="0.36pt" strokecolor="#B3B3B3">
              <v:path arrowok="t"/>
            </v:shape>
            <v:shape style="position:absolute;left:7654;top:1300;width:74;height:86" coordorigin="7654,1300" coordsize="74,86" path="m7654,1300l7654,1386,7728,1343,7654,1300xe" filled="t" fillcolor="#656565" stroked="f">
              <v:path arrowok="t"/>
              <v:fill/>
            </v:shape>
            <v:shape style="position:absolute;left:6235;top:1446;width:1570;height:77" coordorigin="6235,1446" coordsize="1570,77" path="m7805,1446l6235,1446,6236,1456,6270,1511,6312,1523,7728,1523,7778,1505,7805,1446xe" filled="t" fillcolor="#98BFDA" stroked="f">
              <v:path arrowok="t"/>
              <v:fill/>
            </v:shape>
            <v:shape style="position:absolute;left:6235;top:1446;width:1570;height:77" coordorigin="6235,1446" coordsize="1570,77" path="m7805,1446l7802,1469,7792,1489,7778,1505,7760,1516,7738,1522,7728,1523,6312,1523,6254,1496,6235,1446,7805,1446xe" filled="f" stroked="t" strokeweight="0.36pt" strokecolor="#B3B3B3">
              <v:path arrowok="t"/>
            </v:shape>
            <v:shape type="#_x0000_t75" style="position:absolute;left:6283;top:-603;width:163;height:163">
              <v:imagedata o:title="" r:id="rId443"/>
            </v:shape>
            <v:shape type="#_x0000_t75" style="position:absolute;left:6264;top:-366;width:120;height:115">
              <v:imagedata o:title="" r:id="rId444"/>
            </v:shape>
            <v:shape type="#_x0000_t75" style="position:absolute;left:6264;top:-159;width:120;height:120">
              <v:imagedata o:title="" r:id="rId445"/>
            </v:shape>
            <v:shape type="#_x0000_t75" style="position:absolute;left:6264;top:49;width:120;height:115">
              <v:imagedata o:title="" r:id="rId446"/>
            </v:shape>
            <v:shape type="#_x0000_t75" style="position:absolute;left:6264;top:256;width:120;height:120">
              <v:imagedata o:title="" r:id="rId447"/>
            </v:shape>
            <v:shape type="#_x0000_t75" style="position:absolute;left:6264;top:465;width:120;height:115">
              <v:imagedata o:title="" r:id="rId448"/>
            </v:shape>
            <v:shape type="#_x0000_t75" style="position:absolute;left:6264;top:673;width:120;height:115">
              <v:imagedata o:title="" r:id="rId449"/>
            </v:shape>
            <v:shape type="#_x0000_t75" style="position:absolute;left:6264;top:880;width:120;height:115">
              <v:imagedata o:title="" r:id="rId450"/>
            </v:shape>
            <v:shape type="#_x0000_t75" style="position:absolute;left:6264;top:1089;width:120;height:115">
              <v:imagedata o:title="" r:id="rId451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position w:val="-3"/>
          <w:sz w:val="11"/>
          <w:szCs w:val="11"/>
        </w:rPr>
        <w:t>∞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11"/>
          <w:szCs w:val="11"/>
        </w:rPr>
        <w:t>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5"/>
          <w:w w:val="100"/>
          <w:position w:val="-3"/>
          <w:sz w:val="11"/>
          <w:szCs w:val="11"/>
        </w:rPr>
        <w:t> 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position w:val="0"/>
          <w:sz w:val="10"/>
          <w:szCs w:val="10"/>
        </w:rPr>
        <w:t>o</w:t>
      </w:r>
      <w:r>
        <w:rPr>
          <w:rFonts w:cs="Tahoma" w:hAnsi="Tahoma" w:eastAsia="Tahoma" w:ascii="Tahoma"/>
          <w:spacing w:val="2"/>
          <w:w w:val="100"/>
          <w:position w:val="0"/>
          <w:sz w:val="10"/>
          <w:szCs w:val="10"/>
        </w:rPr>
        <w:t>m</w:t>
      </w:r>
      <w:r>
        <w:rPr>
          <w:rFonts w:cs="Tahoma" w:hAnsi="Tahoma" w:eastAsia="Tahoma" w:ascii="Tahoma"/>
          <w:spacing w:val="1"/>
          <w:w w:val="100"/>
          <w:position w:val="0"/>
          <w:sz w:val="10"/>
          <w:szCs w:val="10"/>
        </w:rPr>
        <w:t>p</w:t>
      </w:r>
      <w:r>
        <w:rPr>
          <w:rFonts w:cs="Tahoma" w:hAnsi="Tahoma" w:eastAsia="Tahoma" w:ascii="Tahoma"/>
          <w:spacing w:val="-1"/>
          <w:w w:val="100"/>
          <w:position w:val="0"/>
          <w:sz w:val="10"/>
          <w:szCs w:val="10"/>
        </w:rPr>
        <w:t>r</w:t>
      </w:r>
      <w:r>
        <w:rPr>
          <w:rFonts w:cs="Tahoma" w:hAnsi="Tahoma" w:eastAsia="Tahoma" w:ascii="Tahoma"/>
          <w:spacing w:val="2"/>
          <w:w w:val="100"/>
          <w:position w:val="0"/>
          <w:sz w:val="10"/>
          <w:szCs w:val="10"/>
        </w:rPr>
        <w:t>o</w:t>
      </w:r>
      <w:r>
        <w:rPr>
          <w:rFonts w:cs="Tahoma" w:hAnsi="Tahoma" w:eastAsia="Tahoma" w:ascii="Tahoma"/>
          <w:spacing w:val="1"/>
          <w:w w:val="100"/>
          <w:position w:val="0"/>
          <w:sz w:val="10"/>
          <w:szCs w:val="10"/>
        </w:rPr>
        <w:t>b</w:t>
      </w:r>
      <w:r>
        <w:rPr>
          <w:rFonts w:cs="Tahoma" w:hAnsi="Tahoma" w:eastAsia="Tahoma" w:ascii="Tahoma"/>
          <w:spacing w:val="-1"/>
          <w:w w:val="100"/>
          <w:position w:val="0"/>
          <w:sz w:val="10"/>
          <w:szCs w:val="10"/>
        </w:rPr>
        <w:t>a</w:t>
      </w:r>
      <w:r>
        <w:rPr>
          <w:rFonts w:cs="Tahoma" w:hAnsi="Tahoma" w:eastAsia="Tahoma" w:ascii="Tahoma"/>
          <w:spacing w:val="2"/>
          <w:w w:val="100"/>
          <w:position w:val="0"/>
          <w:sz w:val="10"/>
          <w:szCs w:val="10"/>
        </w:rPr>
        <w:t>n</w:t>
      </w:r>
      <w:r>
        <w:rPr>
          <w:rFonts w:cs="Tahoma" w:hAnsi="Tahoma" w:eastAsia="Tahoma" w:ascii="Tahoma"/>
          <w:spacing w:val="-1"/>
          <w:w w:val="100"/>
          <w:position w:val="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position w:val="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position w:val="0"/>
          <w:sz w:val="10"/>
          <w:szCs w:val="10"/>
        </w:rPr>
        <w:t>I</w:t>
      </w:r>
      <w:r>
        <w:rPr>
          <w:rFonts w:cs="Tahoma" w:hAnsi="Tahoma" w:eastAsia="Tahoma" w:ascii="Tahoma"/>
          <w:spacing w:val="-2"/>
          <w:w w:val="103"/>
          <w:position w:val="0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position w:val="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left"/>
        <w:spacing w:before="53" w:lineRule="auto" w:line="412"/>
        <w:ind w:left="5354" w:right="3088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Ins</w:t>
      </w:r>
      <w:r>
        <w:rPr>
          <w:rFonts w:cs="Tahoma" w:hAnsi="Tahoma" w:eastAsia="Tahoma" w:ascii="Tahoma"/>
          <w:spacing w:val="2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mo</w:t>
      </w:r>
      <w:r>
        <w:rPr>
          <w:rFonts w:cs="Times New Roman" w:hAnsi="Times New Roman" w:eastAsia="Times New Roman" w:ascii="Times New Roman"/>
          <w:spacing w:val="20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d</w:t>
      </w:r>
      <w:r>
        <w:rPr>
          <w:rFonts w:cs="Times New Roman" w:hAnsi="Times New Roman" w:eastAsia="Times New Roman" w:ascii="Times New Roman"/>
          <w:spacing w:val="18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k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spacing w:val="24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center"/>
        <w:spacing w:before="1"/>
        <w:ind w:left="5326" w:right="3071"/>
      </w:pPr>
      <w:r>
        <w:rPr>
          <w:rFonts w:cs="Tahoma" w:hAnsi="Tahoma" w:eastAsia="Tahoma" w:ascii="Tahoma"/>
          <w:spacing w:val="0"/>
          <w:w w:val="100"/>
          <w:sz w:val="10"/>
          <w:szCs w:val="10"/>
        </w:rPr>
        <w:t>s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t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k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sz w:val="10"/>
          <w:szCs w:val="10"/>
        </w:rPr>
        <w:t>e</w:t>
      </w:r>
      <w:r>
        <w:rPr>
          <w:rFonts w:cs="Tahoma" w:hAnsi="Tahoma" w:eastAsia="Tahoma" w:ascii="Tahoma"/>
          <w:spacing w:val="-1"/>
          <w:w w:val="100"/>
          <w:sz w:val="10"/>
          <w:szCs w:val="10"/>
        </w:rPr>
        <w:t>v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  <w:t>o</w:t>
      </w:r>
      <w:r>
        <w:rPr>
          <w:rFonts w:cs="Times New Roman" w:hAnsi="Times New Roman" w:eastAsia="Times New Roman" w:ascii="Times New Roman"/>
          <w:spacing w:val="23"/>
          <w:w w:val="100"/>
          <w:sz w:val="10"/>
          <w:szCs w:val="10"/>
        </w:rPr>
        <w:t> 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I</w:t>
      </w:r>
      <w:r>
        <w:rPr>
          <w:rFonts w:cs="Tahoma" w:hAnsi="Tahoma" w:eastAsia="Tahoma" w:ascii="Tahoma"/>
          <w:spacing w:val="1"/>
          <w:w w:val="103"/>
          <w:sz w:val="10"/>
          <w:szCs w:val="10"/>
        </w:rPr>
        <w:t>N</w:t>
      </w:r>
      <w:r>
        <w:rPr>
          <w:rFonts w:cs="Tahoma" w:hAnsi="Tahoma" w:eastAsia="Tahoma" w:ascii="Tahoma"/>
          <w:spacing w:val="0"/>
          <w:w w:val="103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center"/>
        <w:spacing w:before="28"/>
        <w:ind w:left="104" w:right="2433"/>
      </w:pPr>
      <w:r>
        <w:rPr>
          <w:rFonts w:cs="Tahoma" w:hAnsi="Tahoma" w:eastAsia="Tahoma" w:ascii="Tahoma"/>
          <w:spacing w:val="0"/>
          <w:w w:val="100"/>
          <w:position w:val="6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6"/>
          <w:sz w:val="10"/>
          <w:szCs w:val="10"/>
        </w:rPr>
        <w:t>        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"/>
          <w:w w:val="100"/>
          <w:position w:val="6"/>
          <w:sz w:val="10"/>
          <w:szCs w:val="10"/>
        </w:rPr>
        <w:t> </w:t>
      </w:r>
      <w:r>
        <w:rPr>
          <w:rFonts w:cs="Tahoma" w:hAnsi="Tahoma" w:eastAsia="Tahoma" w:ascii="Tahoma"/>
          <w:spacing w:val="1"/>
          <w:w w:val="100"/>
          <w:position w:val="0"/>
          <w:sz w:val="10"/>
          <w:szCs w:val="10"/>
        </w:rPr>
        <w:t>f</w:t>
      </w:r>
      <w:r>
        <w:rPr>
          <w:rFonts w:cs="Tahoma" w:hAnsi="Tahoma" w:eastAsia="Tahoma" w:ascii="Tahoma"/>
          <w:spacing w:val="1"/>
          <w:w w:val="100"/>
          <w:position w:val="0"/>
          <w:sz w:val="10"/>
          <w:szCs w:val="10"/>
        </w:rPr>
        <w:t>e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  <w:t>ch</w:t>
      </w:r>
      <w:r>
        <w:rPr>
          <w:rFonts w:cs="Tahoma" w:hAnsi="Tahoma" w:eastAsia="Tahoma" w:ascii="Tahoma"/>
          <w:spacing w:val="-1"/>
          <w:w w:val="100"/>
          <w:position w:val="0"/>
          <w:sz w:val="10"/>
          <w:szCs w:val="10"/>
        </w:rPr>
        <w:t>a</w:t>
      </w:r>
      <w:r>
        <w:rPr>
          <w:rFonts w:cs="Tahoma" w:hAnsi="Tahoma" w:eastAsia="Tahoma" w:ascii="Tahoma"/>
          <w:spacing w:val="1"/>
          <w:w w:val="100"/>
          <w:position w:val="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  <w:t>c</w:t>
      </w:r>
      <w:r>
        <w:rPr>
          <w:rFonts w:cs="Tahoma" w:hAnsi="Tahoma" w:eastAsia="Tahoma" w:ascii="Tahoma"/>
          <w:spacing w:val="1"/>
          <w:w w:val="100"/>
          <w:position w:val="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  <w:t>u</w:t>
      </w:r>
      <w:r>
        <w:rPr>
          <w:rFonts w:cs="Tahoma" w:hAnsi="Tahoma" w:eastAsia="Tahoma" w:ascii="Tahoma"/>
          <w:spacing w:val="1"/>
          <w:w w:val="100"/>
          <w:position w:val="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  <w:t>l</w:t>
      </w:r>
      <w:r>
        <w:rPr>
          <w:rFonts w:cs="Tahoma" w:hAnsi="Tahoma" w:eastAsia="Tahoma" w:ascii="Tahoma"/>
          <w:spacing w:val="-2"/>
          <w:w w:val="100"/>
          <w:position w:val="0"/>
          <w:sz w:val="10"/>
          <w:szCs w:val="10"/>
        </w:rPr>
        <w:t>i</w:t>
      </w:r>
      <w:r>
        <w:rPr>
          <w:rFonts w:cs="Tahoma" w:hAnsi="Tahoma" w:eastAsia="Tahoma" w:ascii="Tahoma"/>
          <w:spacing w:val="2"/>
          <w:w w:val="100"/>
          <w:position w:val="0"/>
          <w:sz w:val="10"/>
          <w:szCs w:val="10"/>
        </w:rPr>
        <w:t>z</w:t>
      </w:r>
      <w:r>
        <w:rPr>
          <w:rFonts w:cs="Tahoma" w:hAnsi="Tahoma" w:eastAsia="Tahoma" w:ascii="Tahoma"/>
          <w:spacing w:val="-1"/>
          <w:w w:val="100"/>
          <w:position w:val="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  <w:t>ci</w:t>
      </w:r>
      <w:r>
        <w:rPr>
          <w:rFonts w:cs="Tahoma" w:hAnsi="Tahoma" w:eastAsia="Tahoma" w:ascii="Tahoma"/>
          <w:spacing w:val="2"/>
          <w:w w:val="100"/>
          <w:position w:val="0"/>
          <w:sz w:val="10"/>
          <w:szCs w:val="10"/>
        </w:rPr>
        <w:t>o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position w:val="0"/>
          <w:sz w:val="10"/>
          <w:szCs w:val="10"/>
        </w:rPr>
        <w:t> </w:t>
      </w:r>
      <w:r>
        <w:rPr>
          <w:rFonts w:cs="Tahoma" w:hAnsi="Tahoma" w:eastAsia="Tahoma" w:ascii="Tahoma"/>
          <w:spacing w:val="2"/>
          <w:w w:val="103"/>
          <w:position w:val="0"/>
          <w:sz w:val="10"/>
          <w:szCs w:val="10"/>
        </w:rPr>
        <w:t>D</w:t>
      </w:r>
      <w:r>
        <w:rPr>
          <w:rFonts w:cs="Tahoma" w:hAnsi="Tahoma" w:eastAsia="Tahoma" w:ascii="Tahoma"/>
          <w:spacing w:val="1"/>
          <w:w w:val="103"/>
          <w:position w:val="0"/>
          <w:sz w:val="10"/>
          <w:szCs w:val="10"/>
        </w:rPr>
        <w:t>A</w:t>
      </w:r>
      <w:r>
        <w:rPr>
          <w:rFonts w:cs="Tahoma" w:hAnsi="Tahoma" w:eastAsia="Tahoma" w:ascii="Tahoma"/>
          <w:spacing w:val="0"/>
          <w:w w:val="103"/>
          <w:position w:val="0"/>
          <w:sz w:val="10"/>
          <w:szCs w:val="10"/>
        </w:rPr>
        <w:t>TE</w:t>
      </w:r>
      <w:r>
        <w:rPr>
          <w:rFonts w:cs="Tahoma" w:hAnsi="Tahoma" w:eastAsia="Tahoma" w:ascii="Tahoma"/>
          <w:spacing w:val="2"/>
          <w:w w:val="103"/>
          <w:position w:val="0"/>
          <w:sz w:val="10"/>
          <w:szCs w:val="10"/>
        </w:rPr>
        <w:t>T</w:t>
      </w:r>
      <w:r>
        <w:rPr>
          <w:rFonts w:cs="Tahoma" w:hAnsi="Tahoma" w:eastAsia="Tahoma" w:ascii="Tahoma"/>
          <w:spacing w:val="0"/>
          <w:w w:val="103"/>
          <w:position w:val="0"/>
          <w:sz w:val="10"/>
          <w:szCs w:val="10"/>
        </w:rPr>
        <w:t>IME</w:t>
      </w:r>
      <w:r>
        <w:rPr>
          <w:rFonts w:cs="Tahoma" w:hAnsi="Tahoma" w:eastAsia="Tahoma" w:ascii="Tahoma"/>
          <w:spacing w:val="0"/>
          <w:w w:val="100"/>
          <w:position w:val="0"/>
          <w:sz w:val="10"/>
          <w:szCs w:val="10"/>
        </w:rPr>
      </w:r>
    </w:p>
    <w:p>
      <w:pPr>
        <w:rPr>
          <w:rFonts w:cs="Tahoma" w:hAnsi="Tahoma" w:eastAsia="Tahoma" w:ascii="Tahoma"/>
          <w:sz w:val="10"/>
          <w:szCs w:val="10"/>
        </w:rPr>
        <w:jc w:val="center"/>
        <w:spacing w:before="71"/>
        <w:ind w:left="5223" w:right="3482"/>
      </w:pP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I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n</w:t>
      </w:r>
      <w:r>
        <w:rPr>
          <w:rFonts w:cs="Tahoma" w:hAnsi="Tahoma" w:eastAsia="Tahoma" w:ascii="Tahoma"/>
          <w:b/>
          <w:color w:val="FFFFFF"/>
          <w:spacing w:val="2"/>
          <w:w w:val="103"/>
          <w:sz w:val="10"/>
          <w:szCs w:val="10"/>
        </w:rPr>
        <w:t>d</w:t>
      </w:r>
      <w:r>
        <w:rPr>
          <w:rFonts w:cs="Tahoma" w:hAnsi="Tahoma" w:eastAsia="Tahoma" w:ascii="Tahoma"/>
          <w:b/>
          <w:color w:val="FFFFFF"/>
          <w:spacing w:val="-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x</w:t>
      </w:r>
      <w:r>
        <w:rPr>
          <w:rFonts w:cs="Tahoma" w:hAnsi="Tahoma" w:eastAsia="Tahoma" w:ascii="Tahoma"/>
          <w:b/>
          <w:color w:val="FFFFFF"/>
          <w:spacing w:val="1"/>
          <w:w w:val="103"/>
          <w:sz w:val="10"/>
          <w:szCs w:val="10"/>
        </w:rPr>
        <w:t>e</w:t>
      </w:r>
      <w:r>
        <w:rPr>
          <w:rFonts w:cs="Tahoma" w:hAnsi="Tahoma" w:eastAsia="Tahoma" w:ascii="Tahoma"/>
          <w:b/>
          <w:color w:val="FFFFFF"/>
          <w:spacing w:val="0"/>
          <w:w w:val="103"/>
          <w:sz w:val="10"/>
          <w:szCs w:val="10"/>
        </w:rPr>
        <w:t>s</w:t>
      </w:r>
      <w:r>
        <w:rPr>
          <w:rFonts w:cs="Tahoma" w:hAnsi="Tahoma" w:eastAsia="Tahoma" w:ascii="Tahoma"/>
          <w:color w:val="000000"/>
          <w:spacing w:val="0"/>
          <w:w w:val="100"/>
          <w:sz w:val="10"/>
          <w:szCs w:val="10"/>
        </w:rPr>
      </w:r>
    </w:p>
    <w:sectPr>
      <w:type w:val="continuous"/>
      <w:pgSz w:w="11900" w:h="16840"/>
      <w:pgMar w:top="1580" w:bottom="280" w:left="1040" w:right="16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9" Type="http://schemas.openxmlformats.org/officeDocument/2006/relationships/image" Target="media/image6.jpg"/><Relationship Id="rId10" Type="http://schemas.openxmlformats.org/officeDocument/2006/relationships/image" Target="media/image7.jpg"/><Relationship Id="rId11" Type="http://schemas.openxmlformats.org/officeDocument/2006/relationships/image" Target="media/image8.jpg"/><Relationship Id="rId12" Type="http://schemas.openxmlformats.org/officeDocument/2006/relationships/image" Target="media/image9.jpg"/><Relationship Id="rId13" Type="http://schemas.openxmlformats.org/officeDocument/2006/relationships/image" Target="media/image10.jpg"/><Relationship Id="rId14" Type="http://schemas.openxmlformats.org/officeDocument/2006/relationships/image" Target="media/image11.jpg"/><Relationship Id="rId15" Type="http://schemas.openxmlformats.org/officeDocument/2006/relationships/image" Target="media/image12.jpg"/><Relationship Id="rId16" Type="http://schemas.openxmlformats.org/officeDocument/2006/relationships/image" Target="media/image13.jpg"/><Relationship Id="rId17" Type="http://schemas.openxmlformats.org/officeDocument/2006/relationships/image" Target="media/image14.jpg"/><Relationship Id="rId18" Type="http://schemas.openxmlformats.org/officeDocument/2006/relationships/image" Target="media/image15.jpg"/><Relationship Id="rId19" Type="http://schemas.openxmlformats.org/officeDocument/2006/relationships/image" Target="media/image16.jpg"/><Relationship Id="rId20" Type="http://schemas.openxmlformats.org/officeDocument/2006/relationships/image" Target="media/image17.jpg"/><Relationship Id="rId21" Type="http://schemas.openxmlformats.org/officeDocument/2006/relationships/image" Target="media/image18.jpg"/><Relationship Id="rId22" Type="http://schemas.openxmlformats.org/officeDocument/2006/relationships/image" Target="media/image19.jpg"/><Relationship Id="rId23" Type="http://schemas.openxmlformats.org/officeDocument/2006/relationships/image" Target="media/image20.jpg"/><Relationship Id="rId24" Type="http://schemas.openxmlformats.org/officeDocument/2006/relationships/image" Target="media/image21.jpg"/><Relationship Id="rId25" Type="http://schemas.openxmlformats.org/officeDocument/2006/relationships/image" Target="media/image22.jpg"/><Relationship Id="rId26" Type="http://schemas.openxmlformats.org/officeDocument/2006/relationships/image" Target="media/image23.jpg"/><Relationship Id="rId27" Type="http://schemas.openxmlformats.org/officeDocument/2006/relationships/image" Target="media/image24.jpg"/><Relationship Id="rId28" Type="http://schemas.openxmlformats.org/officeDocument/2006/relationships/image" Target="media/image25.jpg"/><Relationship Id="rId29" Type="http://schemas.openxmlformats.org/officeDocument/2006/relationships/image" Target="media/image26.jpg"/><Relationship Id="rId30" Type="http://schemas.openxmlformats.org/officeDocument/2006/relationships/image" Target="media/image27.jpg"/><Relationship Id="rId31" Type="http://schemas.openxmlformats.org/officeDocument/2006/relationships/image" Target="media/image28.jpg"/><Relationship Id="rId32" Type="http://schemas.openxmlformats.org/officeDocument/2006/relationships/image" Target="media/image29.jpg"/><Relationship Id="rId33" Type="http://schemas.openxmlformats.org/officeDocument/2006/relationships/image" Target="media/image30.jpg"/><Relationship Id="rId34" Type="http://schemas.openxmlformats.org/officeDocument/2006/relationships/image" Target="media/image31.jpg"/><Relationship Id="rId35" Type="http://schemas.openxmlformats.org/officeDocument/2006/relationships/image" Target="media/image32.jpg"/><Relationship Id="rId36" Type="http://schemas.openxmlformats.org/officeDocument/2006/relationships/image" Target="media/image33.jpg"/><Relationship Id="rId37" Type="http://schemas.openxmlformats.org/officeDocument/2006/relationships/image" Target="media/image34.jpg"/><Relationship Id="rId38" Type="http://schemas.openxmlformats.org/officeDocument/2006/relationships/image" Target="media/image35.jpg"/><Relationship Id="rId39" Type="http://schemas.openxmlformats.org/officeDocument/2006/relationships/image" Target="media/image36.jpg"/><Relationship Id="rId40" Type="http://schemas.openxmlformats.org/officeDocument/2006/relationships/image" Target="media/image37.jpg"/><Relationship Id="rId41" Type="http://schemas.openxmlformats.org/officeDocument/2006/relationships/image" Target="media/image38.jpg"/><Relationship Id="rId42" Type="http://schemas.openxmlformats.org/officeDocument/2006/relationships/image" Target="media/image39.jpg"/><Relationship Id="rId43" Type="http://schemas.openxmlformats.org/officeDocument/2006/relationships/image" Target="media/image40.jpg"/><Relationship Id="rId44" Type="http://schemas.openxmlformats.org/officeDocument/2006/relationships/image" Target="media/image41.jpg"/><Relationship Id="rId45" Type="http://schemas.openxmlformats.org/officeDocument/2006/relationships/image" Target="media/image42.jpg"/><Relationship Id="rId46" Type="http://schemas.openxmlformats.org/officeDocument/2006/relationships/image" Target="media/image43.jpg"/><Relationship Id="rId47" Type="http://schemas.openxmlformats.org/officeDocument/2006/relationships/image" Target="media/image44.jpg"/><Relationship Id="rId48" Type="http://schemas.openxmlformats.org/officeDocument/2006/relationships/image" Target="media/image45.jpg"/><Relationship Id="rId49" Type="http://schemas.openxmlformats.org/officeDocument/2006/relationships/image" Target="media/image46.jpg"/><Relationship Id="rId50" Type="http://schemas.openxmlformats.org/officeDocument/2006/relationships/image" Target="media/image47.jpg"/><Relationship Id="rId51" Type="http://schemas.openxmlformats.org/officeDocument/2006/relationships/image" Target="media/image48.jpg"/><Relationship Id="rId52" Type="http://schemas.openxmlformats.org/officeDocument/2006/relationships/image" Target="media/image49.jpg"/><Relationship Id="rId53" Type="http://schemas.openxmlformats.org/officeDocument/2006/relationships/image" Target="media/image50.jpg"/><Relationship Id="rId54" Type="http://schemas.openxmlformats.org/officeDocument/2006/relationships/image" Target="media/image51.jpg"/><Relationship Id="rId55" Type="http://schemas.openxmlformats.org/officeDocument/2006/relationships/image" Target="media/image52.jpg"/><Relationship Id="rId56" Type="http://schemas.openxmlformats.org/officeDocument/2006/relationships/image" Target="media/image53.jpg"/><Relationship Id="rId57" Type="http://schemas.openxmlformats.org/officeDocument/2006/relationships/image" Target="media/image54.jpg"/><Relationship Id="rId58" Type="http://schemas.openxmlformats.org/officeDocument/2006/relationships/image" Target="media/image55.jpg"/><Relationship Id="rId59" Type="http://schemas.openxmlformats.org/officeDocument/2006/relationships/image" Target="media/image56.jpg"/><Relationship Id="rId60" Type="http://schemas.openxmlformats.org/officeDocument/2006/relationships/image" Target="media/image57.jpg"/><Relationship Id="rId61" Type="http://schemas.openxmlformats.org/officeDocument/2006/relationships/image" Target="media/image58.jpg"/><Relationship Id="rId62" Type="http://schemas.openxmlformats.org/officeDocument/2006/relationships/image" Target="media/image59.jpg"/><Relationship Id="rId63" Type="http://schemas.openxmlformats.org/officeDocument/2006/relationships/image" Target="media/image60.jpg"/><Relationship Id="rId64" Type="http://schemas.openxmlformats.org/officeDocument/2006/relationships/image" Target="media/image61.jpg"/><Relationship Id="rId65" Type="http://schemas.openxmlformats.org/officeDocument/2006/relationships/image" Target="media/image62.jpg"/><Relationship Id="rId66" Type="http://schemas.openxmlformats.org/officeDocument/2006/relationships/image" Target="media/image63.jpg"/><Relationship Id="rId67" Type="http://schemas.openxmlformats.org/officeDocument/2006/relationships/image" Target="media/image64.png"/><Relationship Id="rId68" Type="http://schemas.openxmlformats.org/officeDocument/2006/relationships/image" Target="media/image65.png"/><Relationship Id="rId69" Type="http://schemas.openxmlformats.org/officeDocument/2006/relationships/image" Target="media/image66.png"/><Relationship Id="rId70" Type="http://schemas.openxmlformats.org/officeDocument/2006/relationships/image" Target="media/image67.png"/><Relationship Id="rId71" Type="http://schemas.openxmlformats.org/officeDocument/2006/relationships/image" Target="media/image68.png"/><Relationship Id="rId72" Type="http://schemas.openxmlformats.org/officeDocument/2006/relationships/image" Target="media/image69.png"/><Relationship Id="rId73" Type="http://schemas.openxmlformats.org/officeDocument/2006/relationships/image" Target="media/image70.png"/><Relationship Id="rId74" Type="http://schemas.openxmlformats.org/officeDocument/2006/relationships/image" Target="media/image71.png"/><Relationship Id="rId75" Type="http://schemas.openxmlformats.org/officeDocument/2006/relationships/image" Target="media/image72.png"/><Relationship Id="rId76" Type="http://schemas.openxmlformats.org/officeDocument/2006/relationships/image" Target="media/image73.png"/><Relationship Id="rId77" Type="http://schemas.openxmlformats.org/officeDocument/2006/relationships/image" Target="media/image74.png"/><Relationship Id="rId78" Type="http://schemas.openxmlformats.org/officeDocument/2006/relationships/image" Target="media/image75.png"/><Relationship Id="rId79" Type="http://schemas.openxmlformats.org/officeDocument/2006/relationships/image" Target="media/image76.png"/><Relationship Id="rId80" Type="http://schemas.openxmlformats.org/officeDocument/2006/relationships/image" Target="media/image77.png"/><Relationship Id="rId81" Type="http://schemas.openxmlformats.org/officeDocument/2006/relationships/image" Target="media/image78.png"/><Relationship Id="rId82" Type="http://schemas.openxmlformats.org/officeDocument/2006/relationships/image" Target="media/image79.png"/><Relationship Id="rId83" Type="http://schemas.openxmlformats.org/officeDocument/2006/relationships/image" Target="media/image80.png"/><Relationship Id="rId84" Type="http://schemas.openxmlformats.org/officeDocument/2006/relationships/image" Target="media/image81.png"/><Relationship Id="rId85" Type="http://schemas.openxmlformats.org/officeDocument/2006/relationships/image" Target="media/image82.png"/><Relationship Id="rId86" Type="http://schemas.openxmlformats.org/officeDocument/2006/relationships/image" Target="media/image83.png"/><Relationship Id="rId87" Type="http://schemas.openxmlformats.org/officeDocument/2006/relationships/image" Target="media/image84.png"/><Relationship Id="rId88" Type="http://schemas.openxmlformats.org/officeDocument/2006/relationships/image" Target="media/image85.png"/><Relationship Id="rId89" Type="http://schemas.openxmlformats.org/officeDocument/2006/relationships/image" Target="media/image86.jpg"/><Relationship Id="rId90" Type="http://schemas.openxmlformats.org/officeDocument/2006/relationships/image" Target="media/image87.jpg"/><Relationship Id="rId91" Type="http://schemas.openxmlformats.org/officeDocument/2006/relationships/image" Target="media/image88.jpg"/><Relationship Id="rId92" Type="http://schemas.openxmlformats.org/officeDocument/2006/relationships/image" Target="media/image89.jpg"/><Relationship Id="rId93" Type="http://schemas.openxmlformats.org/officeDocument/2006/relationships/image" Target="media/image90.jpg"/><Relationship Id="rId94" Type="http://schemas.openxmlformats.org/officeDocument/2006/relationships/image" Target="media/image91.png"/><Relationship Id="rId95" Type="http://schemas.openxmlformats.org/officeDocument/2006/relationships/image" Target="media/image92.png"/><Relationship Id="rId96" Type="http://schemas.openxmlformats.org/officeDocument/2006/relationships/image" Target="media/image93.png"/><Relationship Id="rId97" Type="http://schemas.openxmlformats.org/officeDocument/2006/relationships/image" Target="media/image94.png"/><Relationship Id="rId98" Type="http://schemas.openxmlformats.org/officeDocument/2006/relationships/image" Target="media/image95.png"/><Relationship Id="rId99" Type="http://schemas.openxmlformats.org/officeDocument/2006/relationships/image" Target="media/image96.png"/><Relationship Id="rId100" Type="http://schemas.openxmlformats.org/officeDocument/2006/relationships/image" Target="media/image97.png"/><Relationship Id="rId101" Type="http://schemas.openxmlformats.org/officeDocument/2006/relationships/image" Target="media/image98.png"/><Relationship Id="rId102" Type="http://schemas.openxmlformats.org/officeDocument/2006/relationships/image" Target="media/image99.png"/><Relationship Id="rId103" Type="http://schemas.openxmlformats.org/officeDocument/2006/relationships/image" Target="media/image100.png"/><Relationship Id="rId104" Type="http://schemas.openxmlformats.org/officeDocument/2006/relationships/image" Target="media/image101.png"/><Relationship Id="rId105" Type="http://schemas.openxmlformats.org/officeDocument/2006/relationships/image" Target="media/image102.png"/><Relationship Id="rId106" Type="http://schemas.openxmlformats.org/officeDocument/2006/relationships/image" Target="media/image103.png"/><Relationship Id="rId107" Type="http://schemas.openxmlformats.org/officeDocument/2006/relationships/image" Target="media/image104.png"/><Relationship Id="rId108" Type="http://schemas.openxmlformats.org/officeDocument/2006/relationships/image" Target="media/image105.png"/><Relationship Id="rId109" Type="http://schemas.openxmlformats.org/officeDocument/2006/relationships/image" Target="media/image106.png"/><Relationship Id="rId110" Type="http://schemas.openxmlformats.org/officeDocument/2006/relationships/image" Target="media/image107.png"/><Relationship Id="rId111" Type="http://schemas.openxmlformats.org/officeDocument/2006/relationships/image" Target="media/image108.png"/><Relationship Id="rId112" Type="http://schemas.openxmlformats.org/officeDocument/2006/relationships/image" Target="media/image109.png"/><Relationship Id="rId113" Type="http://schemas.openxmlformats.org/officeDocument/2006/relationships/image" Target="media/image110.jpg"/><Relationship Id="rId114" Type="http://schemas.openxmlformats.org/officeDocument/2006/relationships/image" Target="media/image111.jpg"/><Relationship Id="rId115" Type="http://schemas.openxmlformats.org/officeDocument/2006/relationships/image" Target="media/image112.jpg"/><Relationship Id="rId116" Type="http://schemas.openxmlformats.org/officeDocument/2006/relationships/image" Target="media/image113.jpg"/><Relationship Id="rId117" Type="http://schemas.openxmlformats.org/officeDocument/2006/relationships/image" Target="media/image114.jpg"/><Relationship Id="rId118" Type="http://schemas.openxmlformats.org/officeDocument/2006/relationships/image" Target="media/image115.jpg"/><Relationship Id="rId119" Type="http://schemas.openxmlformats.org/officeDocument/2006/relationships/image" Target="media/image116.jpg"/><Relationship Id="rId120" Type="http://schemas.openxmlformats.org/officeDocument/2006/relationships/image" Target="media/image117.png"/><Relationship Id="rId121" Type="http://schemas.openxmlformats.org/officeDocument/2006/relationships/image" Target="media/image118.png"/><Relationship Id="rId122" Type="http://schemas.openxmlformats.org/officeDocument/2006/relationships/image" Target="media/image119.png"/><Relationship Id="rId123" Type="http://schemas.openxmlformats.org/officeDocument/2006/relationships/image" Target="media/image120.png"/><Relationship Id="rId124" Type="http://schemas.openxmlformats.org/officeDocument/2006/relationships/image" Target="media/image121.png"/><Relationship Id="rId125" Type="http://schemas.openxmlformats.org/officeDocument/2006/relationships/image" Target="media/image122.jpg"/><Relationship Id="rId126" Type="http://schemas.openxmlformats.org/officeDocument/2006/relationships/image" Target="media/image123.jpg"/><Relationship Id="rId127" Type="http://schemas.openxmlformats.org/officeDocument/2006/relationships/image" Target="media/image124.jpg"/><Relationship Id="rId128" Type="http://schemas.openxmlformats.org/officeDocument/2006/relationships/image" Target="media/image125.png"/><Relationship Id="rId129" Type="http://schemas.openxmlformats.org/officeDocument/2006/relationships/image" Target="media/image126.jpg"/><Relationship Id="rId130" Type="http://schemas.openxmlformats.org/officeDocument/2006/relationships/image" Target="media/image127.jpg"/><Relationship Id="rId131" Type="http://schemas.openxmlformats.org/officeDocument/2006/relationships/image" Target="media/image128.jpg"/><Relationship Id="rId132" Type="http://schemas.openxmlformats.org/officeDocument/2006/relationships/image" Target="media/image129.png"/><Relationship Id="rId133" Type="http://schemas.openxmlformats.org/officeDocument/2006/relationships/image" Target="media/image130.jpg"/><Relationship Id="rId134" Type="http://schemas.openxmlformats.org/officeDocument/2006/relationships/image" Target="media/image131.jpg"/><Relationship Id="rId135" Type="http://schemas.openxmlformats.org/officeDocument/2006/relationships/image" Target="media/image132.jpg"/><Relationship Id="rId136" Type="http://schemas.openxmlformats.org/officeDocument/2006/relationships/image" Target="media/image133.png"/><Relationship Id="rId137" Type="http://schemas.openxmlformats.org/officeDocument/2006/relationships/image" Target="media/image134.png"/><Relationship Id="rId138" Type="http://schemas.openxmlformats.org/officeDocument/2006/relationships/image" Target="media/image135.png"/><Relationship Id="rId139" Type="http://schemas.openxmlformats.org/officeDocument/2006/relationships/image" Target="media/image136.png"/><Relationship Id="rId140" Type="http://schemas.openxmlformats.org/officeDocument/2006/relationships/image" Target="media/image137.jpg"/><Relationship Id="rId141" Type="http://schemas.openxmlformats.org/officeDocument/2006/relationships/image" Target="media/image138.jpg"/><Relationship Id="rId142" Type="http://schemas.openxmlformats.org/officeDocument/2006/relationships/image" Target="media/image139.jpg"/><Relationship Id="rId143" Type="http://schemas.openxmlformats.org/officeDocument/2006/relationships/image" Target="media/image140.jpg"/><Relationship Id="rId144" Type="http://schemas.openxmlformats.org/officeDocument/2006/relationships/image" Target="media/image141.jpg"/><Relationship Id="rId145" Type="http://schemas.openxmlformats.org/officeDocument/2006/relationships/image" Target="media/image142.jpg"/><Relationship Id="rId146" Type="http://schemas.openxmlformats.org/officeDocument/2006/relationships/image" Target="media/image143.jpg"/><Relationship Id="rId147" Type="http://schemas.openxmlformats.org/officeDocument/2006/relationships/image" Target="media/image144.jpg"/><Relationship Id="rId148" Type="http://schemas.openxmlformats.org/officeDocument/2006/relationships/image" Target="media/image145.jpg"/><Relationship Id="rId149" Type="http://schemas.openxmlformats.org/officeDocument/2006/relationships/image" Target="media/image146.jpg"/><Relationship Id="rId150" Type="http://schemas.openxmlformats.org/officeDocument/2006/relationships/image" Target="media/image147.jpg"/><Relationship Id="rId151" Type="http://schemas.openxmlformats.org/officeDocument/2006/relationships/image" Target="media/image148.jpg"/><Relationship Id="rId152" Type="http://schemas.openxmlformats.org/officeDocument/2006/relationships/image" Target="media/image149.jpg"/><Relationship Id="rId153" Type="http://schemas.openxmlformats.org/officeDocument/2006/relationships/image" Target="media/image150.jpg"/><Relationship Id="rId154" Type="http://schemas.openxmlformats.org/officeDocument/2006/relationships/image" Target="media/image151.jpg"/><Relationship Id="rId155" Type="http://schemas.openxmlformats.org/officeDocument/2006/relationships/image" Target="media/image152.jpg"/><Relationship Id="rId156" Type="http://schemas.openxmlformats.org/officeDocument/2006/relationships/image" Target="media/image153.jpg"/><Relationship Id="rId157" Type="http://schemas.openxmlformats.org/officeDocument/2006/relationships/image" Target="media/image154.jpg"/><Relationship Id="rId158" Type="http://schemas.openxmlformats.org/officeDocument/2006/relationships/image" Target="media/image155.jpg"/><Relationship Id="rId159" Type="http://schemas.openxmlformats.org/officeDocument/2006/relationships/image" Target="media/image156.jpg"/><Relationship Id="rId160" Type="http://schemas.openxmlformats.org/officeDocument/2006/relationships/image" Target="media/image157.jpg"/><Relationship Id="rId161" Type="http://schemas.openxmlformats.org/officeDocument/2006/relationships/image" Target="media/image158.jpg"/><Relationship Id="rId162" Type="http://schemas.openxmlformats.org/officeDocument/2006/relationships/image" Target="media/image159.jpg"/><Relationship Id="rId163" Type="http://schemas.openxmlformats.org/officeDocument/2006/relationships/image" Target="media/image160.jpg"/><Relationship Id="rId164" Type="http://schemas.openxmlformats.org/officeDocument/2006/relationships/image" Target="media/image161.jpg"/><Relationship Id="rId165" Type="http://schemas.openxmlformats.org/officeDocument/2006/relationships/image" Target="media/image162.jpg"/><Relationship Id="rId166" Type="http://schemas.openxmlformats.org/officeDocument/2006/relationships/image" Target="media/image163.jpg"/><Relationship Id="rId167" Type="http://schemas.openxmlformats.org/officeDocument/2006/relationships/image" Target="media/image164.jpg"/><Relationship Id="rId168" Type="http://schemas.openxmlformats.org/officeDocument/2006/relationships/image" Target="media/image165.jpg"/><Relationship Id="rId169" Type="http://schemas.openxmlformats.org/officeDocument/2006/relationships/image" Target="media/image166.jpg"/><Relationship Id="rId170" Type="http://schemas.openxmlformats.org/officeDocument/2006/relationships/image" Target="media/image167.jpg"/><Relationship Id="rId171" Type="http://schemas.openxmlformats.org/officeDocument/2006/relationships/image" Target="media/image168.jpg"/><Relationship Id="rId172" Type="http://schemas.openxmlformats.org/officeDocument/2006/relationships/image" Target="media/image169.jpg"/><Relationship Id="rId173" Type="http://schemas.openxmlformats.org/officeDocument/2006/relationships/image" Target="media/image170.jpg"/><Relationship Id="rId174" Type="http://schemas.openxmlformats.org/officeDocument/2006/relationships/image" Target="media/image171.jpg"/><Relationship Id="rId175" Type="http://schemas.openxmlformats.org/officeDocument/2006/relationships/image" Target="media/image172.jpg"/><Relationship Id="rId176" Type="http://schemas.openxmlformats.org/officeDocument/2006/relationships/image" Target="media/image173.jpg"/><Relationship Id="rId177" Type="http://schemas.openxmlformats.org/officeDocument/2006/relationships/image" Target="media/image174.jpg"/><Relationship Id="rId178" Type="http://schemas.openxmlformats.org/officeDocument/2006/relationships/image" Target="media/image175.jpg"/><Relationship Id="rId179" Type="http://schemas.openxmlformats.org/officeDocument/2006/relationships/image" Target="media/image176.jpg"/><Relationship Id="rId180" Type="http://schemas.openxmlformats.org/officeDocument/2006/relationships/image" Target="media/image177.jpg"/><Relationship Id="rId181" Type="http://schemas.openxmlformats.org/officeDocument/2006/relationships/image" Target="media/image178.jpg"/><Relationship Id="rId182" Type="http://schemas.openxmlformats.org/officeDocument/2006/relationships/image" Target="media/image179.jpg"/><Relationship Id="rId183" Type="http://schemas.openxmlformats.org/officeDocument/2006/relationships/image" Target="media/image180.jpg"/><Relationship Id="rId184" Type="http://schemas.openxmlformats.org/officeDocument/2006/relationships/image" Target="media/image181.jpg"/><Relationship Id="rId185" Type="http://schemas.openxmlformats.org/officeDocument/2006/relationships/image" Target="media/image182.jpg"/><Relationship Id="rId186" Type="http://schemas.openxmlformats.org/officeDocument/2006/relationships/image" Target="media/image183.jpg"/><Relationship Id="rId187" Type="http://schemas.openxmlformats.org/officeDocument/2006/relationships/image" Target="media/image184.jpg"/><Relationship Id="rId188" Type="http://schemas.openxmlformats.org/officeDocument/2006/relationships/image" Target="media/image185.jpg"/><Relationship Id="rId189" Type="http://schemas.openxmlformats.org/officeDocument/2006/relationships/image" Target="media/image186.jpg"/><Relationship Id="rId190" Type="http://schemas.openxmlformats.org/officeDocument/2006/relationships/image" Target="media/image187.jpg"/><Relationship Id="rId191" Type="http://schemas.openxmlformats.org/officeDocument/2006/relationships/image" Target="media/image188.jpg"/><Relationship Id="rId192" Type="http://schemas.openxmlformats.org/officeDocument/2006/relationships/image" Target="media/image189.jpg"/><Relationship Id="rId193" Type="http://schemas.openxmlformats.org/officeDocument/2006/relationships/image" Target="media/image190.jpg"/><Relationship Id="rId194" Type="http://schemas.openxmlformats.org/officeDocument/2006/relationships/image" Target="media/image191.jpg"/><Relationship Id="rId195" Type="http://schemas.openxmlformats.org/officeDocument/2006/relationships/image" Target="media/image192.jpg"/><Relationship Id="rId196" Type="http://schemas.openxmlformats.org/officeDocument/2006/relationships/image" Target="media/image193.jpg"/><Relationship Id="rId197" Type="http://schemas.openxmlformats.org/officeDocument/2006/relationships/image" Target="media/image194.jpg"/><Relationship Id="rId198" Type="http://schemas.openxmlformats.org/officeDocument/2006/relationships/image" Target="media/image195.jpg"/><Relationship Id="rId199" Type="http://schemas.openxmlformats.org/officeDocument/2006/relationships/image" Target="media/image196.jpg"/><Relationship Id="rId200" Type="http://schemas.openxmlformats.org/officeDocument/2006/relationships/image" Target="media/image197.jpg"/><Relationship Id="rId201" Type="http://schemas.openxmlformats.org/officeDocument/2006/relationships/image" Target="media/image198.jpg"/><Relationship Id="rId202" Type="http://schemas.openxmlformats.org/officeDocument/2006/relationships/image" Target="media/image199.jpg"/><Relationship Id="rId203" Type="http://schemas.openxmlformats.org/officeDocument/2006/relationships/image" Target="media/image200.jpg"/><Relationship Id="rId204" Type="http://schemas.openxmlformats.org/officeDocument/2006/relationships/image" Target="media/image201.jpg"/><Relationship Id="rId205" Type="http://schemas.openxmlformats.org/officeDocument/2006/relationships/image" Target="media/image202.png"/><Relationship Id="rId206" Type="http://schemas.openxmlformats.org/officeDocument/2006/relationships/image" Target="media/image203.png"/><Relationship Id="rId207" Type="http://schemas.openxmlformats.org/officeDocument/2006/relationships/image" Target="media/image204.png"/><Relationship Id="rId208" Type="http://schemas.openxmlformats.org/officeDocument/2006/relationships/image" Target="media/image205.png"/><Relationship Id="rId209" Type="http://schemas.openxmlformats.org/officeDocument/2006/relationships/image" Target="media/image206.jpg"/><Relationship Id="rId210" Type="http://schemas.openxmlformats.org/officeDocument/2006/relationships/image" Target="media/image207.jpg"/><Relationship Id="rId211" Type="http://schemas.openxmlformats.org/officeDocument/2006/relationships/image" Target="media/image208.jpg"/><Relationship Id="rId212" Type="http://schemas.openxmlformats.org/officeDocument/2006/relationships/image" Target="media/image209.jpg"/><Relationship Id="rId213" Type="http://schemas.openxmlformats.org/officeDocument/2006/relationships/image" Target="media/image210.jpg"/><Relationship Id="rId214" Type="http://schemas.openxmlformats.org/officeDocument/2006/relationships/image" Target="media/image211.jpg"/><Relationship Id="rId215" Type="http://schemas.openxmlformats.org/officeDocument/2006/relationships/image" Target="media/image212.jpg"/><Relationship Id="rId216" Type="http://schemas.openxmlformats.org/officeDocument/2006/relationships/image" Target="media/image213.jpg"/><Relationship Id="rId217" Type="http://schemas.openxmlformats.org/officeDocument/2006/relationships/image" Target="media/image214.jpg"/><Relationship Id="rId218" Type="http://schemas.openxmlformats.org/officeDocument/2006/relationships/image" Target="media/image215.jpg"/><Relationship Id="rId219" Type="http://schemas.openxmlformats.org/officeDocument/2006/relationships/image" Target="media/image216.jpg"/><Relationship Id="rId220" Type="http://schemas.openxmlformats.org/officeDocument/2006/relationships/image" Target="media/image217.jpg"/><Relationship Id="rId221" Type="http://schemas.openxmlformats.org/officeDocument/2006/relationships/image" Target="media/image218.jpg"/><Relationship Id="rId222" Type="http://schemas.openxmlformats.org/officeDocument/2006/relationships/image" Target="media/image219.jpg"/><Relationship Id="rId223" Type="http://schemas.openxmlformats.org/officeDocument/2006/relationships/image" Target="media/image220.jpg"/><Relationship Id="rId224" Type="http://schemas.openxmlformats.org/officeDocument/2006/relationships/image" Target="media/image221.jpg"/><Relationship Id="rId225" Type="http://schemas.openxmlformats.org/officeDocument/2006/relationships/image" Target="media/image222.jpg"/><Relationship Id="rId226" Type="http://schemas.openxmlformats.org/officeDocument/2006/relationships/image" Target="media/image223.jpg"/><Relationship Id="rId227" Type="http://schemas.openxmlformats.org/officeDocument/2006/relationships/image" Target="media/image224.jpg"/><Relationship Id="rId228" Type="http://schemas.openxmlformats.org/officeDocument/2006/relationships/image" Target="media/image225.jpg"/><Relationship Id="rId229" Type="http://schemas.openxmlformats.org/officeDocument/2006/relationships/image" Target="media/image226.jpg"/><Relationship Id="rId230" Type="http://schemas.openxmlformats.org/officeDocument/2006/relationships/image" Target="media/image227.jpg"/><Relationship Id="rId231" Type="http://schemas.openxmlformats.org/officeDocument/2006/relationships/image" Target="media/image228.jpg"/><Relationship Id="rId232" Type="http://schemas.openxmlformats.org/officeDocument/2006/relationships/image" Target="media/image229.jpg"/><Relationship Id="rId233" Type="http://schemas.openxmlformats.org/officeDocument/2006/relationships/image" Target="media/image230.jpg"/><Relationship Id="rId234" Type="http://schemas.openxmlformats.org/officeDocument/2006/relationships/image" Target="media/image231.jpg"/><Relationship Id="rId235" Type="http://schemas.openxmlformats.org/officeDocument/2006/relationships/image" Target="media/image232.jpg"/><Relationship Id="rId236" Type="http://schemas.openxmlformats.org/officeDocument/2006/relationships/image" Target="media/image233.jpg"/><Relationship Id="rId237" Type="http://schemas.openxmlformats.org/officeDocument/2006/relationships/image" Target="media/image234.jpg"/><Relationship Id="rId238" Type="http://schemas.openxmlformats.org/officeDocument/2006/relationships/image" Target="media/image235.jpg"/><Relationship Id="rId239" Type="http://schemas.openxmlformats.org/officeDocument/2006/relationships/image" Target="media/image236.jpg"/><Relationship Id="rId240" Type="http://schemas.openxmlformats.org/officeDocument/2006/relationships/image" Target="media/image237.jpg"/><Relationship Id="rId241" Type="http://schemas.openxmlformats.org/officeDocument/2006/relationships/image" Target="media/image238.jpg"/><Relationship Id="rId242" Type="http://schemas.openxmlformats.org/officeDocument/2006/relationships/image" Target="media/image239.jpg"/><Relationship Id="rId243" Type="http://schemas.openxmlformats.org/officeDocument/2006/relationships/image" Target="media/image240.jpg"/><Relationship Id="rId244" Type="http://schemas.openxmlformats.org/officeDocument/2006/relationships/image" Target="media/image241.jpg"/><Relationship Id="rId245" Type="http://schemas.openxmlformats.org/officeDocument/2006/relationships/image" Target="media/image242.jpg"/><Relationship Id="rId246" Type="http://schemas.openxmlformats.org/officeDocument/2006/relationships/image" Target="media/image243.jpg"/><Relationship Id="rId247" Type="http://schemas.openxmlformats.org/officeDocument/2006/relationships/image" Target="media/image244.png"/><Relationship Id="rId248" Type="http://schemas.openxmlformats.org/officeDocument/2006/relationships/image" Target="media/image245.png"/><Relationship Id="rId249" Type="http://schemas.openxmlformats.org/officeDocument/2006/relationships/image" Target="media/image246.png"/><Relationship Id="rId250" Type="http://schemas.openxmlformats.org/officeDocument/2006/relationships/image" Target="media/image247.png"/><Relationship Id="rId251" Type="http://schemas.openxmlformats.org/officeDocument/2006/relationships/image" Target="media/image248.jpg"/><Relationship Id="rId252" Type="http://schemas.openxmlformats.org/officeDocument/2006/relationships/image" Target="media/image249.jpg"/><Relationship Id="rId253" Type="http://schemas.openxmlformats.org/officeDocument/2006/relationships/image" Target="media/image250.jpg"/><Relationship Id="rId254" Type="http://schemas.openxmlformats.org/officeDocument/2006/relationships/image" Target="media/image251.png"/><Relationship Id="rId255" Type="http://schemas.openxmlformats.org/officeDocument/2006/relationships/image" Target="media/image252.png"/><Relationship Id="rId256" Type="http://schemas.openxmlformats.org/officeDocument/2006/relationships/image" Target="media/image253.png"/><Relationship Id="rId257" Type="http://schemas.openxmlformats.org/officeDocument/2006/relationships/image" Target="media/image254.png"/><Relationship Id="rId258" Type="http://schemas.openxmlformats.org/officeDocument/2006/relationships/image" Target="media/image255.png"/><Relationship Id="rId259" Type="http://schemas.openxmlformats.org/officeDocument/2006/relationships/image" Target="media/image256.png"/><Relationship Id="rId260" Type="http://schemas.openxmlformats.org/officeDocument/2006/relationships/image" Target="media/image257.jpg"/><Relationship Id="rId261" Type="http://schemas.openxmlformats.org/officeDocument/2006/relationships/image" Target="media/image258.png"/><Relationship Id="rId262" Type="http://schemas.openxmlformats.org/officeDocument/2006/relationships/image" Target="media/image259.png"/><Relationship Id="rId263" Type="http://schemas.openxmlformats.org/officeDocument/2006/relationships/image" Target="media/image260.png"/><Relationship Id="rId264" Type="http://schemas.openxmlformats.org/officeDocument/2006/relationships/image" Target="media/image261.png"/><Relationship Id="rId265" Type="http://schemas.openxmlformats.org/officeDocument/2006/relationships/image" Target="media/image262.jpg"/><Relationship Id="rId266" Type="http://schemas.openxmlformats.org/officeDocument/2006/relationships/image" Target="media/image263.jpg"/><Relationship Id="rId267" Type="http://schemas.openxmlformats.org/officeDocument/2006/relationships/image" Target="media/image264.jpg"/><Relationship Id="rId268" Type="http://schemas.openxmlformats.org/officeDocument/2006/relationships/image" Target="media/image265.jpg"/><Relationship Id="rId269" Type="http://schemas.openxmlformats.org/officeDocument/2006/relationships/image" Target="media/image266.jpg"/><Relationship Id="rId270" Type="http://schemas.openxmlformats.org/officeDocument/2006/relationships/image" Target="media/image267.jpg"/><Relationship Id="rId271" Type="http://schemas.openxmlformats.org/officeDocument/2006/relationships/image" Target="media/image268.jpg"/><Relationship Id="rId272" Type="http://schemas.openxmlformats.org/officeDocument/2006/relationships/image" Target="media/image269.jpg"/><Relationship Id="rId273" Type="http://schemas.openxmlformats.org/officeDocument/2006/relationships/image" Target="media/image270.jpg"/><Relationship Id="rId274" Type="http://schemas.openxmlformats.org/officeDocument/2006/relationships/image" Target="media/image271.jpg"/><Relationship Id="rId275" Type="http://schemas.openxmlformats.org/officeDocument/2006/relationships/image" Target="media/image272.jpg"/><Relationship Id="rId276" Type="http://schemas.openxmlformats.org/officeDocument/2006/relationships/image" Target="media/image273.jpg"/><Relationship Id="rId277" Type="http://schemas.openxmlformats.org/officeDocument/2006/relationships/image" Target="media/image274.jpg"/><Relationship Id="rId278" Type="http://schemas.openxmlformats.org/officeDocument/2006/relationships/image" Target="media/image275.jpg"/><Relationship Id="rId279" Type="http://schemas.openxmlformats.org/officeDocument/2006/relationships/image" Target="media/image276.jpg"/><Relationship Id="rId280" Type="http://schemas.openxmlformats.org/officeDocument/2006/relationships/image" Target="media/image277.jpg"/><Relationship Id="rId281" Type="http://schemas.openxmlformats.org/officeDocument/2006/relationships/image" Target="media/image278.jpg"/><Relationship Id="rId282" Type="http://schemas.openxmlformats.org/officeDocument/2006/relationships/image" Target="media/image279.jpg"/><Relationship Id="rId283" Type="http://schemas.openxmlformats.org/officeDocument/2006/relationships/image" Target="media/image280.jpg"/><Relationship Id="rId284" Type="http://schemas.openxmlformats.org/officeDocument/2006/relationships/image" Target="media/image281.png"/><Relationship Id="rId285" Type="http://schemas.openxmlformats.org/officeDocument/2006/relationships/image" Target="media/image282.png"/><Relationship Id="rId286" Type="http://schemas.openxmlformats.org/officeDocument/2006/relationships/image" Target="media/image283.png"/><Relationship Id="rId287" Type="http://schemas.openxmlformats.org/officeDocument/2006/relationships/image" Target="media/image284.png"/><Relationship Id="rId288" Type="http://schemas.openxmlformats.org/officeDocument/2006/relationships/image" Target="media/image285.png"/><Relationship Id="rId289" Type="http://schemas.openxmlformats.org/officeDocument/2006/relationships/image" Target="media/image286.png"/><Relationship Id="rId290" Type="http://schemas.openxmlformats.org/officeDocument/2006/relationships/image" Target="media/image287.png"/><Relationship Id="rId291" Type="http://schemas.openxmlformats.org/officeDocument/2006/relationships/image" Target="media/image288.png"/><Relationship Id="rId292" Type="http://schemas.openxmlformats.org/officeDocument/2006/relationships/image" Target="media/image289.png"/><Relationship Id="rId293" Type="http://schemas.openxmlformats.org/officeDocument/2006/relationships/image" Target="media/image290.png"/><Relationship Id="rId294" Type="http://schemas.openxmlformats.org/officeDocument/2006/relationships/image" Target="media/image291.png"/><Relationship Id="rId295" Type="http://schemas.openxmlformats.org/officeDocument/2006/relationships/image" Target="media/image292.png"/><Relationship Id="rId296" Type="http://schemas.openxmlformats.org/officeDocument/2006/relationships/image" Target="media/image293.png"/><Relationship Id="rId297" Type="http://schemas.openxmlformats.org/officeDocument/2006/relationships/image" Target="media/image294.png"/><Relationship Id="rId298" Type="http://schemas.openxmlformats.org/officeDocument/2006/relationships/image" Target="media/image295.png"/><Relationship Id="rId299" Type="http://schemas.openxmlformats.org/officeDocument/2006/relationships/image" Target="media/image296.png"/><Relationship Id="rId300" Type="http://schemas.openxmlformats.org/officeDocument/2006/relationships/image" Target="media/image297.png"/><Relationship Id="rId301" Type="http://schemas.openxmlformats.org/officeDocument/2006/relationships/image" Target="media/image298.png"/><Relationship Id="rId302" Type="http://schemas.openxmlformats.org/officeDocument/2006/relationships/image" Target="media/image299.png"/><Relationship Id="rId303" Type="http://schemas.openxmlformats.org/officeDocument/2006/relationships/image" Target="media/image300.png"/><Relationship Id="rId304" Type="http://schemas.openxmlformats.org/officeDocument/2006/relationships/image" Target="media/image301.jpg"/><Relationship Id="rId305" Type="http://schemas.openxmlformats.org/officeDocument/2006/relationships/image" Target="media/image302.jpg"/><Relationship Id="rId306" Type="http://schemas.openxmlformats.org/officeDocument/2006/relationships/image" Target="media/image303.jpg"/><Relationship Id="rId307" Type="http://schemas.openxmlformats.org/officeDocument/2006/relationships/image" Target="media/image304.jpg"/><Relationship Id="rId308" Type="http://schemas.openxmlformats.org/officeDocument/2006/relationships/image" Target="media/image305.jpg"/><Relationship Id="rId309" Type="http://schemas.openxmlformats.org/officeDocument/2006/relationships/image" Target="media/image306.jpg"/><Relationship Id="rId310" Type="http://schemas.openxmlformats.org/officeDocument/2006/relationships/image" Target="media/image307.jpg"/><Relationship Id="rId311" Type="http://schemas.openxmlformats.org/officeDocument/2006/relationships/image" Target="media/image308.jpg"/><Relationship Id="rId312" Type="http://schemas.openxmlformats.org/officeDocument/2006/relationships/image" Target="media/image309.png"/><Relationship Id="rId313" Type="http://schemas.openxmlformats.org/officeDocument/2006/relationships/image" Target="media/image310.png"/><Relationship Id="rId314" Type="http://schemas.openxmlformats.org/officeDocument/2006/relationships/image" Target="media/image311.png"/><Relationship Id="rId315" Type="http://schemas.openxmlformats.org/officeDocument/2006/relationships/image" Target="media/image312.png"/><Relationship Id="rId316" Type="http://schemas.openxmlformats.org/officeDocument/2006/relationships/image" Target="media/image313.png"/><Relationship Id="rId317" Type="http://schemas.openxmlformats.org/officeDocument/2006/relationships/image" Target="media/image314.png"/><Relationship Id="rId318" Type="http://schemas.openxmlformats.org/officeDocument/2006/relationships/image" Target="media/image315.png"/><Relationship Id="rId319" Type="http://schemas.openxmlformats.org/officeDocument/2006/relationships/image" Target="media/image316.png"/><Relationship Id="rId320" Type="http://schemas.openxmlformats.org/officeDocument/2006/relationships/image" Target="media/image317.png"/><Relationship Id="rId321" Type="http://schemas.openxmlformats.org/officeDocument/2006/relationships/image" Target="media/image318.png"/><Relationship Id="rId322" Type="http://schemas.openxmlformats.org/officeDocument/2006/relationships/image" Target="media/image319.png"/><Relationship Id="rId323" Type="http://schemas.openxmlformats.org/officeDocument/2006/relationships/image" Target="media/image320.png"/><Relationship Id="rId324" Type="http://schemas.openxmlformats.org/officeDocument/2006/relationships/image" Target="media/image321.png"/><Relationship Id="rId325" Type="http://schemas.openxmlformats.org/officeDocument/2006/relationships/image" Target="media/image322.png"/><Relationship Id="rId326" Type="http://schemas.openxmlformats.org/officeDocument/2006/relationships/image" Target="media/image323.png"/><Relationship Id="rId327" Type="http://schemas.openxmlformats.org/officeDocument/2006/relationships/image" Target="media/image324.jpg"/><Relationship Id="rId328" Type="http://schemas.openxmlformats.org/officeDocument/2006/relationships/image" Target="media/image325.jpg"/><Relationship Id="rId329" Type="http://schemas.openxmlformats.org/officeDocument/2006/relationships/image" Target="media/image326.jpg"/><Relationship Id="rId330" Type="http://schemas.openxmlformats.org/officeDocument/2006/relationships/image" Target="media/image327.jpg"/><Relationship Id="rId331" Type="http://schemas.openxmlformats.org/officeDocument/2006/relationships/image" Target="media/image328.jpg"/><Relationship Id="rId332" Type="http://schemas.openxmlformats.org/officeDocument/2006/relationships/image" Target="media/image329.jpg"/><Relationship Id="rId333" Type="http://schemas.openxmlformats.org/officeDocument/2006/relationships/image" Target="media/image330.jpg"/><Relationship Id="rId334" Type="http://schemas.openxmlformats.org/officeDocument/2006/relationships/image" Target="media/image331.jpg"/><Relationship Id="rId335" Type="http://schemas.openxmlformats.org/officeDocument/2006/relationships/image" Target="media/image332.jpg"/><Relationship Id="rId336" Type="http://schemas.openxmlformats.org/officeDocument/2006/relationships/image" Target="media/image333.jpg"/><Relationship Id="rId337" Type="http://schemas.openxmlformats.org/officeDocument/2006/relationships/image" Target="media/image334.jpg"/><Relationship Id="rId338" Type="http://schemas.openxmlformats.org/officeDocument/2006/relationships/image" Target="media/image335.jpg"/><Relationship Id="rId339" Type="http://schemas.openxmlformats.org/officeDocument/2006/relationships/image" Target="media/image336.jpg"/><Relationship Id="rId340" Type="http://schemas.openxmlformats.org/officeDocument/2006/relationships/image" Target="media/image337.jpg"/><Relationship Id="rId341" Type="http://schemas.openxmlformats.org/officeDocument/2006/relationships/image" Target="media/image338.jpg"/><Relationship Id="rId342" Type="http://schemas.openxmlformats.org/officeDocument/2006/relationships/image" Target="media/image339.jpg"/><Relationship Id="rId343" Type="http://schemas.openxmlformats.org/officeDocument/2006/relationships/image" Target="media/image340.jpg"/><Relationship Id="rId344" Type="http://schemas.openxmlformats.org/officeDocument/2006/relationships/image" Target="media/image341.jpg"/><Relationship Id="rId345" Type="http://schemas.openxmlformats.org/officeDocument/2006/relationships/image" Target="media/image342.jpg"/><Relationship Id="rId346" Type="http://schemas.openxmlformats.org/officeDocument/2006/relationships/image" Target="media/image343.jpg"/><Relationship Id="rId347" Type="http://schemas.openxmlformats.org/officeDocument/2006/relationships/image" Target="media/image344.jpg"/><Relationship Id="rId348" Type="http://schemas.openxmlformats.org/officeDocument/2006/relationships/image" Target="media/image345.jpg"/><Relationship Id="rId349" Type="http://schemas.openxmlformats.org/officeDocument/2006/relationships/image" Target="media/image346.jpg"/><Relationship Id="rId350" Type="http://schemas.openxmlformats.org/officeDocument/2006/relationships/image" Target="media/image347.jpg"/><Relationship Id="rId351" Type="http://schemas.openxmlformats.org/officeDocument/2006/relationships/image" Target="media/image348.jpg"/><Relationship Id="rId352" Type="http://schemas.openxmlformats.org/officeDocument/2006/relationships/image" Target="media/image349.jpg"/><Relationship Id="rId353" Type="http://schemas.openxmlformats.org/officeDocument/2006/relationships/image" Target="media/image350.jpg"/><Relationship Id="rId354" Type="http://schemas.openxmlformats.org/officeDocument/2006/relationships/image" Target="media/image351.jpg"/><Relationship Id="rId355" Type="http://schemas.openxmlformats.org/officeDocument/2006/relationships/image" Target="media/image352.jpg"/><Relationship Id="rId356" Type="http://schemas.openxmlformats.org/officeDocument/2006/relationships/image" Target="media/image353.jpg"/><Relationship Id="rId357" Type="http://schemas.openxmlformats.org/officeDocument/2006/relationships/image" Target="media/image354.jpg"/><Relationship Id="rId358" Type="http://schemas.openxmlformats.org/officeDocument/2006/relationships/image" Target="media/image355.jpg"/><Relationship Id="rId359" Type="http://schemas.openxmlformats.org/officeDocument/2006/relationships/image" Target="media/image356.jpg"/><Relationship Id="rId360" Type="http://schemas.openxmlformats.org/officeDocument/2006/relationships/image" Target="media/image357.png"/><Relationship Id="rId361" Type="http://schemas.openxmlformats.org/officeDocument/2006/relationships/image" Target="media/image358.png"/><Relationship Id="rId362" Type="http://schemas.openxmlformats.org/officeDocument/2006/relationships/image" Target="media/image359.png"/><Relationship Id="rId363" Type="http://schemas.openxmlformats.org/officeDocument/2006/relationships/image" Target="media/image360.jpg"/><Relationship Id="rId364" Type="http://schemas.openxmlformats.org/officeDocument/2006/relationships/image" Target="media/image361.jpg"/><Relationship Id="rId365" Type="http://schemas.openxmlformats.org/officeDocument/2006/relationships/image" Target="media/image362.jpg"/><Relationship Id="rId366" Type="http://schemas.openxmlformats.org/officeDocument/2006/relationships/image" Target="media/image363.jpg"/><Relationship Id="rId367" Type="http://schemas.openxmlformats.org/officeDocument/2006/relationships/image" Target="media/image364.jpg"/><Relationship Id="rId368" Type="http://schemas.openxmlformats.org/officeDocument/2006/relationships/image" Target="media/image365.jpg"/><Relationship Id="rId369" Type="http://schemas.openxmlformats.org/officeDocument/2006/relationships/image" Target="media/image366.jpg"/><Relationship Id="rId370" Type="http://schemas.openxmlformats.org/officeDocument/2006/relationships/image" Target="media/image367.jpg"/><Relationship Id="rId371" Type="http://schemas.openxmlformats.org/officeDocument/2006/relationships/image" Target="media/image368.jpg"/><Relationship Id="rId372" Type="http://schemas.openxmlformats.org/officeDocument/2006/relationships/image" Target="media/image369.jpg"/><Relationship Id="rId373" Type="http://schemas.openxmlformats.org/officeDocument/2006/relationships/image" Target="media/image370.jpg"/><Relationship Id="rId374" Type="http://schemas.openxmlformats.org/officeDocument/2006/relationships/image" Target="media/image371.jpg"/><Relationship Id="rId375" Type="http://schemas.openxmlformats.org/officeDocument/2006/relationships/image" Target="media/image372.jpg"/><Relationship Id="rId376" Type="http://schemas.openxmlformats.org/officeDocument/2006/relationships/image" Target="media/image373.jpg"/><Relationship Id="rId377" Type="http://schemas.openxmlformats.org/officeDocument/2006/relationships/image" Target="media/image374.jpg"/><Relationship Id="rId378" Type="http://schemas.openxmlformats.org/officeDocument/2006/relationships/image" Target="media/image375.jpg"/><Relationship Id="rId379" Type="http://schemas.openxmlformats.org/officeDocument/2006/relationships/image" Target="media/image376.jpg"/><Relationship Id="rId380" Type="http://schemas.openxmlformats.org/officeDocument/2006/relationships/image" Target="media/image377.jpg"/><Relationship Id="rId381" Type="http://schemas.openxmlformats.org/officeDocument/2006/relationships/image" Target="media/image378.jpg"/><Relationship Id="rId382" Type="http://schemas.openxmlformats.org/officeDocument/2006/relationships/image" Target="media/image379.jpg"/><Relationship Id="rId383" Type="http://schemas.openxmlformats.org/officeDocument/2006/relationships/image" Target="media/image380.jpg"/><Relationship Id="rId384" Type="http://schemas.openxmlformats.org/officeDocument/2006/relationships/image" Target="media/image381.jpg"/><Relationship Id="rId385" Type="http://schemas.openxmlformats.org/officeDocument/2006/relationships/image" Target="media/image382.jpg"/><Relationship Id="rId386" Type="http://schemas.openxmlformats.org/officeDocument/2006/relationships/image" Target="media/image383.jpg"/><Relationship Id="rId387" Type="http://schemas.openxmlformats.org/officeDocument/2006/relationships/image" Target="media/image384.jpg"/><Relationship Id="rId388" Type="http://schemas.openxmlformats.org/officeDocument/2006/relationships/image" Target="media/image385.jpg"/><Relationship Id="rId389" Type="http://schemas.openxmlformats.org/officeDocument/2006/relationships/image" Target="media/image386.jpg"/><Relationship Id="rId390" Type="http://schemas.openxmlformats.org/officeDocument/2006/relationships/image" Target="media/image387.jpg"/><Relationship Id="rId391" Type="http://schemas.openxmlformats.org/officeDocument/2006/relationships/image" Target="media/image388.jpg"/><Relationship Id="rId392" Type="http://schemas.openxmlformats.org/officeDocument/2006/relationships/image" Target="media/image389.jpg"/><Relationship Id="rId393" Type="http://schemas.openxmlformats.org/officeDocument/2006/relationships/image" Target="media/image390.jpg"/><Relationship Id="rId394" Type="http://schemas.openxmlformats.org/officeDocument/2006/relationships/image" Target="media/image391.jpg"/><Relationship Id="rId395" Type="http://schemas.openxmlformats.org/officeDocument/2006/relationships/image" Target="media/image392.jpg"/><Relationship Id="rId396" Type="http://schemas.openxmlformats.org/officeDocument/2006/relationships/image" Target="media/image393.jpg"/><Relationship Id="rId397" Type="http://schemas.openxmlformats.org/officeDocument/2006/relationships/image" Target="media/image394.jpg"/><Relationship Id="rId398" Type="http://schemas.openxmlformats.org/officeDocument/2006/relationships/image" Target="media/image395.jpg"/><Relationship Id="rId399" Type="http://schemas.openxmlformats.org/officeDocument/2006/relationships/image" Target="media/image396.jpg"/><Relationship Id="rId400" Type="http://schemas.openxmlformats.org/officeDocument/2006/relationships/image" Target="media/image397.jpg"/><Relationship Id="rId401" Type="http://schemas.openxmlformats.org/officeDocument/2006/relationships/image" Target="media/image398.jpg"/><Relationship Id="rId402" Type="http://schemas.openxmlformats.org/officeDocument/2006/relationships/image" Target="media/image399.jpg"/><Relationship Id="rId403" Type="http://schemas.openxmlformats.org/officeDocument/2006/relationships/image" Target="media/image400.jpg"/><Relationship Id="rId404" Type="http://schemas.openxmlformats.org/officeDocument/2006/relationships/image" Target="media/image401.jpg"/><Relationship Id="rId405" Type="http://schemas.openxmlformats.org/officeDocument/2006/relationships/image" Target="media/image402.jpg"/><Relationship Id="rId406" Type="http://schemas.openxmlformats.org/officeDocument/2006/relationships/image" Target="media/image403.jpg"/><Relationship Id="rId407" Type="http://schemas.openxmlformats.org/officeDocument/2006/relationships/image" Target="media/image404.jpg"/><Relationship Id="rId408" Type="http://schemas.openxmlformats.org/officeDocument/2006/relationships/image" Target="media/image405.jpg"/><Relationship Id="rId409" Type="http://schemas.openxmlformats.org/officeDocument/2006/relationships/image" Target="media/image406.jpg"/><Relationship Id="rId410" Type="http://schemas.openxmlformats.org/officeDocument/2006/relationships/image" Target="media/image407.jpg"/><Relationship Id="rId411" Type="http://schemas.openxmlformats.org/officeDocument/2006/relationships/image" Target="media/image408.jpg"/><Relationship Id="rId412" Type="http://schemas.openxmlformats.org/officeDocument/2006/relationships/image" Target="media/image409.jpg"/><Relationship Id="rId413" Type="http://schemas.openxmlformats.org/officeDocument/2006/relationships/image" Target="media/image410.jpg"/><Relationship Id="rId414" Type="http://schemas.openxmlformats.org/officeDocument/2006/relationships/image" Target="media/image411.jpg"/><Relationship Id="rId415" Type="http://schemas.openxmlformats.org/officeDocument/2006/relationships/image" Target="media/image412.jpg"/><Relationship Id="rId416" Type="http://schemas.openxmlformats.org/officeDocument/2006/relationships/image" Target="media/image413.jpg"/><Relationship Id="rId417" Type="http://schemas.openxmlformats.org/officeDocument/2006/relationships/image" Target="media/image414.jpg"/><Relationship Id="rId418" Type="http://schemas.openxmlformats.org/officeDocument/2006/relationships/image" Target="media/image415.jpg"/><Relationship Id="rId419" Type="http://schemas.openxmlformats.org/officeDocument/2006/relationships/image" Target="media/image416.jpg"/><Relationship Id="rId420" Type="http://schemas.openxmlformats.org/officeDocument/2006/relationships/image" Target="media/image417.jpg"/><Relationship Id="rId421" Type="http://schemas.openxmlformats.org/officeDocument/2006/relationships/image" Target="media/image418.jpg"/><Relationship Id="rId422" Type="http://schemas.openxmlformats.org/officeDocument/2006/relationships/image" Target="media/image419.jpg"/><Relationship Id="rId423" Type="http://schemas.openxmlformats.org/officeDocument/2006/relationships/image" Target="media/image420.jpg"/><Relationship Id="rId424" Type="http://schemas.openxmlformats.org/officeDocument/2006/relationships/image" Target="media/image421.jpg"/><Relationship Id="rId425" Type="http://schemas.openxmlformats.org/officeDocument/2006/relationships/image" Target="media/image422.jpg"/><Relationship Id="rId426" Type="http://schemas.openxmlformats.org/officeDocument/2006/relationships/image" Target="media/image423.jpg"/><Relationship Id="rId427" Type="http://schemas.openxmlformats.org/officeDocument/2006/relationships/image" Target="media/image424.jpg"/><Relationship Id="rId428" Type="http://schemas.openxmlformats.org/officeDocument/2006/relationships/image" Target="media/image425.jpg"/><Relationship Id="rId429" Type="http://schemas.openxmlformats.org/officeDocument/2006/relationships/image" Target="media/image426.jpg"/><Relationship Id="rId430" Type="http://schemas.openxmlformats.org/officeDocument/2006/relationships/image" Target="media/image427.jpg"/><Relationship Id="rId431" Type="http://schemas.openxmlformats.org/officeDocument/2006/relationships/image" Target="media/image428.jpg"/><Relationship Id="rId432" Type="http://schemas.openxmlformats.org/officeDocument/2006/relationships/image" Target="media/image429.jpg"/><Relationship Id="rId433" Type="http://schemas.openxmlformats.org/officeDocument/2006/relationships/image" Target="media/image430.jpg"/><Relationship Id="rId434" Type="http://schemas.openxmlformats.org/officeDocument/2006/relationships/image" Target="media/image431.jpg"/><Relationship Id="rId435" Type="http://schemas.openxmlformats.org/officeDocument/2006/relationships/image" Target="media/image432.jpg"/><Relationship Id="rId436" Type="http://schemas.openxmlformats.org/officeDocument/2006/relationships/image" Target="media/image433.jpg"/><Relationship Id="rId437" Type="http://schemas.openxmlformats.org/officeDocument/2006/relationships/image" Target="media/image434.jpg"/><Relationship Id="rId438" Type="http://schemas.openxmlformats.org/officeDocument/2006/relationships/image" Target="media/image435.jpg"/><Relationship Id="rId439" Type="http://schemas.openxmlformats.org/officeDocument/2006/relationships/image" Target="media/image436.jpg"/><Relationship Id="rId440" Type="http://schemas.openxmlformats.org/officeDocument/2006/relationships/image" Target="media/image437.jpg"/><Relationship Id="rId441" Type="http://schemas.openxmlformats.org/officeDocument/2006/relationships/image" Target="media/image438.jpg"/><Relationship Id="rId442" Type="http://schemas.openxmlformats.org/officeDocument/2006/relationships/image" Target="media/image439.jpg"/><Relationship Id="rId443" Type="http://schemas.openxmlformats.org/officeDocument/2006/relationships/image" Target="media/image440.jpg"/><Relationship Id="rId444" Type="http://schemas.openxmlformats.org/officeDocument/2006/relationships/image" Target="media/image441.jpg"/><Relationship Id="rId445" Type="http://schemas.openxmlformats.org/officeDocument/2006/relationships/image" Target="media/image442.jpg"/><Relationship Id="rId446" Type="http://schemas.openxmlformats.org/officeDocument/2006/relationships/image" Target="media/image443.jpg"/><Relationship Id="rId447" Type="http://schemas.openxmlformats.org/officeDocument/2006/relationships/image" Target="media/image444.jpg"/><Relationship Id="rId448" Type="http://schemas.openxmlformats.org/officeDocument/2006/relationships/image" Target="media/image445.jpg"/><Relationship Id="rId449" Type="http://schemas.openxmlformats.org/officeDocument/2006/relationships/image" Target="media/image446.jpg"/><Relationship Id="rId450" Type="http://schemas.openxmlformats.org/officeDocument/2006/relationships/image" Target="media/image447.jpg"/><Relationship Id="rId451" Type="http://schemas.openxmlformats.org/officeDocument/2006/relationships/image" Target="media/image448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