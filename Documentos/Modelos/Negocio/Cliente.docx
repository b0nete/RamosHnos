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517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spacing w:val="2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"Ano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tan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do</w:t>
      </w:r>
      <w:r>
        <w:rPr>
          <w:rFonts w:cs="Times New Roman" w:hAnsi="Times New Roman" w:eastAsia="Times New Roman" w:ascii="Times New Roman"/>
          <w:spacing w:val="7"/>
          <w:w w:val="11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2"/>
          <w:szCs w:val="12"/>
        </w:rPr>
        <w:t>Cli</w: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ente"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442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2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"Ano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tan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do</w:t>
      </w:r>
      <w:r>
        <w:rPr>
          <w:rFonts w:cs="Times New Roman" w:hAnsi="Times New Roman" w:eastAsia="Times New Roman" w:ascii="Times New Roman"/>
          <w:spacing w:val="7"/>
          <w:w w:val="11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12"/>
          <w:szCs w:val="12"/>
        </w:rPr>
        <w:t>Pro</w:t>
      </w:r>
      <w:r>
        <w:rPr>
          <w:rFonts w:cs="Times New Roman" w:hAnsi="Times New Roman" w:eastAsia="Times New Roman" w:ascii="Times New Roman"/>
          <w:spacing w:val="0"/>
          <w:w w:val="118"/>
          <w:sz w:val="12"/>
          <w:szCs w:val="12"/>
        </w:rPr>
        <w:t>du</w:t>
      </w:r>
      <w:r>
        <w:rPr>
          <w:rFonts w:cs="Times New Roman" w:hAnsi="Times New Roman" w:eastAsia="Times New Roman" w:ascii="Times New Roman"/>
          <w:spacing w:val="0"/>
          <w:w w:val="115"/>
          <w:sz w:val="12"/>
          <w:szCs w:val="12"/>
        </w:rPr>
        <w:t>ctos"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459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"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Anotando</w:t>
      </w:r>
      <w:r>
        <w:rPr>
          <w:rFonts w:cs="Times New Roman" w:hAnsi="Times New Roman" w:eastAsia="Times New Roman" w:ascii="Times New Roman"/>
          <w:spacing w:val="7"/>
          <w:w w:val="11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ns</w:t>
      </w:r>
      <w:r>
        <w:rPr>
          <w:rFonts w:cs="Times New Roman" w:hAnsi="Times New Roman" w:eastAsia="Times New Roman" w:ascii="Times New Roman"/>
          <w:spacing w:val="0"/>
          <w:w w:val="116"/>
          <w:sz w:val="12"/>
          <w:szCs w:val="12"/>
        </w:rPr>
        <w:t>umo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12"/>
          <w:szCs w:val="12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107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4</w:t>
      </w:r>
      <w:r>
        <w:rPr>
          <w:rFonts w:cs="Times New Roman" w:hAnsi="Times New Roman" w:eastAsia="Times New Roman" w:ascii="Times New Roman"/>
          <w:spacing w:val="2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"Ve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rif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icando</w:t>
      </w:r>
      <w:r>
        <w:rPr>
          <w:rFonts w:cs="Times New Roman" w:hAnsi="Times New Roman" w:eastAsia="Times New Roman" w:ascii="Times New Roman"/>
          <w:spacing w:val="-16"/>
          <w:w w:val="11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rramie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tas</w:t>
      </w:r>
      <w:r>
        <w:rPr>
          <w:rFonts w:cs="Times New Roman" w:hAnsi="Times New Roman" w:eastAsia="Times New Roman" w:ascii="Times New Roman"/>
          <w:spacing w:val="33"/>
          <w:w w:val="11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De</w:t>
      </w:r>
      <w:r>
        <w:rPr>
          <w:rFonts w:cs="Times New Roman" w:hAnsi="Times New Roman" w:eastAsia="Times New Roman" w:ascii="Times New Roman"/>
          <w:spacing w:val="2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2"/>
          <w:szCs w:val="12"/>
        </w:rPr>
        <w:t>T</w:t>
      </w:r>
      <w:r>
        <w:rPr>
          <w:rFonts w:cs="Times New Roman" w:hAnsi="Times New Roman" w:eastAsia="Times New Roman" w:ascii="Times New Roman"/>
          <w:spacing w:val="0"/>
          <w:w w:val="119"/>
          <w:sz w:val="12"/>
          <w:szCs w:val="12"/>
        </w:rPr>
        <w:t>rabaj</w:t>
      </w:r>
      <w:r>
        <w:rPr>
          <w:rFonts w:cs="Times New Roman" w:hAnsi="Times New Roman" w:eastAsia="Times New Roman" w:ascii="Times New Roman"/>
          <w:spacing w:val="0"/>
          <w:w w:val="110"/>
          <w:sz w:val="12"/>
          <w:szCs w:val="12"/>
        </w:rPr>
        <w:t>o"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396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5</w:t>
      </w:r>
      <w:r>
        <w:rPr>
          <w:rFonts w:cs="Times New Roman" w:hAnsi="Times New Roman" w:eastAsia="Times New Roman" w:ascii="Times New Roman"/>
          <w:spacing w:val="2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"Ano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tan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do</w:t>
      </w:r>
      <w:r>
        <w:rPr>
          <w:rFonts w:cs="Times New Roman" w:hAnsi="Times New Roman" w:eastAsia="Times New Roman" w:ascii="Times New Roman"/>
          <w:spacing w:val="7"/>
          <w:w w:val="11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12"/>
          <w:szCs w:val="12"/>
        </w:rPr>
        <w:t>Di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tribuido</w:t>
      </w:r>
      <w:r>
        <w:rPr>
          <w:rFonts w:cs="Times New Roman" w:hAnsi="Times New Roman" w:eastAsia="Times New Roman" w:ascii="Times New Roman"/>
          <w:spacing w:val="0"/>
          <w:w w:val="109"/>
          <w:sz w:val="12"/>
          <w:szCs w:val="12"/>
        </w:rPr>
        <w:t>r"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438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6</w:t>
      </w:r>
      <w:r>
        <w:rPr>
          <w:rFonts w:cs="Times New Roman" w:hAnsi="Times New Roman" w:eastAsia="Times New Roman" w:ascii="Times New Roman"/>
          <w:spacing w:val="2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"Ano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tan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do</w:t>
      </w:r>
      <w:r>
        <w:rPr>
          <w:rFonts w:cs="Times New Roman" w:hAnsi="Times New Roman" w:eastAsia="Times New Roman" w:ascii="Times New Roman"/>
          <w:spacing w:val="7"/>
          <w:w w:val="11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2"/>
          <w:szCs w:val="12"/>
        </w:rPr>
        <w:t>Recorri</w:t>
      </w:r>
      <w:r>
        <w:rPr>
          <w:rFonts w:cs="Times New Roman" w:hAnsi="Times New Roman" w:eastAsia="Times New Roman" w:ascii="Times New Roman"/>
          <w:spacing w:val="0"/>
          <w:w w:val="113"/>
          <w:sz w:val="12"/>
          <w:szCs w:val="12"/>
        </w:rPr>
        <w:t>do"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54" w:lineRule="exact" w:line="120"/>
        <w:ind w:left="108"/>
      </w:pPr>
      <w:r>
        <w:pict>
          <v:group style="position:absolute;margin-left:80.5pt;margin-top:-38.5594pt;width:24.977pt;height:34.97pt;mso-position-horizontal-relative:page;mso-position-vertical-relative:paragraph;z-index:-122" coordorigin="1610,-771" coordsize="500,699">
            <v:shape style="position:absolute;left:1800;top:-761;width:120;height:120" coordorigin="1800,-761" coordsize="120,120" path="m1920,-701l1916,-680,1907,-663,1894,-651,1877,-644,1860,-641,1842,-644,1826,-651,1812,-663,1803,-680,1800,-701,1803,-723,1812,-740,1826,-752,1842,-759,1860,-761,1878,-759,1894,-752,1907,-739,1916,-723,1920,-701e" filled="f" stroked="t" strokeweight="1pt" strokecolor="#000000">
              <v:path arrowok="t"/>
            </v:shape>
            <v:shape style="position:absolute;left:1620;top:-581;width:480;height:0" coordorigin="1620,-581" coordsize="480,0" path="m1620,-581l2100,-581e" filled="f" stroked="t" strokeweight="1pt" strokecolor="#000000">
              <v:path arrowok="t"/>
            </v:shape>
            <v:shape style="position:absolute;left:1860;top:-641;width:0;height:300" coordorigin="1860,-641" coordsize="0,300" path="m1860,-641l1860,-342e" filled="f" stroked="t" strokeweight="1pt" strokecolor="#000000">
              <v:path arrowok="t"/>
            </v:shape>
            <v:shape style="position:absolute;left:1620;top:-342;width:240;height:260" coordorigin="1620,-342" coordsize="240,260" path="m1860,-342l1620,-82e" filled="f" stroked="t" strokeweight="1pt" strokecolor="#000000">
              <v:path arrowok="t"/>
            </v:shape>
            <v:shape style="position:absolute;left:1860;top:-342;width:240;height:260" coordorigin="1860,-342" coordsize="240,260" path="m1860,-342l2100,-82e" filled="f" stroked="t" strokeweight="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0"/>
          <w:sz w:val="12"/>
          <w:szCs w:val="12"/>
        </w:rPr>
        <w:t>Cliente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454"/>
      </w:pPr>
      <w:r>
        <w:pict>
          <v:group style="position:absolute;margin-left:114.223pt;margin-top:80pt;width:357.441pt;height:670.902pt;mso-position-horizontal-relative:page;mso-position-vertical-relative:page;z-index:-121" coordorigin="2284,1600" coordsize="7149,13418">
            <v:shape style="position:absolute;left:8764;top:1610;width:649;height:400" coordorigin="8764,1610" coordsize="649,400" path="m9414,1810l9409,1844,9395,1876,9374,1906,9345,1933,9310,1956,9290,1967,9268,1976,9246,1985,9222,1992,9198,1998,9172,2003,9146,2007,9118,2009,9091,2010,9089,2010,9061,2009,9034,2007,9007,2003,8981,1998,8957,1992,8933,1985,8911,1977,8889,1967,8869,1957,8851,1946,8818,1920,8793,1892,8775,1861,8765,1828,8764,1810,8765,1793,8774,1760,8792,1729,8817,1700,8850,1675,8868,1663,8888,1653,8909,1643,8932,1635,8955,1628,8980,1622,9005,1617,9032,1613,9059,1611,9087,1610,9089,1610,9117,1611,9144,1613,9171,1616,9196,1621,9221,1627,9245,1634,9267,1643,9288,1652,9308,1663,9327,1674,9359,1699,9385,1728,9403,1759,9412,1792,9414,1810e" filled="f" stroked="t" strokeweight="1pt" strokecolor="#000000">
              <v:path arrowok="t"/>
            </v:shape>
            <v:shape style="position:absolute;left:8753;top:2602;width:649;height:400" coordorigin="8753,2602" coordsize="649,400" path="m9403,2801l9398,2835,9384,2867,9363,2897,9334,2924,9299,2948,9279,2958,9258,2968,9235,2976,9212,2984,9187,2990,9161,2995,9135,2998,9108,3000,9080,3001,9078,3001,9050,3001,9023,2998,8996,2995,8970,2990,8946,2984,8922,2977,8900,2968,8878,2959,8858,2949,8840,2937,8807,2912,8782,2884,8764,2853,8754,2820,8753,2801,8754,2784,8763,2751,8781,2720,8806,2692,8839,2666,8857,2655,8877,2644,8898,2635,8921,2627,8944,2619,8969,2613,8994,2608,9021,2605,9048,2602,9076,2602,9078,2602,9106,2602,9133,2604,9160,2608,9185,2613,9210,2619,9234,2626,9256,2634,9277,2644,9297,2654,9316,2666,9348,2691,9374,2719,9392,2750,9401,2783,9403,2801e" filled="f" stroked="t" strokeweight="1pt" strokecolor="#000000">
              <v:path arrowok="t"/>
            </v:shape>
            <v:shape style="position:absolute;left:8753;top:3605;width:649;height:400" coordorigin="8753,3605" coordsize="649,400" path="m9403,3805l9398,3839,9384,3871,9363,3900,9334,3927,9299,3951,9279,3962,9258,3971,9235,3979,9212,3987,9187,3993,9161,3998,9135,4001,9108,4004,9080,4004,9078,4004,9050,4004,9023,4002,8996,3998,8970,3993,8946,3987,8922,3980,8900,3972,8878,3962,8858,3952,8840,3940,8807,3915,8782,3887,8764,3856,8754,3823,8753,3805,8754,3787,8763,3754,8781,3723,8806,3695,8839,3669,8857,3658,8877,3648,8898,3638,8921,3630,8944,3622,8969,3616,8994,3611,9021,3608,9048,3606,9076,3605,9078,3605,9106,3605,9133,3608,9160,3611,9185,3616,9210,3622,9234,3629,9256,3637,9277,3647,9297,3657,9316,3669,9348,3694,9374,3722,9392,3753,9401,3786,9403,3805e" filled="f" stroked="t" strokeweight="1pt" strokecolor="#000000">
              <v:path arrowok="t"/>
            </v:shape>
            <v:shape style="position:absolute;left:8753;top:5593;width:649;height:400" coordorigin="8753,5593" coordsize="649,400" path="m9403,5793l9398,5827,9384,5859,9363,5889,9334,5916,9299,5939,9279,5950,9258,5959,9235,5968,9212,5975,9187,5981,9161,5986,9135,5990,9108,5992,9080,5993,9078,5993,9050,5992,9023,5990,8996,5986,8970,5981,8946,5975,8922,5968,8900,5960,8878,5950,8858,5940,8840,5929,8807,5903,8782,5875,8764,5844,8754,5811,8753,5793,8754,5776,8763,5742,8781,5711,8806,5683,8839,5658,8857,5646,8877,5636,8898,5626,8921,5618,8944,5611,8969,5604,8995,5600,9021,5596,9048,5594,9076,5593,9078,5593,9106,5594,9133,5596,9160,5599,9185,5604,9210,5610,9234,5617,9256,5626,9277,5635,9297,5646,9316,5657,9348,5682,9374,5711,9392,5741,9401,5774,9403,5793e" filled="f" stroked="t" strokeweight="1pt" strokecolor="#000000">
              <v:path arrowok="t"/>
            </v:shape>
            <v:shape style="position:absolute;left:8767;top:6612;width:649;height:400" coordorigin="8767,6612" coordsize="649,400" path="m9416,6812l9412,6846,9398,6878,9377,6908,9348,6935,9312,6958,9292,6969,9271,6978,9249,6987,9225,6994,9201,7000,9175,7005,9148,7009,9121,7011,9093,7012,9092,7012,9064,7011,9036,7009,9010,7005,8984,7000,8959,6994,8936,6987,8913,6979,8892,6969,8872,6959,8853,6948,8821,6922,8796,6894,8778,6863,8768,6830,8767,6812,8768,6795,8777,6762,8795,6731,8820,6702,8852,6677,8871,6665,8891,6655,8912,6645,8934,6637,8958,6630,8983,6624,9008,6619,9035,6615,9062,6613,9090,6612,9092,6612,9119,6613,9147,6615,9173,6618,9199,6623,9224,6629,9247,6636,9270,6645,9291,6654,9311,6665,9330,6676,9362,6701,9388,6730,9405,6761,9415,6794,9416,6812e" filled="f" stroked="t" strokeweight="1pt" strokecolor="#000000">
              <v:path arrowok="t"/>
            </v:shape>
            <v:shape style="position:absolute;left:8613;top:4614;width:649;height:400" coordorigin="8613,4614" coordsize="649,400" path="m9263,4814l9258,4848,9244,4880,9223,4909,9194,4936,9159,4960,9139,4971,9118,4980,9095,4988,9072,4996,9047,5002,9021,5007,8995,5010,8968,5013,8940,5013,8938,5013,8910,5013,8883,5011,8856,5007,8831,5002,8806,4996,8782,4989,8760,4981,8738,4971,8718,4961,8700,4949,8667,4924,8642,4896,8624,4865,8615,4832,8613,4814,8614,4796,8624,4763,8641,4732,8667,4704,8699,4679,8717,4667,8737,4657,8758,4647,8781,4639,8804,4631,8829,4625,8855,4620,8881,4617,8908,4615,8936,4614,8938,4614,8966,4615,8993,4617,9020,4620,9045,4625,9070,4631,9094,4638,9116,4647,9138,4656,9158,4666,9176,4678,9208,4703,9234,4731,9252,4762,9261,4795,9263,4814e" filled="f" stroked="t" strokeweight="1pt" strokecolor="#000000">
              <v:path arrowok="t"/>
            </v:shape>
            <v:shape style="position:absolute;left:2294;top:1864;width:6403;height:5172" coordorigin="2294,1864" coordsize="6403,5172" path="m2294,7035l8697,1864e" filled="f" stroked="t" strokeweight="1pt" strokecolor="#000000">
              <v:path arrowok="t"/>
            </v:shape>
            <v:shape style="position:absolute;left:8646;top:1817;width:109;height:102" coordorigin="8646,1817" coordsize="109,102" path="m8697,1864l8646,1841,8755,1817,8709,1918,8697,1864xe" filled="t" fillcolor="#000000" stroked="f">
              <v:path arrowok="t"/>
              <v:fill/>
            </v:shape>
            <v:shape style="position:absolute;left:8646;top:1817;width:109;height:102" coordorigin="8646,1817" coordsize="109,102" path="m8755,1817l8709,1918,8697,1864,8646,1841,8755,1817xe" filled="f" stroked="t" strokeweight="1pt" strokecolor="#000000">
              <v:path arrowok="t"/>
            </v:shape>
            <v:shape style="position:absolute;left:2294;top:7035;width:6196;height:2509" coordorigin="2294,7035" coordsize="6196,2509" path="m2294,7035l8491,9545e" filled="f" stroked="t" strokeweight="1pt" strokecolor="#000000">
              <v:path arrowok="t"/>
            </v:shape>
            <v:shape style="position:absolute;left:8449;top:9489;width:111;height:93" coordorigin="8449,9489" coordsize="111,93" path="m8560,9573l8449,9581,8491,9545,8486,9489,8560,9573xe" filled="t" fillcolor="#000000" stroked="f">
              <v:path arrowok="t"/>
              <v:fill/>
            </v:shape>
            <v:shape style="position:absolute;left:8449;top:9489;width:111;height:93" coordorigin="8449,9489" coordsize="111,93" path="m8560,9573l8449,9581,8491,9545,8486,9489,8560,9573xe" filled="f" stroked="t" strokeweight="1pt" strokecolor="#000000">
              <v:path arrowok="t"/>
            </v:shape>
            <v:shape style="position:absolute;left:2294;top:7035;width:6342;height:3520" coordorigin="2294,7035" coordsize="6342,3520" path="m2294,7035l8636,10556e" filled="f" stroked="t" strokeweight="1pt" strokecolor="#000000">
              <v:path arrowok="t"/>
            </v:shape>
            <v:shape style="position:absolute;left:8590;top:10500;width:112;height:92" coordorigin="8590,10500" coordsize="112,92" path="m8702,10592l8590,10588,8636,10556,8639,10500,8702,10592xe" filled="t" fillcolor="#000000" stroked="f">
              <v:path arrowok="t"/>
              <v:fill/>
            </v:shape>
            <v:shape style="position:absolute;left:8590;top:10500;width:112;height:92" coordorigin="8590,10500" coordsize="112,92" path="m8702,10592l8590,10588,8636,10556,8639,10500,8702,10592xe" filled="f" stroked="t" strokeweight="1pt" strokecolor="#000000">
              <v:path arrowok="t"/>
            </v:shape>
            <v:shape style="position:absolute;left:8754;top:7601;width:649;height:400" coordorigin="8754,7601" coordsize="649,400" path="m9403,7801l9399,7835,9385,7867,9364,7897,9335,7924,9299,7948,9279,7958,9258,7967,9236,7976,9212,7983,9187,7989,9162,7994,9135,7998,9108,8000,9080,8001,9079,8001,9051,8000,9023,7998,8997,7994,8971,7990,8946,7984,8923,7976,8900,7968,8879,7959,8859,7948,8840,7937,8808,7912,8783,7883,8765,7852,8755,7819,8754,7801,8755,7784,8764,7751,8782,7720,8807,7691,8839,7666,8858,7654,8878,7644,8899,7635,8921,7626,8945,7619,8970,7613,8995,7608,9022,7604,9049,7602,9077,7601,9079,7601,9107,7602,9134,7604,9160,7608,9186,7612,9211,7618,9234,7626,9257,7634,9278,7643,9298,7654,9317,7665,9349,7690,9375,7719,9392,7750,9402,7783,9403,7801e" filled="f" stroked="t" strokeweight="1pt" strokecolor="#000000">
              <v:path arrowok="t"/>
            </v:shape>
            <v:shape style="position:absolute;left:8769;top:8598;width:649;height:400" coordorigin="8769,8598" coordsize="649,400" path="m9419,8798l9414,8832,9401,8864,9379,8894,9350,8921,9315,8945,9295,8955,9274,8965,9251,8973,9228,8980,9203,8986,9177,8991,9151,8995,9124,8997,9096,8998,9094,8998,9066,8997,9039,8995,9012,8992,8987,8987,8962,8981,8938,8973,8916,8965,8894,8956,8874,8945,8856,8934,8824,8909,8798,8880,8780,8849,8771,8816,8769,8798,8771,8781,8780,8748,8797,8717,8823,8688,8855,8663,8873,8652,8893,8641,8914,8632,8937,8623,8960,8616,8985,8610,9011,8605,9037,8601,9064,8599,9092,8598,9094,8598,9122,8599,9149,8601,9176,8605,9201,8609,9226,8616,9250,8623,9272,8631,9294,8640,9314,8651,9332,8662,9365,8688,9390,8716,9408,8747,9417,8780,9419,8798e" filled="f" stroked="t" strokeweight="1pt" strokecolor="#000000">
              <v:path arrowok="t"/>
            </v:shape>
            <v:shape style="position:absolute;left:8762;top:10606;width:649;height:400" coordorigin="8762,10606" coordsize="649,400" path="m9411,10806l9406,10840,9393,10872,9371,10902,9342,10929,9307,10952,9287,10963,9266,10972,9244,10981,9220,10988,9195,10994,9170,10999,9143,11002,9116,11005,9088,11006,9086,11006,9058,11005,9031,11003,9005,10999,8979,10994,8954,10988,8931,10981,8908,10973,8887,10963,8867,10953,8848,10942,8816,10916,8790,10888,8772,10857,8763,10824,8762,10806,8763,10789,8772,10755,8790,10724,8815,10696,8847,10671,8865,10659,8885,10649,8907,10639,8929,10631,8953,10624,8977,10617,9003,10613,9029,10609,9057,10607,9085,10606,9086,10606,9114,10607,9142,10609,9168,10612,9194,10617,9218,10623,9242,10630,9265,10639,9286,10648,9306,10659,9324,10670,9357,10695,9382,10724,9400,10754,9410,10787,9411,10806e" filled="f" stroked="t" strokeweight="1pt" strokecolor="#000000">
              <v:path arrowok="t"/>
            </v:shape>
            <v:shape style="position:absolute;left:8764;top:11615;width:649;height:400" coordorigin="8764,11615" coordsize="649,400" path="m9414,11815l9409,11849,9396,11881,9374,11911,9345,11938,9310,11961,9290,11972,9269,11981,9246,11990,9223,11997,9198,12003,9172,12008,9146,12012,9119,12014,9091,12015,9089,12015,9061,12014,9034,12012,9007,12008,8982,12003,8957,11997,8933,11990,8911,11982,8889,11972,8869,11962,8851,11951,8819,11925,8793,11897,8775,11866,8766,11833,8764,11815,8766,11798,8775,11765,8792,11734,8818,11705,8850,11680,8868,11668,8888,11658,8909,11648,8932,11640,8955,11633,8980,11627,9006,11622,9032,11618,9059,11616,9087,11615,9089,11615,9117,11616,9144,11618,9171,11621,9196,11626,9221,11632,9245,11639,9267,11648,9289,11657,9309,11668,9327,11679,9360,11704,9385,11733,9403,11764,9412,11797,9414,11815e" filled="f" stroked="t" strokeweight="1pt" strokecolor="#000000">
              <v:path arrowok="t"/>
            </v:shape>
            <v:shape style="position:absolute;left:8761;top:12614;width:649;height:400" coordorigin="8761,12614" coordsize="649,400" path="m9411,12814l9406,12848,9392,12880,9371,12910,9342,12937,9307,12960,9287,12971,9266,12980,9243,12989,9219,12996,9195,13002,9169,13007,9143,13011,9116,13013,9088,13014,9086,13014,9058,13013,9031,13011,9004,13007,8978,13003,8954,12997,8930,12989,8908,12981,8886,12972,8866,12961,8848,12950,8815,12925,8790,12896,8772,12865,8762,12832,8761,12814,8762,12797,8771,12764,8789,12733,8814,12704,8847,12679,8865,12667,8885,12657,8906,12647,8929,12639,8952,12632,8977,12626,9002,12621,9029,12617,9056,12615,9084,12614,9086,12614,9114,12615,9141,12617,9168,12621,9193,12625,9218,12631,9242,12639,9264,12647,9285,12656,9305,12667,9324,12678,9356,12703,9382,12732,9400,12763,9409,12796,9411,12814e" filled="f" stroked="t" strokeweight="1pt" strokecolor="#000000">
              <v:path arrowok="t"/>
            </v:shape>
            <v:shape style="position:absolute;left:8764;top:9587;width:649;height:400" coordorigin="8764,9587" coordsize="649,400" path="m9413,9787l9409,9821,9395,9853,9374,9882,9345,9909,9309,9933,9289,9944,9268,9953,9246,9962,9222,9969,9198,9975,9172,9980,9145,9983,9118,9986,9090,9986,9089,9986,9061,9986,9033,9984,9007,9980,8981,9975,8957,9969,8933,9962,8910,9954,8889,9944,8869,9934,8850,9923,8818,9897,8793,9869,8775,9838,8765,9805,8764,9787,8765,9769,8774,9736,8792,9705,8817,9677,8849,9652,8868,9640,8888,9630,8909,9620,8931,9612,8955,9604,8980,9598,9005,9593,9032,9590,9059,9588,9087,9587,9089,9587,9117,9588,9144,9590,9170,9593,9196,9598,9221,9604,9244,9611,9267,9620,9288,9629,9308,9639,9327,9651,9359,9676,9385,9704,9402,9735,9412,9768,9413,9787e" filled="f" stroked="t" strokeweight="1pt" strokecolor="#000000">
              <v:path arrowok="t"/>
            </v:shape>
            <v:shape style="position:absolute;left:2294;top:7035;width:6479;height:5513" coordorigin="2294,7035" coordsize="6479,5513" path="m2294,7035l8774,12548e" filled="f" stroked="t" strokeweight="1pt" strokecolor="#000000">
              <v:path arrowok="t"/>
            </v:shape>
            <v:shape style="position:absolute;left:8722;top:12494;width:108;height:103" coordorigin="8722,12494" coordsize="108,103" path="m8831,12597l8722,12570,8774,12548,8787,12494,8831,12597xe" filled="t" fillcolor="#000000" stroked="f">
              <v:path arrowok="t"/>
              <v:fill/>
            </v:shape>
            <v:shape style="position:absolute;left:8722;top:12494;width:108;height:103" coordorigin="8722,12494" coordsize="108,103" path="m8831,12597l8722,12570,8774,12548,8787,12494,8831,12597xe" filled="f" stroked="t" strokeweight="1pt" strokecolor="#000000">
              <v:path arrowok="t"/>
            </v:shape>
            <v:shape style="position:absolute;left:2294;top:7035;width:6530;height:6505" coordorigin="2294,7035" coordsize="6530,6505" path="m2294,7035l8824,13541e" filled="f" stroked="t" strokeweight="1pt" strokecolor="#000000">
              <v:path arrowok="t"/>
            </v:shape>
            <v:shape style="position:absolute;left:8771;top:13611;width:649;height:400" coordorigin="8771,13611" coordsize="649,400" path="m9420,13811l9416,13845,9402,13877,9380,13907,9352,13934,9316,13958,9296,13968,9275,13978,9253,13986,9229,13993,9204,13999,9179,14004,9152,14008,9125,14010,9097,14011,9096,14011,9068,14010,9040,14008,9014,14004,8988,14000,8963,13994,8940,13986,8917,13978,8896,13969,8876,13958,8857,13947,8825,13922,8800,13893,8782,13862,8772,13829,8771,13811,8772,13794,8781,13761,8799,13730,8824,13701,8856,13676,8875,13665,8895,13654,8916,13645,8938,13636,8962,13629,8987,13623,9012,13618,9039,13614,9066,13612,9094,13611,9096,13611,9123,13612,9151,13614,9177,13618,9203,13622,9228,13628,9251,13636,9274,13644,9295,13653,9315,13664,9334,13675,9366,13700,9392,13729,9409,13760,9419,13793,9420,13811e" filled="f" stroked="t" strokeweight="1pt" strokecolor="#000000">
              <v:path arrowok="t"/>
            </v:shape>
            <v:shape style="position:absolute;left:8771;top:13488;width:106;height:106" coordorigin="8771,13488" coordsize="106,106" path="m8877,13593l8771,13558,8824,13541,8842,13488,8877,13593xe" filled="t" fillcolor="#000000" stroked="f">
              <v:path arrowok="t"/>
              <v:fill/>
            </v:shape>
            <v:shape style="position:absolute;left:8771;top:13488;width:106;height:106" coordorigin="8771,13488" coordsize="106,106" path="m8877,13593l8771,13558,8824,13541,8842,13488,8877,13593xe" filled="f" stroked="t" strokeweight="1pt" strokecolor="#000000">
              <v:path arrowok="t"/>
            </v:shape>
            <v:shape style="position:absolute;left:2294;top:7035;width:6564;height:7498" coordorigin="2294,7035" coordsize="6564,7498" path="m2294,7035l8858,14534e" filled="f" stroked="t" strokeweight="1pt" strokecolor="#000000">
              <v:path arrowok="t"/>
            </v:shape>
            <v:shape style="position:absolute;left:8774;top:14608;width:649;height:400" coordorigin="8774,14608" coordsize="649,400" path="m9423,14808l9419,14842,9405,14874,9384,14904,9355,14931,9319,14955,9299,14965,9278,14975,9256,14983,9232,14990,9208,14996,9182,15001,9155,15005,9128,15007,9100,15008,9099,15008,9071,15007,9043,15005,9017,15002,8991,14997,8966,14991,8943,14984,8920,14975,8899,14966,8879,14955,8860,14944,8828,14919,8803,14890,8785,14859,8775,14826,8774,14808,8775,14791,8784,14758,8802,14727,8827,14698,8859,14673,8878,14662,8898,14651,8919,14642,8941,14633,8965,14626,8990,14620,9015,14615,9042,14611,9069,14609,9097,14608,9099,14608,9126,14609,9154,14611,9180,14615,9206,14620,9231,14626,9254,14633,9277,14641,9298,14651,9318,14661,9337,14672,9369,14698,9395,14726,9412,14757,9422,14790,9423,14808e" filled="f" stroked="t" strokeweight="1pt" strokecolor="#000000">
              <v:path arrowok="t"/>
            </v:shape>
            <v:shape style="position:absolute;left:8804;top:14482;width:103;height:108" coordorigin="8804,14482" coordsize="103,108" path="m8908,14590l8804,14548,8858,14534,8879,14482,8908,14590xe" filled="t" fillcolor="#000000" stroked="f">
              <v:path arrowok="t"/>
              <v:fill/>
            </v:shape>
            <v:shape style="position:absolute;left:8804;top:14482;width:103;height:108" coordorigin="8804,14482" coordsize="103,108" path="m8908,14590l8804,14548,8858,14534,8879,14482,8908,14590xe" filled="f" stroked="t" strokeweight="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7</w:t>
      </w:r>
      <w:r>
        <w:rPr>
          <w:rFonts w:cs="Times New Roman" w:hAnsi="Times New Roman" w:eastAsia="Times New Roman" w:ascii="Times New Roman"/>
          <w:spacing w:val="2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"Ano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tan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do</w:t>
      </w:r>
      <w:r>
        <w:rPr>
          <w:rFonts w:cs="Times New Roman" w:hAnsi="Times New Roman" w:eastAsia="Times New Roman" w:ascii="Times New Roman"/>
          <w:spacing w:val="7"/>
          <w:w w:val="11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12"/>
          <w:szCs w:val="12"/>
        </w:rPr>
        <w:t>V</w:t>
      </w:r>
      <w:r>
        <w:rPr>
          <w:rFonts w:cs="Times New Roman" w:hAnsi="Times New Roman" w:eastAsia="Times New Roman" w:ascii="Times New Roman"/>
          <w:spacing w:val="0"/>
          <w:w w:val="114"/>
          <w:sz w:val="12"/>
          <w:szCs w:val="12"/>
        </w:rPr>
        <w:t>ehícu</w:t>
      </w:r>
      <w:r>
        <w:rPr>
          <w:rFonts w:cs="Times New Roman" w:hAnsi="Times New Roman" w:eastAsia="Times New Roman" w:ascii="Times New Roman"/>
          <w:spacing w:val="0"/>
          <w:w w:val="87"/>
          <w:sz w:val="12"/>
          <w:szCs w:val="12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12"/>
          <w:szCs w:val="12"/>
        </w:rPr>
        <w:t>os"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386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8</w:t>
      </w:r>
      <w:r>
        <w:rPr>
          <w:rFonts w:cs="Times New Roman" w:hAnsi="Times New Roman" w:eastAsia="Times New Roman" w:ascii="Times New Roman"/>
          <w:spacing w:val="2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2"/>
          <w:szCs w:val="12"/>
        </w:rPr>
        <w:t>"F</w:t>
      </w:r>
      <w:r>
        <w:rPr>
          <w:rFonts w:cs="Times New Roman" w:hAnsi="Times New Roman" w:eastAsia="Times New Roman" w:ascii="Times New Roman"/>
          <w:spacing w:val="0"/>
          <w:w w:val="113"/>
          <w:sz w:val="12"/>
          <w:szCs w:val="12"/>
        </w:rPr>
        <w:t>abricando</w:t>
      </w:r>
      <w:r>
        <w:rPr>
          <w:rFonts w:cs="Times New Roman" w:hAnsi="Times New Roman" w:eastAsia="Times New Roman" w:ascii="Times New Roman"/>
          <w:spacing w:val="6"/>
          <w:w w:val="11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2"/>
          <w:szCs w:val="12"/>
        </w:rPr>
        <w:t>Produc</w: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to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12"/>
          <w:szCs w:val="12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468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9</w:t>
      </w:r>
      <w:r>
        <w:rPr>
          <w:rFonts w:cs="Times New Roman" w:hAnsi="Times New Roman" w:eastAsia="Times New Roman" w:ascii="Times New Roman"/>
          <w:spacing w:val="2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"Ate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di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endo</w:t>
      </w:r>
      <w:r>
        <w:rPr>
          <w:rFonts w:cs="Times New Roman" w:hAnsi="Times New Roman" w:eastAsia="Times New Roman" w:ascii="Times New Roman"/>
          <w:spacing w:val="10"/>
          <w:w w:val="11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0"/>
          <w:w w:val="87"/>
          <w:sz w:val="12"/>
          <w:szCs w:val="12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12"/>
          <w:szCs w:val="12"/>
        </w:rPr>
        <w:t>iente"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492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10</w:t>
      </w:r>
      <w:r>
        <w:rPr>
          <w:rFonts w:cs="Times New Roman" w:hAnsi="Times New Roman" w:eastAsia="Times New Roman" w:ascii="Times New Roman"/>
          <w:spacing w:val="2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2"/>
          <w:szCs w:val="12"/>
        </w:rPr>
        <w:t>"To</w:t>
      </w:r>
      <w:r>
        <w:rPr>
          <w:rFonts w:cs="Times New Roman" w:hAnsi="Times New Roman" w:eastAsia="Times New Roman" w:ascii="Times New Roman"/>
          <w:spacing w:val="0"/>
          <w:w w:val="114"/>
          <w:sz w:val="12"/>
          <w:szCs w:val="12"/>
        </w:rPr>
        <w:t>mando</w:t>
      </w:r>
      <w:r>
        <w:rPr>
          <w:rFonts w:cs="Times New Roman" w:hAnsi="Times New Roman" w:eastAsia="Times New Roman" w:ascii="Times New Roman"/>
          <w:spacing w:val="6"/>
          <w:w w:val="11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2"/>
          <w:szCs w:val="12"/>
        </w:rPr>
        <w:t>Pedido</w:t>
      </w:r>
      <w:r>
        <w:rPr>
          <w:rFonts w:cs="Times New Roman" w:hAnsi="Times New Roman" w:eastAsia="Times New Roman" w:ascii="Times New Roman"/>
          <w:spacing w:val="0"/>
          <w:w w:val="104"/>
          <w:sz w:val="12"/>
          <w:szCs w:val="12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327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11</w:t>
      </w:r>
      <w:r>
        <w:rPr>
          <w:rFonts w:cs="Times New Roman" w:hAnsi="Times New Roman" w:eastAsia="Times New Roman" w:ascii="Times New Roman"/>
          <w:spacing w:val="2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12"/>
          <w:szCs w:val="12"/>
        </w:rPr>
        <w:t>"Asignando</w:t>
      </w:r>
      <w:r>
        <w:rPr>
          <w:rFonts w:cs="Times New Roman" w:hAnsi="Times New Roman" w:eastAsia="Times New Roman" w:ascii="Times New Roman"/>
          <w:spacing w:val="7"/>
          <w:w w:val="11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12"/>
          <w:szCs w:val="12"/>
        </w:rPr>
        <w:t>D</w:t>
      </w:r>
      <w:r>
        <w:rPr>
          <w:rFonts w:cs="Times New Roman" w:hAnsi="Times New Roman" w:eastAsia="Times New Roman" w:ascii="Times New Roman"/>
          <w:spacing w:val="0"/>
          <w:w w:val="87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spacing w:val="0"/>
          <w:w w:val="122"/>
          <w:sz w:val="12"/>
          <w:szCs w:val="1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12"/>
          <w:szCs w:val="12"/>
        </w:rPr>
        <w:t>tri</w:t>
      </w:r>
      <w:r>
        <w:rPr>
          <w:rFonts w:cs="Times New Roman" w:hAnsi="Times New Roman" w:eastAsia="Times New Roman" w:ascii="Times New Roman"/>
          <w:spacing w:val="0"/>
          <w:w w:val="117"/>
          <w:sz w:val="12"/>
          <w:szCs w:val="1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12"/>
          <w:szCs w:val="12"/>
        </w:rPr>
        <w:t>ui</w:t>
      </w:r>
      <w:r>
        <w:rPr>
          <w:rFonts w:cs="Times New Roman" w:hAnsi="Times New Roman" w:eastAsia="Times New Roman" w:ascii="Times New Roman"/>
          <w:spacing w:val="0"/>
          <w:w w:val="113"/>
          <w:sz w:val="12"/>
          <w:szCs w:val="12"/>
        </w:rPr>
        <w:t>dor"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433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12</w:t>
      </w:r>
      <w:r>
        <w:rPr>
          <w:rFonts w:cs="Times New Roman" w:hAnsi="Times New Roman" w:eastAsia="Times New Roman" w:ascii="Times New Roman"/>
          <w:spacing w:val="2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2"/>
          <w:szCs w:val="12"/>
        </w:rPr>
        <w:t>"E</w:t>
      </w:r>
      <w:r>
        <w:rPr>
          <w:rFonts w:cs="Times New Roman" w:hAnsi="Times New Roman" w:eastAsia="Times New Roman" w:ascii="Times New Roman"/>
          <w:spacing w:val="0"/>
          <w:w w:val="115"/>
          <w:sz w:val="12"/>
          <w:szCs w:val="12"/>
        </w:rPr>
        <w:t>ntr</w:t>
      </w:r>
      <w:r>
        <w:rPr>
          <w:rFonts w:cs="Times New Roman" w:hAnsi="Times New Roman" w:eastAsia="Times New Roman" w:ascii="Times New Roman"/>
          <w:spacing w:val="0"/>
          <w:w w:val="115"/>
          <w:sz w:val="12"/>
          <w:szCs w:val="1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12"/>
          <w:szCs w:val="12"/>
        </w:rPr>
        <w:t>gando</w:t>
      </w:r>
      <w:r>
        <w:rPr>
          <w:rFonts w:cs="Times New Roman" w:hAnsi="Times New Roman" w:eastAsia="Times New Roman" w:ascii="Times New Roman"/>
          <w:spacing w:val="8"/>
          <w:w w:val="11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2"/>
          <w:szCs w:val="12"/>
        </w:rPr>
        <w:t>Pedido</w:t>
      </w:r>
      <w:r>
        <w:rPr>
          <w:rFonts w:cs="Times New Roman" w:hAnsi="Times New Roman" w:eastAsia="Times New Roman" w:ascii="Times New Roman"/>
          <w:spacing w:val="0"/>
          <w:w w:val="104"/>
          <w:sz w:val="12"/>
          <w:szCs w:val="12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 w:lineRule="exact" w:line="120"/>
        <w:ind w:right="477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13</w:t>
      </w:r>
      <w:r>
        <w:rPr>
          <w:rFonts w:cs="Times New Roman" w:hAnsi="Times New Roman" w:eastAsia="Times New Roman" w:ascii="Times New Roman"/>
          <w:spacing w:val="2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"C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bran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do</w:t>
      </w:r>
      <w:r>
        <w:rPr>
          <w:rFonts w:cs="Times New Roman" w:hAnsi="Times New Roman" w:eastAsia="Times New Roman" w:ascii="Times New Roman"/>
          <w:spacing w:val="11"/>
          <w:w w:val="11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2"/>
          <w:szCs w:val="12"/>
        </w:rPr>
        <w:t>Pe</w:t>
      </w:r>
      <w:r>
        <w:rPr>
          <w:rFonts w:cs="Times New Roman" w:hAnsi="Times New Roman" w:eastAsia="Times New Roman" w:ascii="Times New Roman"/>
          <w:spacing w:val="0"/>
          <w:w w:val="112"/>
          <w:sz w:val="12"/>
          <w:szCs w:val="12"/>
        </w:rPr>
        <w:t>dido</w:t>
      </w:r>
      <w:r>
        <w:rPr>
          <w:rFonts w:cs="Times New Roman" w:hAnsi="Times New Roman" w:eastAsia="Times New Roman" w:ascii="Times New Roman"/>
          <w:spacing w:val="0"/>
          <w:w w:val="104"/>
          <w:sz w:val="12"/>
          <w:szCs w:val="12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54"/>
        <w:ind w:right="467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69"/>
          <w:sz w:val="12"/>
          <w:szCs w:val="12"/>
        </w:rPr>
        <w:t>º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14</w:t>
      </w:r>
      <w:r>
        <w:rPr>
          <w:rFonts w:cs="Times New Roman" w:hAnsi="Times New Roman" w:eastAsia="Times New Roman" w:ascii="Times New Roman"/>
          <w:spacing w:val="2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2"/>
          <w:szCs w:val="12"/>
        </w:rPr>
        <w:t>"R</w:t>
      </w:r>
      <w:r>
        <w:rPr>
          <w:rFonts w:cs="Times New Roman" w:hAnsi="Times New Roman" w:eastAsia="Times New Roman" w:ascii="Times New Roman"/>
          <w:spacing w:val="0"/>
          <w:w w:val="126"/>
          <w:sz w:val="12"/>
          <w:szCs w:val="12"/>
        </w:rPr>
        <w:t>ea</w:t>
      </w:r>
      <w:r>
        <w:rPr>
          <w:rFonts w:cs="Times New Roman" w:hAnsi="Times New Roman" w:eastAsia="Times New Roman" w:ascii="Times New Roman"/>
          <w:spacing w:val="0"/>
          <w:w w:val="87"/>
          <w:sz w:val="12"/>
          <w:szCs w:val="12"/>
        </w:rPr>
        <w:t>li</w:t>
      </w:r>
      <w:r>
        <w:rPr>
          <w:rFonts w:cs="Times New Roman" w:hAnsi="Times New Roman" w:eastAsia="Times New Roman" w:ascii="Times New Roman"/>
          <w:spacing w:val="0"/>
          <w:w w:val="117"/>
          <w:sz w:val="12"/>
          <w:szCs w:val="12"/>
        </w:rPr>
        <w:t>zan</w:t>
      </w:r>
      <w:r>
        <w:rPr>
          <w:rFonts w:cs="Times New Roman" w:hAnsi="Times New Roman" w:eastAsia="Times New Roman" w:ascii="Times New Roman"/>
          <w:spacing w:val="0"/>
          <w:w w:val="116"/>
          <w:sz w:val="12"/>
          <w:szCs w:val="12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12"/>
          <w:szCs w:val="12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12"/>
          <w:szCs w:val="12"/>
        </w:rPr>
        <w:t>enta"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sectPr>
      <w:type w:val="continuous"/>
      <w:pgSz w:w="11920" w:h="16840"/>
      <w:pgMar w:top="1560" w:bottom="280" w:left="1560" w:right="15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